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005A" w14:textId="77777777" w:rsidR="00BE6BE9" w:rsidRPr="0082428D" w:rsidRDefault="00BE6BE9" w:rsidP="00BE6BE9">
      <w:pPr>
        <w:jc w:val="center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b/>
          <w:sz w:val="22"/>
          <w:szCs w:val="22"/>
        </w:rPr>
        <w:t>IL DIRETTORE</w:t>
      </w:r>
    </w:p>
    <w:p w14:paraId="358E684B" w14:textId="77777777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</w:p>
    <w:p w14:paraId="3343D8CB" w14:textId="286963D9" w:rsidR="00BE6BE9" w:rsidRPr="0082428D" w:rsidRDefault="00BE6BE9" w:rsidP="0082428D">
      <w:pPr>
        <w:pStyle w:val="Normale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82428D">
        <w:rPr>
          <w:rFonts w:ascii="Arial" w:hAnsi="Arial" w:cs="Arial"/>
          <w:b/>
          <w:sz w:val="22"/>
          <w:szCs w:val="22"/>
        </w:rPr>
        <w:t xml:space="preserve">RICHIAMATO </w:t>
      </w:r>
      <w:r w:rsidRPr="0082428D">
        <w:rPr>
          <w:rFonts w:ascii="Arial" w:hAnsi="Arial" w:cs="Arial"/>
          <w:sz w:val="22"/>
          <w:szCs w:val="22"/>
        </w:rPr>
        <w:t xml:space="preserve">il Decreto Sindacale, con il quale il Sindaco ha conferito, l’incarico di Direzione del Municipio </w:t>
      </w:r>
      <w:r w:rsidR="0082428D" w:rsidRPr="0082428D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82428D" w:rsidRPr="0082428D">
        <w:rPr>
          <w:rFonts w:ascii="Arial" w:hAnsi="Arial" w:cs="Arial"/>
          <w:color w:val="000000"/>
          <w:sz w:val="22"/>
          <w:szCs w:val="22"/>
        </w:rPr>
        <w:t>;</w:t>
      </w:r>
    </w:p>
    <w:p w14:paraId="4CE0AB87" w14:textId="77777777" w:rsidR="00BE6BE9" w:rsidRPr="0082428D" w:rsidRDefault="00BE6BE9" w:rsidP="00BE6BE9">
      <w:pPr>
        <w:jc w:val="both"/>
        <w:rPr>
          <w:rFonts w:ascii="Arial" w:hAnsi="Arial"/>
          <w:b/>
          <w:sz w:val="22"/>
          <w:szCs w:val="22"/>
        </w:rPr>
      </w:pPr>
    </w:p>
    <w:p w14:paraId="62213454" w14:textId="77777777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b/>
          <w:sz w:val="22"/>
          <w:szCs w:val="22"/>
        </w:rPr>
        <w:t>VISTI:</w:t>
      </w:r>
    </w:p>
    <w:p w14:paraId="2EE17600" w14:textId="77777777" w:rsidR="00BE6BE9" w:rsidRPr="0082428D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1A789EAA" w14:textId="77777777" w:rsidR="00BE6BE9" w:rsidRPr="0082428D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206BB03C" w14:textId="77777777" w:rsidR="00BE6BE9" w:rsidRPr="0082428D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5E54A46B" w14:textId="77777777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sz w:val="22"/>
          <w:szCs w:val="22"/>
        </w:rPr>
        <w:t xml:space="preserve"> </w:t>
      </w:r>
    </w:p>
    <w:p w14:paraId="6164F957" w14:textId="6BC157C4" w:rsidR="0082428D" w:rsidRPr="00F45EA4" w:rsidRDefault="00BE6BE9" w:rsidP="0082428D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82428D">
        <w:rPr>
          <w:rFonts w:ascii="Arial" w:hAnsi="Arial" w:cs="Arial"/>
          <w:sz w:val="22"/>
          <w:szCs w:val="22"/>
        </w:rPr>
        <w:t xml:space="preserve">VISTA </w:t>
      </w:r>
      <w:r w:rsidRPr="00C85A7D">
        <w:rPr>
          <w:rFonts w:ascii="Arial" w:hAnsi="Arial" w:cs="Arial"/>
          <w:b w:val="0"/>
          <w:bCs w:val="0"/>
          <w:sz w:val="22"/>
          <w:szCs w:val="22"/>
        </w:rPr>
        <w:t>l’istanza acquisita agli atti di questo Ente con protocollo</w:t>
      </w:r>
      <w:r w:rsidRPr="0082428D">
        <w:rPr>
          <w:rFonts w:ascii="Arial" w:hAnsi="Arial" w:cs="Arial"/>
          <w:sz w:val="22"/>
          <w:szCs w:val="22"/>
        </w:rPr>
        <w:t xml:space="preserve"> n. </w:t>
      </w:r>
      <w:r w:rsidR="0082428D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sz w:val="22"/>
          <w:szCs w:val="22"/>
        </w:rPr>
        <w:t>del</w:t>
      </w:r>
      <w:r w:rsidR="0082428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82428D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>+++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>, il Sig./Sig.ra</w:t>
      </w:r>
      <w:r w:rsidR="0082428D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pratica.firmatario.cognomeNome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>+++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82428D" w:rsidRPr="00F45EA4">
        <w:rPr>
          <w:rFonts w:ascii="Arial" w:hAnsi="Arial" w:cs="Arial"/>
          <w:sz w:val="22"/>
          <w:szCs w:val="22"/>
        </w:rPr>
        <w:t xml:space="preserve"> </w:t>
      </w:r>
      <w:r w:rsidR="0082428D"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="0082428D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82428D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>+++</w:t>
      </w:r>
      <w:r w:rsidR="0082428D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82428D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>+++</w:t>
      </w:r>
      <w:r w:rsidR="0082428D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>+++</w:t>
      </w:r>
      <w:r w:rsidR="004A3E72">
        <w:rPr>
          <w:rFonts w:ascii="Arial" w:hAnsi="Arial" w:cs="Arial"/>
          <w:bCs w:val="0"/>
          <w:sz w:val="22"/>
          <w:szCs w:val="22"/>
        </w:rPr>
        <w:t xml:space="preserve"> </w:t>
      </w:r>
      <w:r w:rsidR="004A3E72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>, ha chiesto l’autorizzazione all’</w:t>
      </w:r>
      <w:r w:rsidR="0082428D" w:rsidRPr="00F45EA4">
        <w:rPr>
          <w:rFonts w:ascii="Arial" w:hAnsi="Arial" w:cs="Arial"/>
          <w:sz w:val="22"/>
          <w:szCs w:val="22"/>
        </w:rPr>
        <w:t xml:space="preserve">occupazione temporanea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di suolo pubblico per complessivi mq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82428D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>+++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="0082428D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="0082428D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82428D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>+++</w:t>
      </w:r>
      <w:r w:rsidR="0082428D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82428D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82428D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82428D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82428D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82428D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82428D" w:rsidRPr="00F45EA4">
        <w:rPr>
          <w:rFonts w:ascii="Arial" w:hAnsi="Arial" w:cs="Arial"/>
          <w:kern w:val="0"/>
          <w:sz w:val="22"/>
          <w:szCs w:val="22"/>
        </w:rPr>
        <w:t>+++</w:t>
      </w:r>
      <w:r w:rsidR="0082428D" w:rsidRPr="00F45EA4">
        <w:rPr>
          <w:rFonts w:ascii="Arial" w:hAnsi="Arial" w:cs="Arial"/>
          <w:bCs w:val="0"/>
          <w:sz w:val="22"/>
          <w:szCs w:val="22"/>
        </w:rPr>
        <w:t>;</w:t>
      </w:r>
    </w:p>
    <w:p w14:paraId="2A1F3A3F" w14:textId="79BE615C" w:rsidR="00BE6BE9" w:rsidRPr="0082428D" w:rsidRDefault="00BE6BE9" w:rsidP="0082428D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52DBCFD9" w14:textId="2F388940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b/>
          <w:sz w:val="22"/>
          <w:szCs w:val="22"/>
        </w:rPr>
        <w:t>CONSIDERATO</w:t>
      </w:r>
      <w:r w:rsidRPr="0082428D">
        <w:rPr>
          <w:rFonts w:ascii="Arial" w:hAnsi="Arial"/>
          <w:sz w:val="22"/>
          <w:szCs w:val="22"/>
        </w:rPr>
        <w:t xml:space="preserve"> che, l’Ufficio municipale ha inviato all’istante, </w:t>
      </w:r>
      <w:r w:rsidR="0082428D" w:rsidRPr="00F45EA4">
        <w:rPr>
          <w:rFonts w:ascii="Arial" w:hAnsi="Arial"/>
          <w:sz w:val="22"/>
          <w:szCs w:val="22"/>
        </w:rPr>
        <w:t>Sig./Sig.ra +++=</w:t>
      </w:r>
      <w:proofErr w:type="spellStart"/>
      <w:r w:rsidR="0082428D" w:rsidRPr="00F45EA4">
        <w:rPr>
          <w:rFonts w:ascii="Arial" w:hAnsi="Arial"/>
          <w:sz w:val="22"/>
          <w:szCs w:val="22"/>
        </w:rPr>
        <w:t>pratica.firmatario.cognomeNome</w:t>
      </w:r>
      <w:proofErr w:type="spellEnd"/>
      <w:r w:rsidR="0082428D" w:rsidRPr="00F45EA4">
        <w:rPr>
          <w:rFonts w:ascii="Arial" w:hAnsi="Arial"/>
          <w:sz w:val="22"/>
          <w:szCs w:val="22"/>
        </w:rPr>
        <w:t>+++</w:t>
      </w:r>
      <w:r w:rsidRPr="0082428D">
        <w:rPr>
          <w:rFonts w:ascii="Arial" w:hAnsi="Arial"/>
          <w:sz w:val="22"/>
          <w:szCs w:val="22"/>
        </w:rPr>
        <w:t xml:space="preserve">, la comunicazione, ai sensi dell’art. 8 co. 2 della L. 241/90, circa l’avvio del procedimento di </w:t>
      </w:r>
      <w:r w:rsidRPr="0082428D">
        <w:rPr>
          <w:rFonts w:ascii="Arial" w:hAnsi="Arial"/>
          <w:sz w:val="22"/>
          <w:szCs w:val="22"/>
          <w:u w:val="single"/>
        </w:rPr>
        <w:t>diniego della richiesta</w:t>
      </w:r>
      <w:r w:rsidRPr="0082428D">
        <w:rPr>
          <w:rFonts w:ascii="Arial" w:hAnsi="Arial"/>
          <w:sz w:val="22"/>
          <w:szCs w:val="22"/>
        </w:rPr>
        <w:t xml:space="preserve"> concernente il rilascio dell’autorizzazione all’occupazione del suolo pubblico in parola.</w:t>
      </w:r>
    </w:p>
    <w:p w14:paraId="55C193C5" w14:textId="77777777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</w:p>
    <w:p w14:paraId="7E4EC188" w14:textId="571C9196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b/>
          <w:sz w:val="22"/>
          <w:szCs w:val="22"/>
        </w:rPr>
        <w:t>DATO ATTO</w:t>
      </w:r>
      <w:r w:rsidRPr="0082428D">
        <w:rPr>
          <w:rFonts w:ascii="Arial" w:hAnsi="Arial"/>
          <w:sz w:val="22"/>
          <w:szCs w:val="22"/>
        </w:rPr>
        <w:t xml:space="preserve"> che, trascorsi </w:t>
      </w:r>
      <w:r w:rsidR="0082428D">
        <w:rPr>
          <w:rFonts w:ascii="Arial" w:hAnsi="Arial"/>
          <w:sz w:val="22"/>
          <w:szCs w:val="22"/>
        </w:rPr>
        <w:t>1</w:t>
      </w:r>
      <w:r w:rsidRPr="0082428D">
        <w:rPr>
          <w:rFonts w:ascii="Arial" w:hAnsi="Arial"/>
          <w:sz w:val="22"/>
          <w:szCs w:val="22"/>
        </w:rPr>
        <w:t>0 giorni dalla ricezione della suddetta nota, non è pervenuta all’Ufficio municipale alcuna osservazione, da parte dell’interessato, in merito a quanto comunicato con la precitata nota di preavviso di diniego</w:t>
      </w:r>
      <w:r w:rsidR="0082428D">
        <w:rPr>
          <w:rFonts w:ascii="Arial" w:hAnsi="Arial"/>
          <w:sz w:val="22"/>
          <w:szCs w:val="22"/>
        </w:rPr>
        <w:t xml:space="preserve"> o nonostante le ulteriori verifiche dopo tale risposta si ritenga di proseguire con il rigetto della richiesta,</w:t>
      </w:r>
    </w:p>
    <w:p w14:paraId="2E637DDC" w14:textId="77777777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</w:p>
    <w:p w14:paraId="6A12DE52" w14:textId="5B68E1FA" w:rsidR="00BE6BE9" w:rsidRDefault="00BE6BE9" w:rsidP="00BE6BE9">
      <w:pPr>
        <w:jc w:val="both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b/>
          <w:sz w:val="22"/>
          <w:szCs w:val="22"/>
        </w:rPr>
        <w:t>RITENUTO</w:t>
      </w:r>
      <w:r w:rsidRPr="0082428D">
        <w:rPr>
          <w:rFonts w:ascii="Arial" w:hAnsi="Arial"/>
          <w:sz w:val="22"/>
          <w:szCs w:val="22"/>
        </w:rPr>
        <w:t xml:space="preserve">, pertanto, di procedere all’adozione del provvedimento di diniego della richiesta di rilascio dell’autorizzazione all’occupazione di suolo pubblico prodotta dal </w:t>
      </w:r>
      <w:r w:rsidR="005256DF" w:rsidRPr="00F45EA4">
        <w:rPr>
          <w:rFonts w:ascii="Arial" w:hAnsi="Arial"/>
          <w:kern w:val="0"/>
          <w:sz w:val="22"/>
          <w:szCs w:val="22"/>
          <w:lang w:eastAsia="it-IT"/>
        </w:rPr>
        <w:t>Sig./Sig.ra</w:t>
      </w:r>
      <w:r w:rsidR="005256DF" w:rsidRPr="00F45EA4">
        <w:rPr>
          <w:rFonts w:ascii="Arial" w:hAnsi="Arial"/>
          <w:sz w:val="22"/>
          <w:szCs w:val="22"/>
        </w:rPr>
        <w:t xml:space="preserve"> +++=</w:t>
      </w:r>
      <w:proofErr w:type="spellStart"/>
      <w:r w:rsidR="005256DF" w:rsidRPr="00F45EA4">
        <w:rPr>
          <w:rFonts w:ascii="Arial" w:hAnsi="Arial"/>
          <w:sz w:val="22"/>
          <w:szCs w:val="22"/>
        </w:rPr>
        <w:t>pratica.firmatario.cognomeNome</w:t>
      </w:r>
      <w:proofErr w:type="spellEnd"/>
      <w:r w:rsidR="005256DF" w:rsidRPr="00F45EA4">
        <w:rPr>
          <w:rFonts w:ascii="Arial" w:hAnsi="Arial"/>
          <w:sz w:val="22"/>
          <w:szCs w:val="22"/>
        </w:rPr>
        <w:t>+++</w:t>
      </w:r>
    </w:p>
    <w:p w14:paraId="61B21FCA" w14:textId="77777777" w:rsidR="005256DF" w:rsidRPr="0082428D" w:rsidRDefault="005256DF" w:rsidP="00BE6BE9">
      <w:pPr>
        <w:jc w:val="both"/>
        <w:rPr>
          <w:rFonts w:ascii="Arial" w:hAnsi="Arial"/>
          <w:sz w:val="22"/>
          <w:szCs w:val="22"/>
        </w:rPr>
      </w:pPr>
    </w:p>
    <w:p w14:paraId="70E7DC82" w14:textId="77777777" w:rsidR="00BE6BE9" w:rsidRPr="0082428D" w:rsidRDefault="00BE6BE9" w:rsidP="00BE6BE9">
      <w:pPr>
        <w:spacing w:after="200"/>
        <w:jc w:val="both"/>
        <w:rPr>
          <w:rFonts w:ascii="Arial" w:hAnsi="Arial"/>
          <w:sz w:val="22"/>
          <w:szCs w:val="22"/>
        </w:rPr>
      </w:pPr>
      <w:r w:rsidRPr="0082428D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82428D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82428D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0A035693" w14:textId="7D063CDA" w:rsidR="00BE6BE9" w:rsidRPr="0082428D" w:rsidRDefault="00BE6BE9" w:rsidP="00BE6BE9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82428D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82428D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3D1CF5E2" w14:textId="77777777" w:rsidR="00BE6BE9" w:rsidRPr="0082428D" w:rsidRDefault="00BE6BE9" w:rsidP="00BE6BE9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B11A696" w14:textId="77777777" w:rsidR="00BE6BE9" w:rsidRPr="0082428D" w:rsidRDefault="00BE6BE9" w:rsidP="00BE6BE9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VISTI:</w:t>
      </w:r>
    </w:p>
    <w:p w14:paraId="0F3086E9" w14:textId="77777777" w:rsidR="00BE6BE9" w:rsidRPr="0082428D" w:rsidRDefault="00BE6BE9" w:rsidP="00BE6BE9">
      <w:pPr>
        <w:numPr>
          <w:ilvl w:val="0"/>
          <w:numId w:val="16"/>
        </w:numPr>
        <w:autoSpaceDN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53B457E2" w14:textId="77777777" w:rsidR="00BE6BE9" w:rsidRPr="0082428D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bCs/>
          <w:color w:val="000000"/>
          <w:sz w:val="22"/>
          <w:szCs w:val="22"/>
        </w:rPr>
        <w:t>il</w:t>
      </w:r>
      <w:r w:rsidRPr="0082428D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489C5EA1" w14:textId="77777777" w:rsidR="00BE6BE9" w:rsidRPr="0082428D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82428D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82428D">
        <w:rPr>
          <w:rFonts w:ascii="Arial" w:hAnsi="Arial" w:cs="Arial"/>
          <w:color w:val="000000"/>
          <w:sz w:val="22"/>
          <w:szCs w:val="22"/>
        </w:rPr>
        <w:t>;</w:t>
      </w:r>
    </w:p>
    <w:p w14:paraId="31E7250D" w14:textId="73597C1E" w:rsidR="00BE6BE9" w:rsidRPr="0082428D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hyperlink r:id="rId7" w:history="1">
        <w:proofErr w:type="spellStart"/>
        <w:r w:rsidRPr="0082428D">
          <w:rPr>
            <w:rStyle w:val="Collegamentoipertestuale"/>
            <w:rFonts w:ascii="Arial" w:hAnsi="Arial" w:cs="Arial"/>
            <w:color w:val="auto"/>
            <w:sz w:val="22"/>
            <w:szCs w:val="22"/>
          </w:rPr>
          <w:t>ss.mm.</w:t>
        </w:r>
      </w:hyperlink>
      <w:r w:rsidRPr="0082428D">
        <w:rPr>
          <w:rFonts w:ascii="Arial" w:hAnsi="Arial" w:cs="Arial"/>
          <w:sz w:val="22"/>
          <w:szCs w:val="22"/>
        </w:rPr>
        <w:t>ii</w:t>
      </w:r>
      <w:proofErr w:type="spellEnd"/>
      <w:r w:rsidRPr="0082428D">
        <w:rPr>
          <w:rFonts w:ascii="Arial" w:hAnsi="Arial" w:cs="Arial"/>
          <w:sz w:val="22"/>
          <w:szCs w:val="22"/>
        </w:rPr>
        <w:t>.);</w:t>
      </w:r>
    </w:p>
    <w:p w14:paraId="0B85200B" w14:textId="77777777" w:rsidR="00BE6BE9" w:rsidRPr="0082428D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0D2B01F1" w14:textId="77777777" w:rsidR="00BE6BE9" w:rsidRPr="0082428D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82428D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82428D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82428D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82428D">
        <w:rPr>
          <w:rFonts w:ascii="Arial" w:hAnsi="Arial"/>
          <w:sz w:val="22"/>
          <w:szCs w:val="22"/>
        </w:rPr>
        <w:t>Deliberazione di Consiglio Comunale n. 9/2021;</w:t>
      </w:r>
    </w:p>
    <w:p w14:paraId="45F63A04" w14:textId="77777777" w:rsidR="00BE6BE9" w:rsidRPr="0082428D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121C7F87" w14:textId="4AFB791E" w:rsidR="00BE6BE9" w:rsidRPr="0082428D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6A5509E0" w14:textId="77777777" w:rsidR="00BE6BE9" w:rsidRPr="0082428D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5B68BA2E" w14:textId="77777777" w:rsidR="00BE6BE9" w:rsidRPr="0082428D" w:rsidRDefault="00BE6BE9" w:rsidP="00BE6BE9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5BBB4E73" w14:textId="77777777" w:rsidR="00BE6BE9" w:rsidRPr="0082428D" w:rsidRDefault="00BE6BE9" w:rsidP="00BE6BE9">
      <w:pPr>
        <w:pStyle w:val="Titolo1"/>
        <w:numPr>
          <w:ilvl w:val="0"/>
          <w:numId w:val="14"/>
        </w:numPr>
        <w:ind w:left="720" w:hanging="360"/>
        <w:jc w:val="center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sz w:val="22"/>
          <w:szCs w:val="22"/>
        </w:rPr>
        <w:t>D E T E R M I N A</w:t>
      </w:r>
    </w:p>
    <w:p w14:paraId="3BBD8684" w14:textId="77777777" w:rsidR="00BE6BE9" w:rsidRPr="0082428D" w:rsidRDefault="00BE6BE9" w:rsidP="00BE6BE9">
      <w:pPr>
        <w:pStyle w:val="Paragrafoelenco1"/>
        <w:jc w:val="both"/>
        <w:rPr>
          <w:rFonts w:ascii="Arial" w:hAnsi="Arial" w:cs="Arial"/>
          <w:sz w:val="22"/>
          <w:szCs w:val="22"/>
        </w:rPr>
      </w:pPr>
    </w:p>
    <w:p w14:paraId="38323E7B" w14:textId="34FD0F88" w:rsidR="00BE6BE9" w:rsidRPr="005256DF" w:rsidRDefault="00BE6BE9" w:rsidP="005256DF">
      <w:pPr>
        <w:pStyle w:val="Paragrafoelenco"/>
        <w:numPr>
          <w:ilvl w:val="0"/>
          <w:numId w:val="17"/>
        </w:numPr>
        <w:spacing w:line="276" w:lineRule="auto"/>
        <w:jc w:val="both"/>
        <w:rPr>
          <w:rFonts w:ascii="Arial" w:hAnsi="Arial"/>
          <w:sz w:val="22"/>
          <w:szCs w:val="22"/>
        </w:rPr>
      </w:pPr>
      <w:r w:rsidRPr="005256DF">
        <w:rPr>
          <w:rFonts w:ascii="Arial" w:hAnsi="Arial"/>
          <w:b/>
          <w:sz w:val="22"/>
          <w:szCs w:val="22"/>
        </w:rPr>
        <w:t xml:space="preserve">ESPRIMERE FORMALE DINIEGO, </w:t>
      </w:r>
      <w:r w:rsidRPr="005256DF">
        <w:rPr>
          <w:rFonts w:ascii="Arial" w:hAnsi="Arial"/>
          <w:sz w:val="22"/>
          <w:szCs w:val="22"/>
        </w:rPr>
        <w:t>rigettando l’istanza del</w:t>
      </w:r>
      <w:r w:rsidRPr="005256DF">
        <w:rPr>
          <w:rFonts w:ascii="Arial" w:hAnsi="Arial"/>
          <w:b/>
          <w:sz w:val="22"/>
          <w:szCs w:val="22"/>
        </w:rPr>
        <w:t xml:space="preserve"> </w:t>
      </w:r>
      <w:r w:rsidR="005256DF" w:rsidRPr="005256DF">
        <w:rPr>
          <w:rFonts w:ascii="Arial" w:hAnsi="Arial"/>
          <w:kern w:val="0"/>
          <w:sz w:val="22"/>
          <w:szCs w:val="22"/>
          <w:lang w:eastAsia="it-IT"/>
        </w:rPr>
        <w:t>Sig./Sig.ra</w:t>
      </w:r>
      <w:r w:rsidR="005256DF" w:rsidRPr="005256DF">
        <w:rPr>
          <w:rFonts w:ascii="Arial" w:hAnsi="Arial"/>
          <w:sz w:val="22"/>
          <w:szCs w:val="22"/>
        </w:rPr>
        <w:t xml:space="preserve"> +++=</w:t>
      </w:r>
      <w:proofErr w:type="spellStart"/>
      <w:r w:rsidR="005256DF" w:rsidRPr="005256DF">
        <w:rPr>
          <w:rFonts w:ascii="Arial" w:hAnsi="Arial"/>
          <w:sz w:val="22"/>
          <w:szCs w:val="22"/>
        </w:rPr>
        <w:t>pratica.firmatario.cognomeNome</w:t>
      </w:r>
      <w:proofErr w:type="spellEnd"/>
      <w:r w:rsidR="005256DF" w:rsidRPr="005256DF">
        <w:rPr>
          <w:rFonts w:ascii="Arial" w:hAnsi="Arial"/>
          <w:sz w:val="22"/>
          <w:szCs w:val="22"/>
        </w:rPr>
        <w:t>+++</w:t>
      </w:r>
      <w:r w:rsidRPr="005256DF">
        <w:rPr>
          <w:rFonts w:ascii="Arial" w:hAnsi="Arial"/>
          <w:sz w:val="22"/>
          <w:szCs w:val="22"/>
        </w:rPr>
        <w:t xml:space="preserve">, tesa ad ottenere il rilascio della concessione dell’autorizzazione all’occupazione </w:t>
      </w:r>
      <w:r w:rsidR="005256DF" w:rsidRPr="005256DF">
        <w:rPr>
          <w:rFonts w:ascii="Arial" w:hAnsi="Arial"/>
          <w:sz w:val="22"/>
          <w:szCs w:val="22"/>
        </w:rPr>
        <w:t xml:space="preserve">temporanea </w:t>
      </w:r>
      <w:r w:rsidRPr="005256DF">
        <w:rPr>
          <w:rFonts w:ascii="Arial" w:hAnsi="Arial"/>
          <w:sz w:val="22"/>
          <w:szCs w:val="22"/>
        </w:rPr>
        <w:t xml:space="preserve">di suolo pubblico comunale in </w:t>
      </w:r>
      <w:r w:rsidR="005256DF" w:rsidRPr="005256DF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256DF" w:rsidRPr="005256DF">
        <w:rPr>
          <w:rFonts w:ascii="Arial" w:hAnsi="Arial"/>
          <w:b/>
          <w:bCs/>
          <w:sz w:val="22"/>
          <w:szCs w:val="22"/>
        </w:rPr>
        <w:t>pratica.datiRichiesta.ubicazioneOccupazione</w:t>
      </w:r>
      <w:proofErr w:type="spellEnd"/>
      <w:r w:rsidR="005256DF" w:rsidRPr="005256DF">
        <w:rPr>
          <w:rFonts w:ascii="Arial" w:hAnsi="Arial"/>
          <w:b/>
          <w:bCs/>
          <w:sz w:val="22"/>
          <w:szCs w:val="22"/>
        </w:rPr>
        <w:t>+++</w:t>
      </w:r>
      <w:r w:rsidR="005256DF" w:rsidRPr="005256DF">
        <w:rPr>
          <w:rFonts w:ascii="Arial" w:hAnsi="Arial"/>
          <w:sz w:val="22"/>
          <w:szCs w:val="22"/>
        </w:rPr>
        <w:t xml:space="preserve"> in Bari,</w:t>
      </w:r>
    </w:p>
    <w:p w14:paraId="7A93C228" w14:textId="77777777" w:rsidR="00BE6BE9" w:rsidRPr="0082428D" w:rsidRDefault="00BE6BE9" w:rsidP="00BE6BE9">
      <w:pPr>
        <w:pStyle w:val="Paragrafoelenco1"/>
        <w:tabs>
          <w:tab w:val="left" w:pos="288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118C71B2" w14:textId="3D2D3465" w:rsidR="00BE6BE9" w:rsidRPr="0082428D" w:rsidRDefault="00BE6BE9" w:rsidP="005256DF">
      <w:pPr>
        <w:pStyle w:val="Paragrafoelenco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b/>
          <w:bCs/>
          <w:color w:val="000000"/>
          <w:sz w:val="22"/>
          <w:szCs w:val="22"/>
        </w:rPr>
        <w:t xml:space="preserve">DARE ATTO </w:t>
      </w:r>
      <w:r w:rsidRPr="0082428D">
        <w:rPr>
          <w:rFonts w:ascii="Arial" w:hAnsi="Arial" w:cs="Arial"/>
          <w:color w:val="000000"/>
          <w:sz w:val="22"/>
          <w:szCs w:val="22"/>
        </w:rPr>
        <w:t>che il presente provvedimento, non comportando alcun impegno di spesa, è immediatamente esecutivo con la sottoscrizione del Dirigente Responsabile del servizio;</w:t>
      </w:r>
    </w:p>
    <w:p w14:paraId="53F26233" w14:textId="77777777" w:rsidR="00BE6BE9" w:rsidRPr="0082428D" w:rsidRDefault="00BE6BE9" w:rsidP="00BE6BE9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4AE22A2" w14:textId="2BCCCF43" w:rsidR="00BE6BE9" w:rsidRPr="0082428D" w:rsidRDefault="00BE6BE9" w:rsidP="005256DF">
      <w:pPr>
        <w:pStyle w:val="Paragrafoelenco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b/>
          <w:bCs/>
          <w:color w:val="000000"/>
          <w:sz w:val="22"/>
          <w:szCs w:val="22"/>
        </w:rPr>
        <w:t xml:space="preserve">DISPORRE </w:t>
      </w:r>
      <w:r w:rsidRPr="0082428D">
        <w:rPr>
          <w:rFonts w:ascii="Arial" w:hAnsi="Arial" w:cs="Arial"/>
          <w:color w:val="000000"/>
          <w:sz w:val="22"/>
          <w:szCs w:val="22"/>
        </w:rPr>
        <w:t>che alla presente determinazione sia data adeguata pubblicità con pubblicazione on line all’albo pretorio del Comune di Bari per 10 giorni consecutivi;</w:t>
      </w:r>
    </w:p>
    <w:p w14:paraId="77736E19" w14:textId="77777777" w:rsidR="00BE6BE9" w:rsidRPr="0082428D" w:rsidRDefault="00BE6BE9" w:rsidP="00BE6BE9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253BFB4" w14:textId="58F86496" w:rsidR="00BE6BE9" w:rsidRPr="0082428D" w:rsidRDefault="00BE6BE9" w:rsidP="005256DF">
      <w:pPr>
        <w:pStyle w:val="Paragrafoelenco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b/>
          <w:sz w:val="22"/>
          <w:szCs w:val="22"/>
        </w:rPr>
        <w:t>TRASMETTERE</w:t>
      </w:r>
      <w:r w:rsidRPr="0082428D">
        <w:rPr>
          <w:rFonts w:ascii="Arial" w:hAnsi="Arial" w:cs="Arial"/>
          <w:sz w:val="22"/>
          <w:szCs w:val="22"/>
        </w:rPr>
        <w:t xml:space="preserve"> copia della presente determinazione, esecutiva, agli indirizzi di seguito indicati, per gli adempimenti di rispettiva competenza:</w:t>
      </w:r>
    </w:p>
    <w:p w14:paraId="01EE115E" w14:textId="3546D481" w:rsidR="00BE6BE9" w:rsidRPr="0082428D" w:rsidRDefault="00BE6BE9" w:rsidP="005256DF">
      <w:pPr>
        <w:pStyle w:val="Paragrafoelenco1"/>
        <w:numPr>
          <w:ilvl w:val="0"/>
          <w:numId w:val="15"/>
        </w:numPr>
        <w:tabs>
          <w:tab w:val="left" w:pos="168"/>
          <w:tab w:val="left" w:pos="336"/>
        </w:tabs>
        <w:spacing w:before="120"/>
        <w:ind w:left="143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sz w:val="22"/>
          <w:szCs w:val="22"/>
        </w:rPr>
        <w:t>al Concessionario</w:t>
      </w:r>
      <w:r w:rsidR="005256DF">
        <w:rPr>
          <w:rFonts w:ascii="Arial" w:hAnsi="Arial" w:cs="Arial"/>
          <w:sz w:val="22"/>
          <w:szCs w:val="22"/>
        </w:rPr>
        <w:t xml:space="preserve"> </w:t>
      </w:r>
      <w:r w:rsidR="005256DF" w:rsidRPr="00F45EA4">
        <w:rPr>
          <w:rFonts w:ascii="Arial" w:hAnsi="Arial" w:cs="Arial"/>
          <w:kern w:val="0"/>
          <w:sz w:val="22"/>
          <w:szCs w:val="22"/>
          <w:lang w:eastAsia="it-IT"/>
        </w:rPr>
        <w:t>Sig./</w:t>
      </w:r>
      <w:r w:rsidR="005256DF" w:rsidRPr="00F45EA4">
        <w:rPr>
          <w:rFonts w:ascii="Arial" w:hAnsi="Arial" w:cs="Arial"/>
          <w:iCs/>
          <w:color w:val="000000"/>
          <w:sz w:val="22"/>
          <w:szCs w:val="22"/>
        </w:rPr>
        <w:t xml:space="preserve">Sig.ra </w:t>
      </w:r>
      <w:bookmarkStart w:id="0" w:name="_Hlk100745022"/>
      <w:r w:rsidR="005256DF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5256DF" w:rsidRPr="00F45EA4">
        <w:rPr>
          <w:rFonts w:ascii="Arial" w:hAnsi="Arial" w:cs="Arial"/>
          <w:sz w:val="22"/>
          <w:szCs w:val="22"/>
        </w:rPr>
        <w:t>pratica.firmatario.cognomeNome</w:t>
      </w:r>
      <w:proofErr w:type="spellEnd"/>
      <w:r w:rsidR="005256DF" w:rsidRPr="00F45EA4">
        <w:rPr>
          <w:rFonts w:ascii="Arial" w:hAnsi="Arial" w:cs="Arial"/>
          <w:sz w:val="22"/>
          <w:szCs w:val="22"/>
        </w:rPr>
        <w:t>+++</w:t>
      </w:r>
      <w:bookmarkEnd w:id="0"/>
      <w:r w:rsidRPr="0082428D">
        <w:rPr>
          <w:rFonts w:ascii="Arial" w:hAnsi="Arial" w:cs="Arial"/>
          <w:sz w:val="22"/>
          <w:szCs w:val="22"/>
        </w:rPr>
        <w:t xml:space="preserve">; </w:t>
      </w:r>
    </w:p>
    <w:p w14:paraId="251D06BC" w14:textId="77777777" w:rsidR="00BE6BE9" w:rsidRPr="0082428D" w:rsidRDefault="00BE6BE9" w:rsidP="005256DF">
      <w:pPr>
        <w:pStyle w:val="Paragrafoelenco1"/>
        <w:numPr>
          <w:ilvl w:val="0"/>
          <w:numId w:val="15"/>
        </w:numPr>
        <w:tabs>
          <w:tab w:val="left" w:pos="168"/>
          <w:tab w:val="left" w:pos="336"/>
        </w:tabs>
        <w:spacing w:before="120"/>
        <w:ind w:left="143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sz w:val="22"/>
          <w:szCs w:val="22"/>
        </w:rPr>
        <w:t>al Corpo di Polizia Locale;</w:t>
      </w:r>
    </w:p>
    <w:p w14:paraId="65982DFE" w14:textId="6F2A4B02" w:rsidR="00BE6BE9" w:rsidRPr="0082428D" w:rsidRDefault="00BE6BE9" w:rsidP="005256DF">
      <w:pPr>
        <w:pStyle w:val="Paragrafoelenco1"/>
        <w:numPr>
          <w:ilvl w:val="0"/>
          <w:numId w:val="15"/>
        </w:numPr>
        <w:tabs>
          <w:tab w:val="left" w:pos="168"/>
          <w:tab w:val="left" w:pos="336"/>
        </w:tabs>
        <w:spacing w:before="120"/>
        <w:ind w:left="143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sz w:val="22"/>
          <w:szCs w:val="22"/>
        </w:rPr>
        <w:t>alla Ripartizione I.V.OO.PP.</w:t>
      </w:r>
    </w:p>
    <w:p w14:paraId="1A2955FF" w14:textId="77777777" w:rsidR="00BE6BE9" w:rsidRPr="0082428D" w:rsidRDefault="00BE6BE9" w:rsidP="00BE6BE9">
      <w:pPr>
        <w:rPr>
          <w:rFonts w:ascii="Arial" w:hAnsi="Arial"/>
          <w:sz w:val="22"/>
          <w:szCs w:val="22"/>
        </w:rPr>
      </w:pPr>
    </w:p>
    <w:p w14:paraId="38F049A7" w14:textId="46386CCC" w:rsidR="00DA417E" w:rsidRPr="0082428D" w:rsidRDefault="00DA417E" w:rsidP="00BE6BE9">
      <w:pPr>
        <w:rPr>
          <w:rFonts w:ascii="Arial" w:hAnsi="Arial"/>
          <w:sz w:val="22"/>
          <w:szCs w:val="22"/>
        </w:rPr>
      </w:pPr>
    </w:p>
    <w:sectPr w:rsidR="00DA417E" w:rsidRPr="0082428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BFE19" w14:textId="77777777" w:rsidR="00404E39" w:rsidRDefault="00404E39">
      <w:r>
        <w:separator/>
      </w:r>
    </w:p>
  </w:endnote>
  <w:endnote w:type="continuationSeparator" w:id="0">
    <w:p w14:paraId="264B71F9" w14:textId="77777777" w:rsidR="00404E39" w:rsidRDefault="0040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B36E3" w14:textId="77777777" w:rsidR="00404E39" w:rsidRDefault="00404E39">
      <w:r>
        <w:rPr>
          <w:color w:val="000000"/>
        </w:rPr>
        <w:separator/>
      </w:r>
    </w:p>
  </w:footnote>
  <w:footnote w:type="continuationSeparator" w:id="0">
    <w:p w14:paraId="4CB31F14" w14:textId="77777777" w:rsidR="00404E39" w:rsidRDefault="00404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C4C45"/>
    <w:multiLevelType w:val="hybridMultilevel"/>
    <w:tmpl w:val="13C84368"/>
    <w:lvl w:ilvl="0" w:tplc="85489E5E">
      <w:start w:val="1"/>
      <w:numFmt w:val="decimal"/>
      <w:lvlText w:val="%1."/>
      <w:lvlJc w:val="left"/>
      <w:pPr>
        <w:ind w:left="975" w:hanging="615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507D4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3553E"/>
    <w:multiLevelType w:val="hybridMultilevel"/>
    <w:tmpl w:val="5022C32A"/>
    <w:lvl w:ilvl="0" w:tplc="A39E6F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657520">
    <w:abstractNumId w:val="3"/>
  </w:num>
  <w:num w:numId="2" w16cid:durableId="824977366">
    <w:abstractNumId w:val="12"/>
  </w:num>
  <w:num w:numId="3" w16cid:durableId="720250479">
    <w:abstractNumId w:val="15"/>
  </w:num>
  <w:num w:numId="4" w16cid:durableId="731386212">
    <w:abstractNumId w:val="7"/>
  </w:num>
  <w:num w:numId="5" w16cid:durableId="146896598">
    <w:abstractNumId w:val="6"/>
  </w:num>
  <w:num w:numId="6" w16cid:durableId="1538007283">
    <w:abstractNumId w:val="16"/>
  </w:num>
  <w:num w:numId="7" w16cid:durableId="467406266">
    <w:abstractNumId w:val="9"/>
  </w:num>
  <w:num w:numId="8" w16cid:durableId="768894612">
    <w:abstractNumId w:val="11"/>
  </w:num>
  <w:num w:numId="9" w16cid:durableId="1283028675">
    <w:abstractNumId w:val="8"/>
  </w:num>
  <w:num w:numId="10" w16cid:durableId="1154761981">
    <w:abstractNumId w:val="5"/>
  </w:num>
  <w:num w:numId="11" w16cid:durableId="1660767580">
    <w:abstractNumId w:val="14"/>
  </w:num>
  <w:num w:numId="12" w16cid:durableId="266161373">
    <w:abstractNumId w:val="10"/>
  </w:num>
  <w:num w:numId="13" w16cid:durableId="1955673735">
    <w:abstractNumId w:val="16"/>
  </w:num>
  <w:num w:numId="14" w16cid:durableId="17833037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0450422">
    <w:abstractNumId w:val="2"/>
  </w:num>
  <w:num w:numId="16" w16cid:durableId="489715990">
    <w:abstractNumId w:val="1"/>
  </w:num>
  <w:num w:numId="17" w16cid:durableId="1987664043">
    <w:abstractNumId w:val="13"/>
  </w:num>
  <w:num w:numId="18" w16cid:durableId="209995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55429"/>
    <w:rsid w:val="0008184A"/>
    <w:rsid w:val="000D27F2"/>
    <w:rsid w:val="000D5E60"/>
    <w:rsid w:val="000D7684"/>
    <w:rsid w:val="001010E5"/>
    <w:rsid w:val="00103FD8"/>
    <w:rsid w:val="001160F2"/>
    <w:rsid w:val="001222D4"/>
    <w:rsid w:val="001475FD"/>
    <w:rsid w:val="0015245A"/>
    <w:rsid w:val="00165B34"/>
    <w:rsid w:val="00183991"/>
    <w:rsid w:val="00193B9A"/>
    <w:rsid w:val="001B40B1"/>
    <w:rsid w:val="001D67DC"/>
    <w:rsid w:val="00203C63"/>
    <w:rsid w:val="0021297B"/>
    <w:rsid w:val="00245355"/>
    <w:rsid w:val="00251E87"/>
    <w:rsid w:val="0025436E"/>
    <w:rsid w:val="002A3423"/>
    <w:rsid w:val="002B7974"/>
    <w:rsid w:val="002D7BF8"/>
    <w:rsid w:val="00302166"/>
    <w:rsid w:val="00312C8E"/>
    <w:rsid w:val="003262D1"/>
    <w:rsid w:val="0033256F"/>
    <w:rsid w:val="00354C97"/>
    <w:rsid w:val="00360702"/>
    <w:rsid w:val="003735A2"/>
    <w:rsid w:val="00380D7C"/>
    <w:rsid w:val="00386969"/>
    <w:rsid w:val="00393BB4"/>
    <w:rsid w:val="00404E39"/>
    <w:rsid w:val="00422657"/>
    <w:rsid w:val="00426852"/>
    <w:rsid w:val="004A3E72"/>
    <w:rsid w:val="004D52E8"/>
    <w:rsid w:val="004D5875"/>
    <w:rsid w:val="004E544D"/>
    <w:rsid w:val="00522C1B"/>
    <w:rsid w:val="005256DF"/>
    <w:rsid w:val="0057740B"/>
    <w:rsid w:val="00597144"/>
    <w:rsid w:val="005B0F67"/>
    <w:rsid w:val="005B46CE"/>
    <w:rsid w:val="005E76EA"/>
    <w:rsid w:val="00621E5D"/>
    <w:rsid w:val="006421C9"/>
    <w:rsid w:val="006564AD"/>
    <w:rsid w:val="006619A4"/>
    <w:rsid w:val="006C4A74"/>
    <w:rsid w:val="006C625A"/>
    <w:rsid w:val="006F2A59"/>
    <w:rsid w:val="00713116"/>
    <w:rsid w:val="00714EBC"/>
    <w:rsid w:val="00723CFE"/>
    <w:rsid w:val="00750336"/>
    <w:rsid w:val="007679E8"/>
    <w:rsid w:val="00797685"/>
    <w:rsid w:val="00797EF6"/>
    <w:rsid w:val="007A1C12"/>
    <w:rsid w:val="007B395D"/>
    <w:rsid w:val="007D7503"/>
    <w:rsid w:val="007E15E0"/>
    <w:rsid w:val="00803E77"/>
    <w:rsid w:val="00810F2D"/>
    <w:rsid w:val="008121D9"/>
    <w:rsid w:val="0082428D"/>
    <w:rsid w:val="008328F0"/>
    <w:rsid w:val="00862968"/>
    <w:rsid w:val="00862DF9"/>
    <w:rsid w:val="008753BA"/>
    <w:rsid w:val="0087737A"/>
    <w:rsid w:val="00881430"/>
    <w:rsid w:val="00893625"/>
    <w:rsid w:val="008F4745"/>
    <w:rsid w:val="009671DA"/>
    <w:rsid w:val="00971157"/>
    <w:rsid w:val="009832E1"/>
    <w:rsid w:val="00983473"/>
    <w:rsid w:val="00995EF9"/>
    <w:rsid w:val="009A3885"/>
    <w:rsid w:val="009C4E34"/>
    <w:rsid w:val="009D7D8F"/>
    <w:rsid w:val="00A11F09"/>
    <w:rsid w:val="00A33069"/>
    <w:rsid w:val="00A3601E"/>
    <w:rsid w:val="00A367DB"/>
    <w:rsid w:val="00A41931"/>
    <w:rsid w:val="00A45E61"/>
    <w:rsid w:val="00A55AC0"/>
    <w:rsid w:val="00A86F0E"/>
    <w:rsid w:val="00A8719D"/>
    <w:rsid w:val="00A96A85"/>
    <w:rsid w:val="00AC6A05"/>
    <w:rsid w:val="00AD7AE0"/>
    <w:rsid w:val="00AE0847"/>
    <w:rsid w:val="00AE2530"/>
    <w:rsid w:val="00B018EF"/>
    <w:rsid w:val="00B118A6"/>
    <w:rsid w:val="00B27184"/>
    <w:rsid w:val="00B367A0"/>
    <w:rsid w:val="00B3717C"/>
    <w:rsid w:val="00B43311"/>
    <w:rsid w:val="00B51881"/>
    <w:rsid w:val="00B66579"/>
    <w:rsid w:val="00B760B8"/>
    <w:rsid w:val="00B9044C"/>
    <w:rsid w:val="00BA1415"/>
    <w:rsid w:val="00BA69E5"/>
    <w:rsid w:val="00BB094A"/>
    <w:rsid w:val="00BB3B67"/>
    <w:rsid w:val="00BC2135"/>
    <w:rsid w:val="00BC738E"/>
    <w:rsid w:val="00BE566A"/>
    <w:rsid w:val="00BE6BE9"/>
    <w:rsid w:val="00BF698C"/>
    <w:rsid w:val="00C05265"/>
    <w:rsid w:val="00C11A2E"/>
    <w:rsid w:val="00C1644C"/>
    <w:rsid w:val="00C36C42"/>
    <w:rsid w:val="00C56F18"/>
    <w:rsid w:val="00C77F38"/>
    <w:rsid w:val="00C8482D"/>
    <w:rsid w:val="00C85A7D"/>
    <w:rsid w:val="00C8659F"/>
    <w:rsid w:val="00C96B88"/>
    <w:rsid w:val="00CA158F"/>
    <w:rsid w:val="00CB1B29"/>
    <w:rsid w:val="00CC3B31"/>
    <w:rsid w:val="00CD63B5"/>
    <w:rsid w:val="00D309A6"/>
    <w:rsid w:val="00D324D1"/>
    <w:rsid w:val="00D430BB"/>
    <w:rsid w:val="00D45D1F"/>
    <w:rsid w:val="00D509CA"/>
    <w:rsid w:val="00D81D42"/>
    <w:rsid w:val="00DA417E"/>
    <w:rsid w:val="00DD67C4"/>
    <w:rsid w:val="00E05F4F"/>
    <w:rsid w:val="00E07E42"/>
    <w:rsid w:val="00E10C9B"/>
    <w:rsid w:val="00E226DF"/>
    <w:rsid w:val="00E46066"/>
    <w:rsid w:val="00E62085"/>
    <w:rsid w:val="00F108EA"/>
    <w:rsid w:val="00F21C95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BE6BE9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1D67DC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BE6BE9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BE6BE9"/>
    <w:rPr>
      <w:color w:val="000080"/>
      <w:u w:val="single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E6BE9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E6BE9"/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paragraph" w:customStyle="1" w:styleId="Paragrafoelenco1">
    <w:name w:val="Paragrafo elenco1"/>
    <w:basedOn w:val="Normale"/>
    <w:rsid w:val="00BE6BE9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BE6BE9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BE6BE9"/>
    <w:rPr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E6BE9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E6BE9"/>
    <w:rPr>
      <w:rFonts w:cs="Mangal"/>
      <w:szCs w:val="21"/>
    </w:rPr>
  </w:style>
  <w:style w:type="paragraph" w:styleId="NormaleWeb">
    <w:name w:val="Normal (Web)"/>
    <w:basedOn w:val="Normale"/>
    <w:uiPriority w:val="99"/>
    <w:unhideWhenUsed/>
    <w:rsid w:val="0082428D"/>
    <w:pPr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paragraph" w:styleId="Sottotitolo">
    <w:name w:val="Subtitle"/>
    <w:basedOn w:val="Normale"/>
    <w:next w:val="Corpotesto"/>
    <w:link w:val="SottotitoloCarattere"/>
    <w:qFormat/>
    <w:rsid w:val="0082428D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82428D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7388</TotalTime>
  <Pages>2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82</cp:revision>
  <dcterms:created xsi:type="dcterms:W3CDTF">2019-07-22T14:13:00Z</dcterms:created>
  <dcterms:modified xsi:type="dcterms:W3CDTF">2023-05-11T14:49:00Z</dcterms:modified>
</cp:coreProperties>
</file>