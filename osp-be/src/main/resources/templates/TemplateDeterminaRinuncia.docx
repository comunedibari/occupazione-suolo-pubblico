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Pr="00E10B19" w:rsidRDefault="00D93926" w:rsidP="00D93926">
      <w:pPr>
        <w:jc w:val="center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>IL DIRETTORE</w:t>
      </w:r>
    </w:p>
    <w:p w14:paraId="6A4E29F8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</w:p>
    <w:p w14:paraId="53AD039B" w14:textId="769F7E4F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 xml:space="preserve">RICHIAMATO </w:t>
      </w:r>
      <w:r w:rsidRPr="00E10B19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E10B19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E10B19" w:rsidRPr="00F45EA4">
        <w:rPr>
          <w:rFonts w:ascii="Arial" w:hAnsi="Arial"/>
          <w:color w:val="000000"/>
          <w:sz w:val="22"/>
          <w:szCs w:val="22"/>
        </w:rPr>
        <w:t>;</w:t>
      </w:r>
    </w:p>
    <w:p w14:paraId="2F703C75" w14:textId="77777777" w:rsidR="00D93926" w:rsidRPr="00E10B19" w:rsidRDefault="00D93926" w:rsidP="00D93926">
      <w:pPr>
        <w:jc w:val="both"/>
        <w:rPr>
          <w:rFonts w:ascii="Arial" w:hAnsi="Arial"/>
          <w:b/>
          <w:sz w:val="22"/>
          <w:szCs w:val="22"/>
        </w:rPr>
      </w:pPr>
    </w:p>
    <w:p w14:paraId="7FCC2499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b/>
          <w:sz w:val="22"/>
          <w:szCs w:val="22"/>
        </w:rPr>
        <w:t>VISTI:</w:t>
      </w:r>
    </w:p>
    <w:p w14:paraId="55A50874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Pr="00E10B19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Pr="00E10B19" w:rsidRDefault="00D93926" w:rsidP="00D93926">
      <w:pPr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 xml:space="preserve"> </w:t>
      </w:r>
    </w:p>
    <w:p w14:paraId="61B6D9DD" w14:textId="6CD7BC63" w:rsidR="00E10B19" w:rsidRPr="00F45EA4" w:rsidRDefault="00D93926" w:rsidP="00E10B19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t xml:space="preserve">VISTA la D.D. n. </w:t>
      </w:r>
      <w:r w:rsidR="00EC75CF" w:rsidRPr="00BB045B">
        <w:rPr>
          <w:rFonts w:ascii="Arial" w:hAnsi="Arial"/>
          <w:kern w:val="0"/>
          <w:sz w:val="22"/>
          <w:szCs w:val="22"/>
        </w:rPr>
        <w:t>+++=</w:t>
      </w:r>
      <w:proofErr w:type="spellStart"/>
      <w:r w:rsidR="00EC75CF" w:rsidRPr="00BB045B">
        <w:rPr>
          <w:rFonts w:ascii="Arial" w:hAnsi="Arial"/>
          <w:kern w:val="0"/>
          <w:sz w:val="22"/>
          <w:szCs w:val="22"/>
        </w:rPr>
        <w:t>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kern w:val="0"/>
          <w:sz w:val="22"/>
          <w:szCs w:val="22"/>
        </w:rPr>
        <w:t>codiceDetermina</w:t>
      </w:r>
      <w:proofErr w:type="spellEnd"/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Pr="00E10B19">
        <w:rPr>
          <w:rFonts w:ascii="Arial" w:hAnsi="Arial" w:cs="Arial"/>
          <w:sz w:val="22"/>
          <w:szCs w:val="22"/>
        </w:rPr>
        <w:t>del</w:t>
      </w:r>
      <w:r w:rsidR="002879E1">
        <w:rPr>
          <w:rFonts w:ascii="Arial" w:hAnsi="Arial" w:cs="Arial"/>
          <w:sz w:val="22"/>
          <w:szCs w:val="22"/>
        </w:rPr>
        <w:t xml:space="preserve"> </w:t>
      </w:r>
      <w:r w:rsidR="00EC75CF" w:rsidRPr="00BB045B">
        <w:rPr>
          <w:rFonts w:ascii="Arial" w:hAnsi="Arial"/>
          <w:kern w:val="0"/>
          <w:sz w:val="22"/>
          <w:szCs w:val="22"/>
        </w:rPr>
        <w:t>+++=</w:t>
      </w:r>
      <w:proofErr w:type="spellStart"/>
      <w:r w:rsidR="00EC75CF" w:rsidRPr="00BB045B">
        <w:rPr>
          <w:rFonts w:ascii="Arial" w:hAnsi="Arial"/>
          <w:kern w:val="0"/>
          <w:sz w:val="22"/>
          <w:szCs w:val="22"/>
        </w:rPr>
        <w:t>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kern w:val="0"/>
          <w:sz w:val="22"/>
          <w:szCs w:val="22"/>
        </w:rPr>
        <w:t>dataEmissioneDetermina</w:t>
      </w:r>
      <w:proofErr w:type="spellEnd"/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="00E10B19" w:rsidRPr="00E10B1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6951C8">
        <w:rPr>
          <w:rFonts w:ascii="Arial" w:hAnsi="Arial" w:cs="Arial"/>
          <w:b w:val="0"/>
          <w:bCs w:val="0"/>
          <w:sz w:val="22"/>
          <w:szCs w:val="22"/>
        </w:rPr>
        <w:t>con la quale al</w:t>
      </w:r>
      <w:r w:rsidRPr="00E10B19">
        <w:rPr>
          <w:rFonts w:ascii="Arial" w:hAnsi="Arial" w:cs="Arial"/>
          <w:sz w:val="22"/>
          <w:szCs w:val="22"/>
        </w:rPr>
        <w:t xml:space="preserve">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Sig./Sig.ra</w:t>
      </w:r>
      <w:r w:rsidR="00E10B19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E10B19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E10B19" w:rsidRPr="00F45EA4">
        <w:rPr>
          <w:rFonts w:ascii="Arial" w:hAnsi="Arial" w:cs="Arial"/>
          <w:sz w:val="22"/>
          <w:szCs w:val="22"/>
        </w:rPr>
        <w:t>+++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E10B19" w:rsidRPr="00F45EA4">
        <w:rPr>
          <w:rFonts w:ascii="Arial" w:hAnsi="Arial" w:cs="Arial"/>
          <w:sz w:val="22"/>
          <w:szCs w:val="22"/>
        </w:rPr>
        <w:t xml:space="preserve"> </w:t>
      </w:r>
      <w:r w:rsidRPr="00E10B19">
        <w:rPr>
          <w:rFonts w:ascii="Arial" w:hAnsi="Arial" w:cs="Arial"/>
          <w:sz w:val="22"/>
          <w:szCs w:val="22"/>
        </w:rPr>
        <w:t xml:space="preserve">veniva concessa occupazione </w:t>
      </w:r>
      <w:r w:rsidR="00E10B19">
        <w:rPr>
          <w:rFonts w:ascii="Arial" w:hAnsi="Arial"/>
          <w:sz w:val="22"/>
          <w:szCs w:val="22"/>
        </w:rPr>
        <w:t>temporanea</w:t>
      </w:r>
      <w:r w:rsidRPr="00E10B19">
        <w:rPr>
          <w:rFonts w:ascii="Arial" w:hAnsi="Arial" w:cs="Arial"/>
          <w:sz w:val="22"/>
          <w:szCs w:val="22"/>
        </w:rPr>
        <w:t xml:space="preserve"> di suolo pubblico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E10B19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>+++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E10B19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E10B19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E10B19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E10B19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E10B1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E10B19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E10B19" w:rsidRPr="00F45EA4">
        <w:rPr>
          <w:rFonts w:ascii="Arial" w:hAnsi="Arial" w:cs="Arial"/>
          <w:sz w:val="22"/>
          <w:szCs w:val="22"/>
        </w:rPr>
        <w:t>+++</w:t>
      </w:r>
      <w:r w:rsidR="00E10B19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E10B19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E10B19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E10B19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E10B19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E10B19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E10B19" w:rsidRPr="00F45EA4">
        <w:rPr>
          <w:rFonts w:ascii="Arial" w:hAnsi="Arial" w:cs="Arial"/>
          <w:kern w:val="0"/>
          <w:sz w:val="22"/>
          <w:szCs w:val="22"/>
        </w:rPr>
        <w:t>+++</w:t>
      </w:r>
      <w:r w:rsidR="00E10B19" w:rsidRPr="00F45EA4">
        <w:rPr>
          <w:rFonts w:ascii="Arial" w:hAnsi="Arial" w:cs="Arial"/>
          <w:bCs w:val="0"/>
          <w:sz w:val="22"/>
          <w:szCs w:val="22"/>
        </w:rPr>
        <w:t>;</w:t>
      </w:r>
    </w:p>
    <w:p w14:paraId="3F9C5AB5" w14:textId="3ED0D49E" w:rsidR="00D93926" w:rsidRPr="00E10B19" w:rsidRDefault="00D93926" w:rsidP="00E10B19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4BC02659" w14:textId="5FC21809" w:rsidR="00E10B19" w:rsidRDefault="00D93926" w:rsidP="00D93926">
      <w:pPr>
        <w:spacing w:after="200"/>
        <w:jc w:val="both"/>
        <w:rPr>
          <w:rFonts w:ascii="Arial" w:eastAsia="Calibri" w:hAnsi="Arial"/>
          <w:b/>
          <w:bCs/>
          <w:sz w:val="22"/>
          <w:szCs w:val="22"/>
          <w:lang w:eastAsia="en-US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CONSIDERATO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che con successiva istanza acquisita al protocollo dell’Ufficio al </w:t>
      </w:r>
      <w:proofErr w:type="spellStart"/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>num</w:t>
      </w:r>
      <w:proofErr w:type="spellEnd"/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. </w:t>
      </w:r>
      <w:r w:rsidRPr="00E10B19">
        <w:rPr>
          <w:rFonts w:ascii="Arial" w:hAnsi="Arial"/>
          <w:b/>
          <w:sz w:val="22"/>
          <w:szCs w:val="22"/>
        </w:rPr>
        <w:t>+++=</w:t>
      </w:r>
      <w:proofErr w:type="spellStart"/>
      <w:proofErr w:type="gramStart"/>
      <w:r w:rsidRPr="00E10B19">
        <w:rPr>
          <w:rFonts w:ascii="Arial" w:hAnsi="Arial"/>
          <w:b/>
          <w:sz w:val="22"/>
          <w:szCs w:val="22"/>
        </w:rPr>
        <w:t>pratica.numero</w:t>
      </w:r>
      <w:r w:rsidR="007D15D5">
        <w:rPr>
          <w:rFonts w:ascii="Arial" w:hAnsi="Arial"/>
          <w:b/>
          <w:sz w:val="22"/>
          <w:szCs w:val="22"/>
        </w:rPr>
        <w:t>P</w:t>
      </w:r>
      <w:r w:rsidRPr="00E10B19">
        <w:rPr>
          <w:rFonts w:ascii="Arial" w:hAnsi="Arial"/>
          <w:b/>
          <w:sz w:val="22"/>
          <w:szCs w:val="22"/>
        </w:rPr>
        <w:t>rotocollo</w:t>
      </w:r>
      <w:proofErr w:type="spellEnd"/>
      <w:proofErr w:type="gramEnd"/>
      <w:r w:rsidRPr="00E10B19">
        <w:rPr>
          <w:rFonts w:ascii="Arial" w:hAnsi="Arial"/>
          <w:b/>
          <w:sz w:val="22"/>
          <w:szCs w:val="22"/>
        </w:rPr>
        <w:t>+++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 del </w:t>
      </w:r>
      <w:r w:rsidR="000C6AF5" w:rsidRPr="00E10B19">
        <w:rPr>
          <w:rFonts w:ascii="Arial" w:hAnsi="Arial"/>
          <w:b/>
          <w:sz w:val="22"/>
          <w:szCs w:val="22"/>
        </w:rPr>
        <w:t>+++=</w:t>
      </w:r>
      <w:proofErr w:type="spellStart"/>
      <w:r w:rsidR="000C6AF5" w:rsidRPr="00E10B19">
        <w:rPr>
          <w:rFonts w:ascii="Arial" w:hAnsi="Arial"/>
          <w:b/>
          <w:sz w:val="22"/>
          <w:szCs w:val="22"/>
        </w:rPr>
        <w:t>pratica.data</w:t>
      </w:r>
      <w:r w:rsidR="007D15D5">
        <w:rPr>
          <w:rFonts w:ascii="Arial" w:hAnsi="Arial"/>
          <w:b/>
          <w:sz w:val="22"/>
          <w:szCs w:val="22"/>
        </w:rPr>
        <w:t>I</w:t>
      </w:r>
      <w:r w:rsidR="000C6AF5" w:rsidRPr="00E10B19">
        <w:rPr>
          <w:rFonts w:ascii="Arial" w:hAnsi="Arial"/>
          <w:b/>
          <w:sz w:val="22"/>
          <w:szCs w:val="22"/>
        </w:rPr>
        <w:t>nserimento</w:t>
      </w:r>
      <w:proofErr w:type="spellEnd"/>
      <w:r w:rsidR="000C6AF5" w:rsidRPr="00E10B19">
        <w:rPr>
          <w:rFonts w:ascii="Arial" w:hAnsi="Arial"/>
          <w:b/>
          <w:sz w:val="22"/>
          <w:szCs w:val="22"/>
        </w:rPr>
        <w:t>+++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, il Sig. </w:t>
      </w:r>
      <w:r w:rsidRPr="00E10B19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E10B19">
        <w:rPr>
          <w:rFonts w:ascii="Arial" w:hAnsi="Arial"/>
          <w:b/>
          <w:bCs/>
          <w:kern w:val="0"/>
          <w:sz w:val="22"/>
          <w:szCs w:val="22"/>
        </w:rPr>
        <w:t>pratica.</w:t>
      </w:r>
      <w:r w:rsidR="007D15D5">
        <w:rPr>
          <w:rFonts w:ascii="Arial" w:hAnsi="Arial"/>
          <w:b/>
          <w:bCs/>
          <w:kern w:val="0"/>
          <w:sz w:val="22"/>
          <w:szCs w:val="22"/>
        </w:rPr>
        <w:t>firmatario</w:t>
      </w:r>
      <w:r w:rsidRPr="00E10B19">
        <w:rPr>
          <w:rFonts w:ascii="Arial" w:hAnsi="Arial"/>
          <w:b/>
          <w:bCs/>
          <w:kern w:val="0"/>
          <w:sz w:val="22"/>
          <w:szCs w:val="22"/>
        </w:rPr>
        <w:t>.cognome</w:t>
      </w:r>
      <w:r w:rsidR="007D15D5">
        <w:rPr>
          <w:rFonts w:ascii="Arial" w:hAnsi="Arial"/>
          <w:b/>
          <w:bCs/>
          <w:kern w:val="0"/>
          <w:sz w:val="22"/>
          <w:szCs w:val="22"/>
        </w:rPr>
        <w:t>Nome</w:t>
      </w:r>
      <w:proofErr w:type="spellEnd"/>
      <w:r w:rsidRPr="00E10B19">
        <w:rPr>
          <w:rFonts w:ascii="Arial" w:hAnsi="Arial"/>
          <w:b/>
          <w:bCs/>
          <w:kern w:val="0"/>
          <w:sz w:val="22"/>
          <w:szCs w:val="22"/>
        </w:rPr>
        <w:t>+++</w:t>
      </w:r>
      <w:r w:rsidR="007D15D5">
        <w:rPr>
          <w:rFonts w:ascii="Arial" w:hAnsi="Arial"/>
          <w:b/>
          <w:sz w:val="22"/>
          <w:szCs w:val="22"/>
        </w:rPr>
        <w:t xml:space="preserve">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 xml:space="preserve">ha comunicato all’Ufficio la rinuncia alla predetta concessione di occupazione suolo di cui alla D.D. n. 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EC75CF">
        <w:rPr>
          <w:rFonts w:ascii="Arial" w:hAnsi="Arial"/>
          <w:b/>
          <w:bCs/>
          <w:kern w:val="0"/>
          <w:sz w:val="22"/>
          <w:szCs w:val="22"/>
        </w:rPr>
        <w:t>.</w:t>
      </w:r>
      <w:r w:rsidR="0024578B">
        <w:rPr>
          <w:rFonts w:ascii="Arial" w:hAnsi="Arial"/>
          <w:b/>
          <w:bCs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2A251C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EC75CF" w:rsidRPr="00E10B19">
        <w:rPr>
          <w:rFonts w:ascii="Arial" w:hAnsi="Arial"/>
          <w:sz w:val="22"/>
          <w:szCs w:val="22"/>
        </w:rPr>
        <w:t xml:space="preserve">del </w:t>
      </w:r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C75CF" w:rsidRPr="00EC75CF">
        <w:rPr>
          <w:rFonts w:ascii="Arial" w:hAnsi="Arial"/>
          <w:b/>
          <w:bCs/>
          <w:kern w:val="0"/>
          <w:sz w:val="22"/>
          <w:szCs w:val="22"/>
        </w:rPr>
        <w:t>pratica.</w:t>
      </w:r>
      <w:r w:rsidR="0024578B">
        <w:rPr>
          <w:rFonts w:ascii="Arial" w:hAnsi="Arial"/>
          <w:b/>
          <w:bCs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EC75CF" w:rsidRPr="00BB045B">
        <w:rPr>
          <w:rFonts w:ascii="Arial" w:hAnsi="Arial"/>
          <w:b/>
          <w:bCs/>
          <w:kern w:val="0"/>
          <w:sz w:val="22"/>
          <w:szCs w:val="22"/>
        </w:rPr>
        <w:t>+++</w:t>
      </w:r>
    </w:p>
    <w:p w14:paraId="6B8C3224" w14:textId="1E696122" w:rsidR="00D93926" w:rsidRPr="00E10B19" w:rsidRDefault="00D93926" w:rsidP="00D93926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  <w:r w:rsidRPr="00E10B19">
        <w:rPr>
          <w:rFonts w:ascii="Arial" w:hAnsi="Arial"/>
          <w:b/>
          <w:sz w:val="22"/>
          <w:szCs w:val="22"/>
        </w:rPr>
        <w:t xml:space="preserve">DATO ATTO </w:t>
      </w:r>
      <w:r w:rsidRPr="00E10B19">
        <w:rPr>
          <w:rFonts w:ascii="Arial" w:hAnsi="Arial"/>
          <w:sz w:val="22"/>
          <w:szCs w:val="22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Pr="00E10B19" w:rsidRDefault="00D93926" w:rsidP="00D93926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E10B19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50B077A1" w:rsidR="00D93926" w:rsidRPr="00E10B19" w:rsidRDefault="00D93926" w:rsidP="00D93926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  <w:r w:rsidRPr="00E10B19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RITENUTO 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per quanto su esposto di dover prendere atto della rinuncia </w:t>
      </w:r>
      <w:r w:rsid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>dell’occupazione suolo pubblico</w:t>
      </w:r>
      <w:r w:rsidRPr="00E10B19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da parte del </w:t>
      </w:r>
      <w:bookmarkStart w:id="0" w:name="_Hlk100912057"/>
      <w:r w:rsidR="00E10B19" w:rsidRPr="00F45EA4">
        <w:rPr>
          <w:rFonts w:ascii="Arial" w:hAnsi="Arial"/>
          <w:sz w:val="22"/>
          <w:szCs w:val="22"/>
        </w:rPr>
        <w:t>Sig./Sig.ra</w:t>
      </w:r>
      <w:r w:rsidR="00CC641F">
        <w:rPr>
          <w:rFonts w:ascii="Arial" w:hAnsi="Arial"/>
          <w:sz w:val="22"/>
          <w:szCs w:val="22"/>
        </w:rPr>
        <w:t xml:space="preserve"> </w:t>
      </w:r>
      <w:r w:rsidR="00E10B19" w:rsidRPr="00E10B19">
        <w:rPr>
          <w:rFonts w:ascii="Arial" w:hAnsi="Arial"/>
          <w:b/>
          <w:bCs/>
          <w:sz w:val="22"/>
          <w:szCs w:val="22"/>
        </w:rPr>
        <w:t>+++=</w:t>
      </w:r>
      <w:proofErr w:type="spellStart"/>
      <w:proofErr w:type="gramStart"/>
      <w:r w:rsidR="00E10B19" w:rsidRPr="00E10B19">
        <w:rPr>
          <w:rFonts w:ascii="Arial" w:hAnsi="Arial"/>
          <w:b/>
          <w:bCs/>
          <w:sz w:val="22"/>
          <w:szCs w:val="22"/>
        </w:rPr>
        <w:t>pratica.firmatario</w:t>
      </w:r>
      <w:proofErr w:type="gramEnd"/>
      <w:r w:rsidR="00E10B19" w:rsidRPr="00E10B19">
        <w:rPr>
          <w:rFonts w:ascii="Arial" w:hAnsi="Arial"/>
          <w:b/>
          <w:bCs/>
          <w:sz w:val="22"/>
          <w:szCs w:val="22"/>
        </w:rPr>
        <w:t>.cognomeNome</w:t>
      </w:r>
      <w:proofErr w:type="spellEnd"/>
      <w:r w:rsidR="00E10B19" w:rsidRPr="00E10B19">
        <w:rPr>
          <w:rFonts w:ascii="Arial" w:hAnsi="Arial"/>
          <w:b/>
          <w:bCs/>
          <w:sz w:val="22"/>
          <w:szCs w:val="22"/>
        </w:rPr>
        <w:t>+++</w:t>
      </w:r>
      <w:r w:rsidR="00E10B19" w:rsidRPr="00CC641F">
        <w:rPr>
          <w:rFonts w:ascii="Arial" w:hAnsi="Arial"/>
          <w:sz w:val="22"/>
          <w:szCs w:val="22"/>
        </w:rPr>
        <w:t>,</w:t>
      </w:r>
      <w:r w:rsidR="00E10B19" w:rsidRPr="00F45EA4">
        <w:rPr>
          <w:rFonts w:ascii="Arial" w:hAnsi="Arial"/>
          <w:sz w:val="22"/>
          <w:szCs w:val="22"/>
        </w:rPr>
        <w:t xml:space="preserve"> </w:t>
      </w:r>
      <w:bookmarkEnd w:id="0"/>
      <w:r w:rsidR="00E10B19" w:rsidRPr="00F45EA4">
        <w:rPr>
          <w:rFonts w:ascii="Arial" w:hAnsi="Arial"/>
          <w:sz w:val="22"/>
          <w:szCs w:val="22"/>
        </w:rPr>
        <w:t xml:space="preserve">in  </w:t>
      </w:r>
      <w:r w:rsidR="00E10B19" w:rsidRPr="00E10B19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E10B19" w:rsidRPr="00E10B19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E10B19" w:rsidRPr="00E10B19">
        <w:rPr>
          <w:rFonts w:ascii="Arial" w:hAnsi="Arial"/>
          <w:b/>
          <w:bCs/>
          <w:sz w:val="22"/>
          <w:szCs w:val="22"/>
        </w:rPr>
        <w:t>+++</w:t>
      </w:r>
      <w:r w:rsidR="00E10B19" w:rsidRPr="00F45EA4">
        <w:rPr>
          <w:rFonts w:ascii="Arial" w:hAnsi="Arial"/>
          <w:sz w:val="22"/>
          <w:szCs w:val="22"/>
        </w:rPr>
        <w:t xml:space="preserve"> in Bari</w:t>
      </w:r>
      <w:r w:rsidR="00DB6E02">
        <w:rPr>
          <w:rFonts w:ascii="Arial" w:hAnsi="Arial"/>
          <w:sz w:val="22"/>
          <w:szCs w:val="22"/>
        </w:rPr>
        <w:t>;</w:t>
      </w:r>
    </w:p>
    <w:p w14:paraId="2EF90FB9" w14:textId="3EEAE8E4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E10B19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E10B19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3DCFCAF" w14:textId="77777777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D67C32" w14:textId="77777777" w:rsidR="00D93926" w:rsidRPr="00E10B19" w:rsidRDefault="00D93926" w:rsidP="00D93926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126773F7" w14:textId="77777777" w:rsidR="00D93926" w:rsidRPr="00E10B19" w:rsidRDefault="00D93926" w:rsidP="00D93926">
      <w:pPr>
        <w:numPr>
          <w:ilvl w:val="0"/>
          <w:numId w:val="15"/>
        </w:numPr>
        <w:autoSpaceDN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25D8907E" w14:textId="77777777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bCs/>
          <w:color w:val="000000"/>
          <w:sz w:val="22"/>
          <w:szCs w:val="22"/>
        </w:rPr>
        <w:t>il</w:t>
      </w:r>
      <w:r w:rsidRPr="00E10B19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02BE960" w14:textId="77777777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E10B19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E10B19">
        <w:rPr>
          <w:rFonts w:ascii="Arial" w:hAnsi="Arial" w:cs="Arial"/>
          <w:color w:val="000000"/>
          <w:sz w:val="22"/>
          <w:szCs w:val="22"/>
        </w:rPr>
        <w:t>;</w:t>
      </w:r>
    </w:p>
    <w:p w14:paraId="2FA4B2CF" w14:textId="54F53DC1" w:rsidR="00D93926" w:rsidRPr="00E10B19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lastRenderedPageBreak/>
        <w:t xml:space="preserve">il Nuovo Codice della Strada (D. Lgs. del 30 aprile 1992 n. 285 e </w:t>
      </w:r>
      <w:hyperlink r:id="rId7" w:history="1">
        <w:proofErr w:type="spellStart"/>
        <w:r w:rsidRPr="00E10B19">
          <w:rPr>
            <w:rStyle w:val="Collegamentoipertestuale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E10B19">
        <w:rPr>
          <w:rFonts w:ascii="Arial" w:hAnsi="Arial" w:cs="Arial"/>
          <w:sz w:val="22"/>
          <w:szCs w:val="22"/>
        </w:rPr>
        <w:t>ii</w:t>
      </w:r>
      <w:proofErr w:type="spellEnd"/>
      <w:r w:rsidRPr="00E10B19">
        <w:rPr>
          <w:rFonts w:ascii="Arial" w:hAnsi="Arial" w:cs="Arial"/>
          <w:sz w:val="22"/>
          <w:szCs w:val="22"/>
        </w:rPr>
        <w:t>.);</w:t>
      </w:r>
    </w:p>
    <w:p w14:paraId="5C6C8C1C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E10B19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E10B19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E10B19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E10B19">
        <w:rPr>
          <w:rFonts w:ascii="Arial" w:hAnsi="Arial"/>
          <w:sz w:val="22"/>
          <w:szCs w:val="22"/>
        </w:rPr>
        <w:t>Deliberazione di Consiglio Comunale n. 9/2021;</w:t>
      </w:r>
    </w:p>
    <w:p w14:paraId="241D646A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5F51DAEC" w14:textId="77777777" w:rsidR="00D93926" w:rsidRPr="00E10B19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10B19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Pr="00E10B19" w:rsidRDefault="00D93926" w:rsidP="00D93926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0EFB7E98" w14:textId="77777777" w:rsidR="00D93926" w:rsidRPr="00E10B19" w:rsidRDefault="00D93926" w:rsidP="00D93926">
      <w:pPr>
        <w:pStyle w:val="Titolo1"/>
        <w:numPr>
          <w:ilvl w:val="0"/>
          <w:numId w:val="13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E10B19">
        <w:rPr>
          <w:rFonts w:ascii="Arial" w:hAnsi="Arial" w:cs="Arial"/>
          <w:sz w:val="22"/>
          <w:szCs w:val="22"/>
        </w:rPr>
        <w:t>D E T E R M I N A</w:t>
      </w:r>
    </w:p>
    <w:p w14:paraId="613450BA" w14:textId="77777777" w:rsidR="00D93926" w:rsidRPr="00E10B19" w:rsidRDefault="00D93926" w:rsidP="00D93926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2F09E2A9" w14:textId="77777777" w:rsidR="00D93926" w:rsidRPr="00E10B19" w:rsidRDefault="00D93926" w:rsidP="00D93926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E10B19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2949473C" w14:textId="77777777" w:rsidR="00D93926" w:rsidRPr="00E10B19" w:rsidRDefault="00D93926" w:rsidP="00D93926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2BB8C6FC" w14:textId="6357FB65" w:rsidR="00D93926" w:rsidRPr="00DB6E02" w:rsidRDefault="00D93926" w:rsidP="00DB6E02">
      <w:pPr>
        <w:pStyle w:val="Sottotitolo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  <w:lang w:bidi="he-IL"/>
        </w:rPr>
      </w:pPr>
      <w:r w:rsidRPr="00E10B19">
        <w:rPr>
          <w:rFonts w:ascii="Arial" w:hAnsi="Arial" w:cs="Arial"/>
          <w:sz w:val="22"/>
          <w:szCs w:val="22"/>
        </w:rPr>
        <w:t xml:space="preserve">PRENDERE ATTO,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della rinuncia da parte </w:t>
      </w:r>
      <w:r w:rsidR="00DB6E02">
        <w:rPr>
          <w:rFonts w:ascii="Arial" w:hAnsi="Arial" w:cs="Arial"/>
          <w:b w:val="0"/>
          <w:bCs w:val="0"/>
          <w:sz w:val="22"/>
          <w:szCs w:val="22"/>
        </w:rPr>
        <w:t>del</w:t>
      </w:r>
      <w:r w:rsidRPr="00E10B19">
        <w:rPr>
          <w:rFonts w:ascii="Arial" w:hAnsi="Arial" w:cs="Arial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Sig./Sig.ra</w:t>
      </w:r>
      <w:r w:rsidR="00DB6E02" w:rsidRPr="00F45EA4">
        <w:rPr>
          <w:rFonts w:ascii="Arial" w:hAnsi="Arial" w:cs="Arial"/>
          <w:sz w:val="22"/>
          <w:szCs w:val="22"/>
        </w:rPr>
        <w:t xml:space="preserve"> </w:t>
      </w:r>
      <w:r w:rsidR="00CC641F" w:rsidRPr="00CC641F">
        <w:rPr>
          <w:rFonts w:ascii="Arial" w:hAnsi="Arial" w:cs="Arial" w:hint="eastAsia"/>
          <w:sz w:val="22"/>
          <w:szCs w:val="22"/>
        </w:rPr>
        <w:t>+++=</w:t>
      </w:r>
      <w:proofErr w:type="spellStart"/>
      <w:proofErr w:type="gramStart"/>
      <w:r w:rsidR="00CC641F" w:rsidRPr="00CC641F">
        <w:rPr>
          <w:rFonts w:ascii="Arial" w:hAnsi="Arial" w:cs="Arial" w:hint="eastAsia"/>
          <w:sz w:val="22"/>
          <w:szCs w:val="22"/>
        </w:rPr>
        <w:t>pratica.firmatario</w:t>
      </w:r>
      <w:proofErr w:type="gramEnd"/>
      <w:r w:rsidR="00CC641F" w:rsidRPr="00CC641F">
        <w:rPr>
          <w:rFonts w:ascii="Arial" w:hAnsi="Arial" w:cs="Arial" w:hint="eastAsia"/>
          <w:sz w:val="22"/>
          <w:szCs w:val="22"/>
        </w:rPr>
        <w:t>.cognomeNome</w:t>
      </w:r>
      <w:proofErr w:type="spellEnd"/>
      <w:r w:rsidR="00CC641F" w:rsidRPr="00CC641F">
        <w:rPr>
          <w:rFonts w:ascii="Arial" w:hAnsi="Arial" w:cs="Arial" w:hint="eastAsia"/>
          <w:sz w:val="22"/>
          <w:szCs w:val="22"/>
        </w:rPr>
        <w:t>+++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,</w:t>
      </w:r>
      <w:r w:rsidR="00DB6E02" w:rsidRPr="00F45EA4">
        <w:rPr>
          <w:rFonts w:ascii="Arial" w:hAnsi="Arial" w:cs="Arial"/>
          <w:sz w:val="22"/>
          <w:szCs w:val="22"/>
        </w:rPr>
        <w:t xml:space="preserve">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>alla concessione di occupazione</w:t>
      </w:r>
      <w:r w:rsidR="00DB6E02" w:rsidRPr="00DB6E02">
        <w:rPr>
          <w:rFonts w:ascii="Arial" w:hAnsi="Arial"/>
          <w:b w:val="0"/>
          <w:bCs w:val="0"/>
          <w:sz w:val="22"/>
          <w:szCs w:val="22"/>
        </w:rPr>
        <w:t xml:space="preserve"> temporanea di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suolo pubblico</w:t>
      </w:r>
      <w:r w:rsidRPr="00E10B19">
        <w:rPr>
          <w:rFonts w:ascii="Arial" w:hAnsi="Arial" w:cs="Arial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+++=</w:t>
      </w:r>
      <w:proofErr w:type="spellStart"/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pratica.datiRichiesta.ubicazioneOccupazione</w:t>
      </w:r>
      <w:proofErr w:type="spellEnd"/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in Bari</w:t>
      </w:r>
      <w:r w:rsidR="00DB6E02">
        <w:rPr>
          <w:rFonts w:ascii="Arial" w:hAnsi="Arial"/>
          <w:sz w:val="22"/>
          <w:szCs w:val="22"/>
        </w:rPr>
        <w:t>;</w:t>
      </w:r>
    </w:p>
    <w:p w14:paraId="26054FC0" w14:textId="0A36C282" w:rsidR="00DB6E02" w:rsidRPr="00DB6E02" w:rsidRDefault="00D93926" w:rsidP="00DB6E02">
      <w:pPr>
        <w:pStyle w:val="Sottotitolo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  <w:lang w:bidi="he-IL"/>
        </w:rPr>
      </w:pPr>
      <w:r w:rsidRPr="00DB6E02">
        <w:rPr>
          <w:rFonts w:ascii="Arial" w:hAnsi="Arial" w:cs="Arial"/>
          <w:sz w:val="22"/>
          <w:szCs w:val="22"/>
        </w:rPr>
        <w:t xml:space="preserve">REVOCARE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>D.D. n.</w:t>
      </w:r>
      <w:r w:rsidRPr="00DB6E02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0EC75CF" w:rsidRPr="00BB045B">
        <w:rPr>
          <w:rFonts w:ascii="Arial" w:hAnsi="Arial"/>
          <w:kern w:val="0"/>
          <w:sz w:val="22"/>
          <w:szCs w:val="22"/>
        </w:rPr>
        <w:t>+++=</w:t>
      </w:r>
      <w:proofErr w:type="spellStart"/>
      <w:proofErr w:type="gramStart"/>
      <w:r w:rsidR="00EC75CF" w:rsidRPr="00BB045B">
        <w:rPr>
          <w:rFonts w:ascii="Arial" w:hAnsi="Arial"/>
          <w:kern w:val="0"/>
          <w:sz w:val="22"/>
          <w:szCs w:val="22"/>
        </w:rPr>
        <w:t>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B81D52">
        <w:rPr>
          <w:rFonts w:ascii="Arial" w:hAnsi="Arial" w:hint="eastAsia"/>
          <w:kern w:val="0"/>
          <w:sz w:val="22"/>
          <w:szCs w:val="22"/>
        </w:rPr>
        <w:t>codiceDetermina</w:t>
      </w:r>
      <w:proofErr w:type="spellEnd"/>
      <w:proofErr w:type="gramEnd"/>
      <w:r w:rsidR="00EC75CF" w:rsidRPr="00BB045B">
        <w:rPr>
          <w:rFonts w:ascii="Arial" w:hAnsi="Arial"/>
          <w:kern w:val="0"/>
          <w:sz w:val="22"/>
          <w:szCs w:val="22"/>
        </w:rPr>
        <w:t xml:space="preserve">+++ </w:t>
      </w:r>
      <w:r w:rsidR="00EC75CF" w:rsidRPr="00E10B19">
        <w:rPr>
          <w:rFonts w:ascii="Arial" w:hAnsi="Arial" w:cs="Arial"/>
          <w:sz w:val="22"/>
          <w:szCs w:val="22"/>
        </w:rPr>
        <w:t xml:space="preserve">del </w:t>
      </w:r>
      <w:r w:rsidR="00EC75CF" w:rsidRPr="00BB045B">
        <w:rPr>
          <w:rFonts w:ascii="Arial" w:hAnsi="Arial"/>
          <w:kern w:val="0"/>
          <w:sz w:val="22"/>
          <w:szCs w:val="22"/>
        </w:rPr>
        <w:t>+++=</w:t>
      </w:r>
      <w:proofErr w:type="spellStart"/>
      <w:r w:rsidR="00EC75CF" w:rsidRPr="00BB045B">
        <w:rPr>
          <w:rFonts w:ascii="Arial" w:hAnsi="Arial"/>
          <w:kern w:val="0"/>
          <w:sz w:val="22"/>
          <w:szCs w:val="22"/>
        </w:rPr>
        <w:t>pratica</w:t>
      </w:r>
      <w:r w:rsidR="00EC75CF">
        <w:rPr>
          <w:rFonts w:ascii="Arial" w:hAnsi="Arial"/>
          <w:kern w:val="0"/>
          <w:sz w:val="22"/>
          <w:szCs w:val="22"/>
        </w:rPr>
        <w:t>.</w:t>
      </w:r>
      <w:r w:rsidR="0024578B">
        <w:rPr>
          <w:rFonts w:ascii="Arial" w:hAnsi="Arial"/>
          <w:kern w:val="0"/>
          <w:sz w:val="22"/>
          <w:szCs w:val="22"/>
        </w:rPr>
        <w:t>praticaOriginaria.</w:t>
      </w:r>
      <w:r w:rsidR="00EC75CF" w:rsidRPr="00EC75CF">
        <w:rPr>
          <w:rFonts w:ascii="Arial" w:hAnsi="Arial" w:hint="eastAsia"/>
          <w:kern w:val="0"/>
          <w:sz w:val="22"/>
          <w:szCs w:val="22"/>
        </w:rPr>
        <w:t>dataEmissioneDetermina</w:t>
      </w:r>
      <w:proofErr w:type="spellEnd"/>
      <w:r w:rsidR="00EC75CF" w:rsidRPr="00BB045B">
        <w:rPr>
          <w:rFonts w:ascii="Arial" w:hAnsi="Arial"/>
          <w:kern w:val="0"/>
          <w:sz w:val="22"/>
          <w:szCs w:val="22"/>
        </w:rPr>
        <w:t>+++</w:t>
      </w:r>
      <w:r w:rsidR="00DB6E02" w:rsidRPr="00DB6E02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645EF8"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>e</w:t>
      </w:r>
      <w:r w:rsidRPr="00DB6E02">
        <w:rPr>
          <w:rFonts w:ascii="Arial" w:eastAsia="Calibri" w:hAnsi="Arial" w:cs="Arial"/>
          <w:b w:val="0"/>
          <w:bCs w:val="0"/>
          <w:color w:val="000000"/>
          <w:sz w:val="22"/>
          <w:szCs w:val="22"/>
          <w:lang w:eastAsia="en-US"/>
        </w:rPr>
        <w:t xml:space="preserve">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pertanto 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 xml:space="preserve">l’occupazione di suolo pubblico concesso 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 xml:space="preserve">Sig./Sig.ra </w:t>
      </w:r>
      <w:r w:rsidR="00CC641F" w:rsidRPr="00CC641F">
        <w:rPr>
          <w:rFonts w:ascii="Arial" w:hAnsi="Arial" w:cs="Arial" w:hint="eastAsia"/>
          <w:b w:val="0"/>
          <w:bCs w:val="0"/>
          <w:sz w:val="22"/>
          <w:szCs w:val="22"/>
        </w:rPr>
        <w:t>+++=</w:t>
      </w:r>
      <w:proofErr w:type="spellStart"/>
      <w:r w:rsidR="00CC641F" w:rsidRPr="00CC641F">
        <w:rPr>
          <w:rFonts w:ascii="Arial" w:hAnsi="Arial" w:cs="Arial" w:hint="eastAsia"/>
          <w:b w:val="0"/>
          <w:bCs w:val="0"/>
          <w:sz w:val="22"/>
          <w:szCs w:val="22"/>
        </w:rPr>
        <w:t>pratica.firmatario.cognomeNome</w:t>
      </w:r>
      <w:proofErr w:type="spellEnd"/>
      <w:r w:rsidR="00CC641F" w:rsidRPr="00CC641F">
        <w:rPr>
          <w:rFonts w:ascii="Arial" w:hAnsi="Arial" w:cs="Arial" w:hint="eastAsia"/>
          <w:b w:val="0"/>
          <w:bCs w:val="0"/>
          <w:sz w:val="22"/>
          <w:szCs w:val="22"/>
        </w:rPr>
        <w:t>+++</w:t>
      </w:r>
      <w:r w:rsidR="00DB6E02" w:rsidRPr="00DB6E02">
        <w:rPr>
          <w:rFonts w:ascii="Arial" w:hAnsi="Arial" w:cs="Arial"/>
          <w:b w:val="0"/>
          <w:bCs w:val="0"/>
          <w:sz w:val="22"/>
          <w:szCs w:val="22"/>
        </w:rPr>
        <w:t>,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ubicato in</w:t>
      </w:r>
      <w:r w:rsidRPr="00DB6E02">
        <w:rPr>
          <w:rFonts w:ascii="Arial" w:hAnsi="Arial" w:cs="Arial"/>
          <w:sz w:val="22"/>
          <w:szCs w:val="22"/>
        </w:rPr>
        <w:t xml:space="preserve"> </w:t>
      </w:r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+++=</w:t>
      </w:r>
      <w:proofErr w:type="spellStart"/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pratica.datiRichiesta.ubicazioneOccupazione</w:t>
      </w:r>
      <w:proofErr w:type="spellEnd"/>
      <w:r w:rsidR="00DB6E02" w:rsidRPr="00E10B19">
        <w:rPr>
          <w:rFonts w:ascii="Arial" w:hAnsi="Arial" w:cs="Arial"/>
          <w:b w:val="0"/>
          <w:bCs w:val="0"/>
          <w:sz w:val="22"/>
          <w:szCs w:val="22"/>
        </w:rPr>
        <w:t>+++</w:t>
      </w:r>
      <w:r w:rsidR="00DB6E02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DB6E02" w:rsidRPr="00F45EA4">
        <w:rPr>
          <w:rFonts w:ascii="Arial" w:hAnsi="Arial" w:cs="Arial"/>
          <w:b w:val="0"/>
          <w:bCs w:val="0"/>
          <w:sz w:val="22"/>
          <w:szCs w:val="22"/>
        </w:rPr>
        <w:t>in Bari</w:t>
      </w:r>
      <w:r w:rsidR="00DB6E02">
        <w:rPr>
          <w:rFonts w:ascii="Arial" w:hAnsi="Arial"/>
          <w:sz w:val="22"/>
          <w:szCs w:val="22"/>
        </w:rPr>
        <w:t>;</w:t>
      </w:r>
    </w:p>
    <w:p w14:paraId="13540D63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9240A5" w14:textId="79A0D129" w:rsidR="00D93926" w:rsidRPr="00DB6E02" w:rsidRDefault="00D93926" w:rsidP="00DB6E02">
      <w:pPr>
        <w:pStyle w:val="Sottotitolo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DARE ATTO che il presente provvedimento, non comportando alcun impegno di spesa, è immediatamente esecutivo con la sottoscrizione del Dirigente Responsabile del servizio;</w:t>
      </w:r>
    </w:p>
    <w:p w14:paraId="77C6BDD3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E6D3739" w14:textId="793B7078" w:rsidR="00D93926" w:rsidRPr="00DB6E02" w:rsidRDefault="00DB6E02" w:rsidP="00DB6E02">
      <w:pPr>
        <w:pStyle w:val="Sottotitolo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D</w:t>
      </w:r>
      <w:r w:rsidR="00D93926"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ISPORRE che alla presente determinazione sia data adeguata pubblicità con pubblicazione on line all’albo pretorio del Comune di Bari per </w:t>
      </w:r>
      <w:proofErr w:type="gramStart"/>
      <w:r w:rsidR="00D93926"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="00D93926"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5EEC4B04" w14:textId="77777777" w:rsidR="00D93926" w:rsidRPr="00E10B19" w:rsidRDefault="00D93926" w:rsidP="00D93926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A06B2F8" w14:textId="0D458738" w:rsidR="00D93926" w:rsidRPr="00DB6E02" w:rsidRDefault="00D93926" w:rsidP="00DB6E02">
      <w:pPr>
        <w:pStyle w:val="Sottotitolo"/>
        <w:numPr>
          <w:ilvl w:val="0"/>
          <w:numId w:val="18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DISPORRE la trasmissione del presente provvedimento, per gli adempimenti di rispettiva </w:t>
      </w:r>
      <w:r w:rsidRPr="00DB6E02">
        <w:rPr>
          <w:rFonts w:ascii="Arial" w:hAnsi="Arial" w:cs="Arial"/>
          <w:b w:val="0"/>
          <w:bCs w:val="0"/>
          <w:color w:val="000000"/>
          <w:sz w:val="22"/>
          <w:szCs w:val="22"/>
        </w:rPr>
        <w:t>competenza</w:t>
      </w:r>
      <w:r w:rsidRPr="00DB6E02">
        <w:rPr>
          <w:rFonts w:ascii="Arial" w:hAnsi="Arial" w:cs="Arial"/>
          <w:b w:val="0"/>
          <w:bCs w:val="0"/>
          <w:sz w:val="22"/>
          <w:szCs w:val="22"/>
        </w:rPr>
        <w:t xml:space="preserve"> ai seguenti destinatari:</w:t>
      </w:r>
    </w:p>
    <w:p w14:paraId="5E0C97C1" w14:textId="47E70C49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 Concessionario rinunciatario</w:t>
      </w:r>
      <w:r w:rsidR="00DB6E02" w:rsidRPr="00DB6E02">
        <w:rPr>
          <w:rFonts w:ascii="Arial" w:hAnsi="Arial"/>
          <w:sz w:val="22"/>
          <w:szCs w:val="22"/>
        </w:rPr>
        <w:t xml:space="preserve">, </w:t>
      </w:r>
      <w:r w:rsidR="00DB6E02" w:rsidRPr="00DB6E02">
        <w:rPr>
          <w:rFonts w:ascii="Arial" w:hAnsi="Arial"/>
          <w:color w:val="000000"/>
          <w:sz w:val="22"/>
          <w:szCs w:val="22"/>
        </w:rPr>
        <w:t xml:space="preserve">Sig./Sig.ra </w:t>
      </w:r>
      <w:bookmarkStart w:id="1" w:name="_Hlk103096593"/>
      <w:r w:rsidR="00DB6E02" w:rsidRPr="00DB6E02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="00DB6E02" w:rsidRPr="00DB6E02">
        <w:rPr>
          <w:rFonts w:ascii="Arial" w:hAnsi="Arial"/>
          <w:sz w:val="22"/>
          <w:szCs w:val="22"/>
        </w:rPr>
        <w:t>pratica.firmatario</w:t>
      </w:r>
      <w:proofErr w:type="gramEnd"/>
      <w:r w:rsidR="00DB6E02" w:rsidRPr="00DB6E02">
        <w:rPr>
          <w:rFonts w:ascii="Arial" w:hAnsi="Arial"/>
          <w:sz w:val="22"/>
          <w:szCs w:val="22"/>
        </w:rPr>
        <w:t>.cognomeNome</w:t>
      </w:r>
      <w:proofErr w:type="spellEnd"/>
      <w:r w:rsidR="00DB6E02" w:rsidRPr="00DB6E02">
        <w:rPr>
          <w:rFonts w:ascii="Arial" w:hAnsi="Arial"/>
          <w:sz w:val="22"/>
          <w:szCs w:val="22"/>
        </w:rPr>
        <w:t>+++</w:t>
      </w:r>
      <w:bookmarkEnd w:id="1"/>
      <w:r w:rsidR="00DB6E02" w:rsidRPr="00DB6E02">
        <w:rPr>
          <w:rFonts w:ascii="Arial" w:hAnsi="Arial"/>
          <w:color w:val="000000"/>
          <w:sz w:val="22"/>
          <w:szCs w:val="22"/>
        </w:rPr>
        <w:t>;</w:t>
      </w:r>
    </w:p>
    <w:p w14:paraId="2426A1C7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 Corpo di Polizia Locale;</w:t>
      </w:r>
    </w:p>
    <w:p w14:paraId="791920E3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alla Ripartizione Tributi;</w:t>
      </w:r>
    </w:p>
    <w:p w14:paraId="540F9D40" w14:textId="77777777" w:rsidR="00D93926" w:rsidRP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alla Ripartizione Ragioneria Generale;</w:t>
      </w:r>
    </w:p>
    <w:p w14:paraId="657A6D0B" w14:textId="77777777" w:rsidR="00DB6E02" w:rsidRDefault="00D93926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sz w:val="22"/>
          <w:szCs w:val="22"/>
        </w:rPr>
        <w:t>all’AMTAB;</w:t>
      </w:r>
      <w:bookmarkStart w:id="2" w:name="_Hlk100745109"/>
    </w:p>
    <w:p w14:paraId="75BD7793" w14:textId="738E3144" w:rsidR="00DB6E02" w:rsidRPr="00DB6E02" w:rsidRDefault="00DB6E02" w:rsidP="00DB6E02">
      <w:pPr>
        <w:numPr>
          <w:ilvl w:val="0"/>
          <w:numId w:val="16"/>
        </w:numPr>
        <w:autoSpaceDN/>
        <w:spacing w:before="120"/>
        <w:ind w:left="1069"/>
        <w:jc w:val="both"/>
        <w:textAlignment w:val="auto"/>
        <w:rPr>
          <w:rFonts w:ascii="Arial" w:hAnsi="Arial"/>
          <w:sz w:val="22"/>
          <w:szCs w:val="22"/>
        </w:rPr>
      </w:pPr>
      <w:r w:rsidRPr="00DB6E02">
        <w:rPr>
          <w:rFonts w:ascii="Arial" w:hAnsi="Arial"/>
          <w:color w:val="000000"/>
          <w:sz w:val="22"/>
          <w:szCs w:val="22"/>
        </w:rPr>
        <w:t>a “</w:t>
      </w:r>
      <w:r w:rsidRPr="00DB6E02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DB6E02">
        <w:rPr>
          <w:rFonts w:ascii="Arial" w:hAnsi="Arial"/>
          <w:sz w:val="22"/>
          <w:szCs w:val="22"/>
        </w:rPr>
        <w:t>utente.concessionario</w:t>
      </w:r>
      <w:proofErr w:type="gramEnd"/>
      <w:r w:rsidRPr="00DB6E02">
        <w:rPr>
          <w:rFonts w:ascii="Arial" w:hAnsi="Arial"/>
          <w:sz w:val="22"/>
          <w:szCs w:val="22"/>
        </w:rPr>
        <w:t>.ragioneSociale</w:t>
      </w:r>
      <w:proofErr w:type="spellEnd"/>
      <w:r w:rsidRPr="00DB6E02">
        <w:rPr>
          <w:rFonts w:ascii="Arial" w:hAnsi="Arial"/>
          <w:sz w:val="22"/>
          <w:szCs w:val="22"/>
        </w:rPr>
        <w:t>+++</w:t>
      </w:r>
      <w:r w:rsidRPr="00DB6E02">
        <w:rPr>
          <w:rFonts w:ascii="Arial" w:hAnsi="Arial"/>
          <w:color w:val="000000"/>
          <w:sz w:val="22"/>
          <w:szCs w:val="22"/>
        </w:rPr>
        <w:t xml:space="preserve">” </w:t>
      </w:r>
      <w:r w:rsidRPr="00DB6E02">
        <w:rPr>
          <w:rFonts w:ascii="Arial" w:hAnsi="Arial"/>
          <w:sz w:val="22"/>
          <w:szCs w:val="22"/>
        </w:rPr>
        <w:t>+++=</w:t>
      </w:r>
      <w:proofErr w:type="spellStart"/>
      <w:r w:rsidRPr="00DB6E02">
        <w:rPr>
          <w:rFonts w:ascii="Arial" w:hAnsi="Arial"/>
          <w:sz w:val="22"/>
          <w:szCs w:val="22"/>
        </w:rPr>
        <w:t>utente.concessionario.indirizzo</w:t>
      </w:r>
      <w:proofErr w:type="spellEnd"/>
      <w:r w:rsidRPr="00DB6E02">
        <w:rPr>
          <w:rFonts w:ascii="Arial" w:hAnsi="Arial"/>
          <w:sz w:val="22"/>
          <w:szCs w:val="22"/>
        </w:rPr>
        <w:t xml:space="preserve">+++ </w:t>
      </w:r>
      <w:r w:rsidRPr="00DB6E02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2"/>
    <w:p w14:paraId="38F049A7" w14:textId="46386CCC" w:rsidR="00DA417E" w:rsidRPr="00E10B19" w:rsidRDefault="00DA417E" w:rsidP="00DB6E02">
      <w:pPr>
        <w:spacing w:before="120"/>
        <w:ind w:left="349"/>
        <w:rPr>
          <w:rFonts w:ascii="Arial" w:hAnsi="Arial"/>
          <w:sz w:val="22"/>
          <w:szCs w:val="22"/>
        </w:rPr>
      </w:pPr>
    </w:p>
    <w:sectPr w:rsidR="00DA417E" w:rsidRPr="00E10B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9BF4" w14:textId="77777777" w:rsidR="007E3CAC" w:rsidRDefault="007E3CAC">
      <w:r>
        <w:separator/>
      </w:r>
    </w:p>
  </w:endnote>
  <w:endnote w:type="continuationSeparator" w:id="0">
    <w:p w14:paraId="40BB1C27" w14:textId="77777777" w:rsidR="007E3CAC" w:rsidRDefault="007E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1BB4" w14:textId="77777777" w:rsidR="007E3CAC" w:rsidRDefault="007E3CAC">
      <w:r>
        <w:rPr>
          <w:color w:val="000000"/>
        </w:rPr>
        <w:separator/>
      </w:r>
    </w:p>
  </w:footnote>
  <w:footnote w:type="continuationSeparator" w:id="0">
    <w:p w14:paraId="1F20707C" w14:textId="77777777" w:rsidR="007E3CAC" w:rsidRDefault="007E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51DD"/>
    <w:multiLevelType w:val="hybridMultilevel"/>
    <w:tmpl w:val="E5AC8E22"/>
    <w:lvl w:ilvl="0" w:tplc="47C4939A">
      <w:start w:val="1"/>
      <w:numFmt w:val="decimal"/>
      <w:lvlText w:val="%1."/>
      <w:lvlJc w:val="left"/>
      <w:pPr>
        <w:ind w:left="945" w:hanging="58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026F"/>
    <w:multiLevelType w:val="hybridMultilevel"/>
    <w:tmpl w:val="245C33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21941">
    <w:abstractNumId w:val="3"/>
  </w:num>
  <w:num w:numId="2" w16cid:durableId="1783449809">
    <w:abstractNumId w:val="13"/>
  </w:num>
  <w:num w:numId="3" w16cid:durableId="2015185986">
    <w:abstractNumId w:val="15"/>
  </w:num>
  <w:num w:numId="4" w16cid:durableId="923539497">
    <w:abstractNumId w:val="8"/>
  </w:num>
  <w:num w:numId="5" w16cid:durableId="524099469">
    <w:abstractNumId w:val="6"/>
  </w:num>
  <w:num w:numId="6" w16cid:durableId="6106461">
    <w:abstractNumId w:val="17"/>
  </w:num>
  <w:num w:numId="7" w16cid:durableId="2046515482">
    <w:abstractNumId w:val="10"/>
  </w:num>
  <w:num w:numId="8" w16cid:durableId="1566987987">
    <w:abstractNumId w:val="12"/>
  </w:num>
  <w:num w:numId="9" w16cid:durableId="1269385403">
    <w:abstractNumId w:val="9"/>
  </w:num>
  <w:num w:numId="10" w16cid:durableId="1380008577">
    <w:abstractNumId w:val="5"/>
  </w:num>
  <w:num w:numId="11" w16cid:durableId="416630966">
    <w:abstractNumId w:val="14"/>
  </w:num>
  <w:num w:numId="12" w16cid:durableId="200167846">
    <w:abstractNumId w:val="17"/>
  </w:num>
  <w:num w:numId="13" w16cid:durableId="4258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885850">
    <w:abstractNumId w:val="4"/>
  </w:num>
  <w:num w:numId="15" w16cid:durableId="948705080">
    <w:abstractNumId w:val="1"/>
  </w:num>
  <w:num w:numId="16" w16cid:durableId="1061099197">
    <w:abstractNumId w:val="16"/>
  </w:num>
  <w:num w:numId="17" w16cid:durableId="700010940">
    <w:abstractNumId w:val="11"/>
  </w:num>
  <w:num w:numId="18" w16cid:durableId="2087453246">
    <w:abstractNumId w:val="7"/>
  </w:num>
  <w:num w:numId="19" w16cid:durableId="1861158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3722"/>
    <w:rsid w:val="00203C63"/>
    <w:rsid w:val="0021297B"/>
    <w:rsid w:val="0024578B"/>
    <w:rsid w:val="00251E87"/>
    <w:rsid w:val="002879E1"/>
    <w:rsid w:val="002A251C"/>
    <w:rsid w:val="002A3423"/>
    <w:rsid w:val="002D7BF8"/>
    <w:rsid w:val="002F57B9"/>
    <w:rsid w:val="00312C8E"/>
    <w:rsid w:val="003262D1"/>
    <w:rsid w:val="00343C98"/>
    <w:rsid w:val="00354C97"/>
    <w:rsid w:val="003735A2"/>
    <w:rsid w:val="00380D7C"/>
    <w:rsid w:val="00386969"/>
    <w:rsid w:val="00393BB4"/>
    <w:rsid w:val="004052D9"/>
    <w:rsid w:val="00406876"/>
    <w:rsid w:val="00422657"/>
    <w:rsid w:val="00426852"/>
    <w:rsid w:val="004B2207"/>
    <w:rsid w:val="004D52E8"/>
    <w:rsid w:val="005001E1"/>
    <w:rsid w:val="00522C1B"/>
    <w:rsid w:val="005B46CE"/>
    <w:rsid w:val="005D43DE"/>
    <w:rsid w:val="006421C9"/>
    <w:rsid w:val="00645EF8"/>
    <w:rsid w:val="006564AD"/>
    <w:rsid w:val="006951C8"/>
    <w:rsid w:val="006A1717"/>
    <w:rsid w:val="006C4A74"/>
    <w:rsid w:val="006C625A"/>
    <w:rsid w:val="006F2A59"/>
    <w:rsid w:val="00713116"/>
    <w:rsid w:val="007679E8"/>
    <w:rsid w:val="00782715"/>
    <w:rsid w:val="00797685"/>
    <w:rsid w:val="00797EF6"/>
    <w:rsid w:val="007A1C12"/>
    <w:rsid w:val="007D15D5"/>
    <w:rsid w:val="007D7503"/>
    <w:rsid w:val="007E15E0"/>
    <w:rsid w:val="007E3CAC"/>
    <w:rsid w:val="008029FB"/>
    <w:rsid w:val="00803E77"/>
    <w:rsid w:val="008328F0"/>
    <w:rsid w:val="008507F5"/>
    <w:rsid w:val="008753BA"/>
    <w:rsid w:val="00881430"/>
    <w:rsid w:val="00893625"/>
    <w:rsid w:val="00895201"/>
    <w:rsid w:val="008C466D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30812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01B30"/>
    <w:rsid w:val="00B10F3E"/>
    <w:rsid w:val="00B27184"/>
    <w:rsid w:val="00B34650"/>
    <w:rsid w:val="00B367A0"/>
    <w:rsid w:val="00B3717C"/>
    <w:rsid w:val="00B43311"/>
    <w:rsid w:val="00B51881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6F18"/>
    <w:rsid w:val="00C77F38"/>
    <w:rsid w:val="00C8659F"/>
    <w:rsid w:val="00C96B88"/>
    <w:rsid w:val="00CA158F"/>
    <w:rsid w:val="00CB1B29"/>
    <w:rsid w:val="00CC3B31"/>
    <w:rsid w:val="00CC641F"/>
    <w:rsid w:val="00CD63B5"/>
    <w:rsid w:val="00D309A6"/>
    <w:rsid w:val="00D324D1"/>
    <w:rsid w:val="00D509CA"/>
    <w:rsid w:val="00D93926"/>
    <w:rsid w:val="00DA417E"/>
    <w:rsid w:val="00DB6E02"/>
    <w:rsid w:val="00DD67C4"/>
    <w:rsid w:val="00E05F4F"/>
    <w:rsid w:val="00E07E42"/>
    <w:rsid w:val="00E10B19"/>
    <w:rsid w:val="00E10C9B"/>
    <w:rsid w:val="00E15302"/>
    <w:rsid w:val="00E226DF"/>
    <w:rsid w:val="00E62085"/>
    <w:rsid w:val="00EC75CF"/>
    <w:rsid w:val="00F112B2"/>
    <w:rsid w:val="00F21C95"/>
    <w:rsid w:val="00F330BC"/>
    <w:rsid w:val="00F51490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6A1717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e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3926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E10B19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E10B19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7384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82</cp:revision>
  <dcterms:created xsi:type="dcterms:W3CDTF">2019-07-22T14:13:00Z</dcterms:created>
  <dcterms:modified xsi:type="dcterms:W3CDTF">2023-05-11T14:55:00Z</dcterms:modified>
</cp:coreProperties>
</file>