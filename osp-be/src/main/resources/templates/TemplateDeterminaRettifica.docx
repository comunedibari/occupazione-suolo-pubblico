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BEA0" w14:textId="77777777" w:rsidR="00F13C7F" w:rsidRPr="00E86AEF" w:rsidRDefault="00F13C7F" w:rsidP="00F13C7F">
      <w:pPr>
        <w:jc w:val="center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>IL DIRETTORE</w:t>
      </w:r>
    </w:p>
    <w:p w14:paraId="7EE1FF46" w14:textId="77777777" w:rsidR="00F13C7F" w:rsidRPr="00E86AEF" w:rsidRDefault="00F13C7F" w:rsidP="00F13C7F">
      <w:pPr>
        <w:jc w:val="both"/>
        <w:rPr>
          <w:rFonts w:ascii="Arial" w:hAnsi="Arial"/>
          <w:sz w:val="22"/>
          <w:szCs w:val="22"/>
        </w:rPr>
      </w:pPr>
    </w:p>
    <w:p w14:paraId="3F0B2A00" w14:textId="7B81D36B" w:rsidR="00F13C7F" w:rsidRPr="00E86AEF" w:rsidRDefault="00F13C7F" w:rsidP="00F13C7F">
      <w:pPr>
        <w:jc w:val="both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 xml:space="preserve">RICHIAMATO </w:t>
      </w:r>
      <w:r w:rsidRPr="00E86AEF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E86AEF" w:rsidRPr="00E86AEF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E86AEF" w:rsidRPr="00E86AEF">
        <w:rPr>
          <w:rFonts w:ascii="Arial" w:hAnsi="Arial"/>
          <w:color w:val="000000"/>
          <w:sz w:val="22"/>
          <w:szCs w:val="22"/>
        </w:rPr>
        <w:t>;</w:t>
      </w:r>
    </w:p>
    <w:p w14:paraId="2A57085C" w14:textId="77777777" w:rsidR="00F13C7F" w:rsidRPr="00E86AEF" w:rsidRDefault="00F13C7F" w:rsidP="00F13C7F">
      <w:pPr>
        <w:jc w:val="both"/>
        <w:rPr>
          <w:rFonts w:ascii="Arial" w:hAnsi="Arial"/>
          <w:b/>
          <w:sz w:val="22"/>
          <w:szCs w:val="22"/>
        </w:rPr>
      </w:pPr>
    </w:p>
    <w:p w14:paraId="67E87A66" w14:textId="77777777" w:rsidR="00F13C7F" w:rsidRPr="00E86AEF" w:rsidRDefault="00F13C7F" w:rsidP="00F13C7F">
      <w:pPr>
        <w:jc w:val="both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>VISTI:</w:t>
      </w:r>
    </w:p>
    <w:p w14:paraId="5CAC981C" w14:textId="77777777" w:rsidR="00F13C7F" w:rsidRPr="00E86AE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64544A14" w14:textId="77777777" w:rsidR="00F13C7F" w:rsidRPr="00E86AE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10AACE4A" w14:textId="77777777" w:rsidR="00F13C7F" w:rsidRPr="00E86AE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03B8AB61" w14:textId="77777777" w:rsidR="00F13C7F" w:rsidRPr="00E86AEF" w:rsidRDefault="00F13C7F" w:rsidP="00F13C7F">
      <w:pPr>
        <w:jc w:val="both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sz w:val="22"/>
          <w:szCs w:val="22"/>
        </w:rPr>
        <w:t xml:space="preserve"> </w:t>
      </w:r>
    </w:p>
    <w:p w14:paraId="57DBC7EF" w14:textId="77777777" w:rsidR="00F13C7F" w:rsidRPr="00E86AEF" w:rsidRDefault="00F13C7F" w:rsidP="00F13C7F">
      <w:pPr>
        <w:jc w:val="both"/>
        <w:rPr>
          <w:rFonts w:ascii="Arial" w:eastAsia="Times New Roman" w:hAnsi="Arial"/>
          <w:sz w:val="22"/>
          <w:szCs w:val="22"/>
        </w:rPr>
      </w:pPr>
    </w:p>
    <w:p w14:paraId="259204A7" w14:textId="77777777" w:rsidR="00F13C7F" w:rsidRPr="00E86AEF" w:rsidRDefault="00F13C7F" w:rsidP="00F13C7F">
      <w:pPr>
        <w:spacing w:after="200"/>
        <w:jc w:val="both"/>
        <w:rPr>
          <w:rFonts w:ascii="Arial" w:hAnsi="Arial"/>
          <w:sz w:val="22"/>
          <w:szCs w:val="22"/>
        </w:rPr>
      </w:pPr>
      <w:r w:rsidRPr="00E86AEF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E86AEF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E86AEF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DC93290" w14:textId="097B330C" w:rsidR="00F13C7F" w:rsidRPr="00E86AEF" w:rsidRDefault="00F13C7F" w:rsidP="00F13C7F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E86AEF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E86AEF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AA5AB7B" w14:textId="77777777" w:rsidR="00F13C7F" w:rsidRPr="00E86AEF" w:rsidRDefault="00F13C7F" w:rsidP="00F13C7F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</w:p>
    <w:p w14:paraId="20B0808D" w14:textId="77777777" w:rsidR="00F13C7F" w:rsidRPr="00E86AEF" w:rsidRDefault="00F13C7F" w:rsidP="00F13C7F">
      <w:pPr>
        <w:pStyle w:val="Testodelblocco1"/>
        <w:ind w:left="0" w:right="567"/>
        <w:rPr>
          <w:rFonts w:ascii="Arial" w:eastAsia="Calibri" w:hAnsi="Arial" w:cs="Arial"/>
          <w:b/>
          <w:bCs/>
          <w:color w:val="000000"/>
          <w:sz w:val="22"/>
          <w:szCs w:val="22"/>
          <w:lang w:eastAsia="en-US" w:bidi="ar-SA"/>
        </w:rPr>
      </w:pPr>
      <w:r w:rsidRPr="00E86AEF">
        <w:rPr>
          <w:rFonts w:ascii="Arial" w:eastAsia="Calibri" w:hAnsi="Arial" w:cs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</w:p>
    <w:p w14:paraId="2E406628" w14:textId="77777777" w:rsidR="00F13C7F" w:rsidRPr="00E86AE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Arial" w:hAnsi="Arial" w:cs="Arial"/>
          <w:color w:val="000000"/>
          <w:sz w:val="22"/>
          <w:szCs w:val="22"/>
        </w:rPr>
      </w:pPr>
      <w:r w:rsidRPr="00E86AEF">
        <w:rPr>
          <w:rFonts w:ascii="Arial" w:eastAsia="Calibri" w:hAnsi="Arial" w:cs="Arial"/>
          <w:color w:val="000000"/>
          <w:sz w:val="22"/>
          <w:szCs w:val="22"/>
          <w:lang w:eastAsia="en-US" w:bidi="ar-SA"/>
        </w:rPr>
        <w:t>che il presente provvedimento è immediatamente eseguibile con la firma del dirigente e non comporta impegni di spesa;</w:t>
      </w:r>
    </w:p>
    <w:p w14:paraId="779BEA90" w14:textId="77777777" w:rsidR="00F13C7F" w:rsidRPr="00E86AE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Arial" w:hAnsi="Arial" w:cs="Arial"/>
          <w:color w:val="000000"/>
          <w:sz w:val="22"/>
          <w:szCs w:val="22"/>
        </w:rPr>
      </w:pPr>
      <w:r w:rsidRPr="00E86AEF">
        <w:rPr>
          <w:rFonts w:ascii="Arial" w:hAnsi="Arial" w:cs="Arial"/>
          <w:color w:val="000000"/>
          <w:sz w:val="22"/>
          <w:szCs w:val="22"/>
        </w:rPr>
        <w:t>che il presente provvedimento sarà affisso all'Albo Pretorio on-line ai fini della conoscibilità dello stesso e dell'assolvimento dell'obbligo di pubblicità legale;</w:t>
      </w:r>
    </w:p>
    <w:p w14:paraId="338294F1" w14:textId="77777777" w:rsidR="00F13C7F" w:rsidRPr="00E86AEF" w:rsidRDefault="00F13C7F" w:rsidP="00F13C7F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98BA7E" w14:textId="77777777" w:rsidR="00F13C7F" w:rsidRPr="00E86AEF" w:rsidRDefault="00F13C7F" w:rsidP="00F13C7F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5373E8E" w14:textId="77777777" w:rsidR="00F13C7F" w:rsidRPr="00E86AEF" w:rsidRDefault="00F13C7F" w:rsidP="00F13C7F">
      <w:pPr>
        <w:numPr>
          <w:ilvl w:val="0"/>
          <w:numId w:val="16"/>
        </w:numPr>
        <w:autoSpaceDN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33678BB4" w14:textId="77777777" w:rsidR="00F13C7F" w:rsidRPr="00E86AE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bCs/>
          <w:color w:val="000000"/>
          <w:sz w:val="22"/>
          <w:szCs w:val="22"/>
        </w:rPr>
        <w:t>il</w:t>
      </w:r>
      <w:r w:rsidRPr="00E86AEF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2667421F" w14:textId="77777777" w:rsidR="00F13C7F" w:rsidRPr="00E86AE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E86AEF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E86AEF">
        <w:rPr>
          <w:rFonts w:ascii="Arial" w:hAnsi="Arial" w:cs="Arial"/>
          <w:color w:val="000000"/>
          <w:sz w:val="22"/>
          <w:szCs w:val="22"/>
        </w:rPr>
        <w:t>;</w:t>
      </w:r>
    </w:p>
    <w:p w14:paraId="62606EE9" w14:textId="5662112D" w:rsidR="00F13C7F" w:rsidRPr="00E86AE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hyperlink r:id="rId7" w:history="1">
        <w:r w:rsidRPr="00E86AEF">
          <w:rPr>
            <w:rStyle w:val="Collegamentoipertestuale"/>
            <w:rFonts w:ascii="Arial" w:hAnsi="Arial" w:cs="Arial"/>
            <w:color w:val="auto"/>
            <w:sz w:val="22"/>
            <w:szCs w:val="22"/>
          </w:rPr>
          <w:t>ss.mm.</w:t>
        </w:r>
      </w:hyperlink>
      <w:r w:rsidRPr="00E86AEF">
        <w:rPr>
          <w:rFonts w:ascii="Arial" w:hAnsi="Arial" w:cs="Arial"/>
          <w:sz w:val="22"/>
          <w:szCs w:val="22"/>
        </w:rPr>
        <w:t>ii.);</w:t>
      </w:r>
    </w:p>
    <w:p w14:paraId="288BBDB5" w14:textId="77777777" w:rsidR="00F13C7F" w:rsidRPr="00E86AE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13F99329" w14:textId="0B39BF92" w:rsidR="00F13C7F" w:rsidRPr="00E86AE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688F4D88" w14:textId="77777777" w:rsidR="00F13C7F" w:rsidRPr="00E86AE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5C9E38BD" w14:textId="77777777" w:rsidR="00F13C7F" w:rsidRPr="00E86AEF" w:rsidRDefault="00F13C7F" w:rsidP="00F13C7F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3CF39ECD" w14:textId="77777777" w:rsidR="00F13C7F" w:rsidRPr="00E86AEF" w:rsidRDefault="00F13C7F" w:rsidP="00F13C7F">
      <w:pPr>
        <w:pStyle w:val="Titolo1"/>
        <w:numPr>
          <w:ilvl w:val="0"/>
          <w:numId w:val="12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D E T E R M I N A</w:t>
      </w:r>
    </w:p>
    <w:p w14:paraId="691FE6C7" w14:textId="77777777" w:rsidR="00F13C7F" w:rsidRPr="00E86AEF" w:rsidRDefault="00F13C7F" w:rsidP="00F13C7F">
      <w:pPr>
        <w:pStyle w:val="Corpotesto"/>
        <w:rPr>
          <w:rFonts w:ascii="Arial" w:hAnsi="Arial" w:cs="Arial"/>
          <w:sz w:val="22"/>
          <w:szCs w:val="22"/>
        </w:rPr>
      </w:pPr>
    </w:p>
    <w:p w14:paraId="07E54500" w14:textId="77777777" w:rsidR="00F13C7F" w:rsidRPr="00E86AEF" w:rsidRDefault="00F13C7F" w:rsidP="007578F4">
      <w:pPr>
        <w:pStyle w:val="Corpotesto"/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bCs/>
          <w:kern w:val="0"/>
          <w:sz w:val="22"/>
          <w:szCs w:val="22"/>
          <w:lang w:eastAsia="it-IT" w:bidi="ar-SA"/>
        </w:rPr>
        <w:t>PER I MOTIVI ESPRESSI IN NARRATIVA E CHE QUI S'INTENDONO INTEGRALMENTE RIPORTATI DI:</w:t>
      </w:r>
    </w:p>
    <w:p w14:paraId="0194C946" w14:textId="77777777" w:rsidR="00F13C7F" w:rsidRPr="00E86AEF" w:rsidRDefault="00F13C7F" w:rsidP="00F13C7F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43FA45B7" w14:textId="30960685" w:rsidR="00F13C7F" w:rsidRDefault="00F13C7F" w:rsidP="00F13C7F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>RETTIFICARE</w:t>
      </w:r>
      <w:r w:rsidRPr="00E86AEF">
        <w:rPr>
          <w:rFonts w:ascii="Arial" w:hAnsi="Arial"/>
          <w:sz w:val="22"/>
          <w:szCs w:val="22"/>
        </w:rPr>
        <w:t xml:space="preserve"> </w:t>
      </w:r>
    </w:p>
    <w:p w14:paraId="462D10F9" w14:textId="77777777" w:rsidR="0091408A" w:rsidRDefault="0091408A" w:rsidP="0091408A">
      <w:p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</w:p>
    <w:p w14:paraId="0684F449" w14:textId="352A5053" w:rsidR="0091408A" w:rsidRPr="00E86AEF" w:rsidRDefault="00265B35" w:rsidP="0091408A">
      <w:p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highlight w:val="yellow"/>
        </w:rPr>
        <w:t>r</w:t>
      </w:r>
      <w:r w:rsidR="0091408A" w:rsidRPr="0091408A">
        <w:rPr>
          <w:rFonts w:ascii="Arial" w:hAnsi="Arial"/>
          <w:sz w:val="22"/>
          <w:szCs w:val="22"/>
          <w:highlight w:val="yellow"/>
        </w:rPr>
        <w:t>ettifica</w:t>
      </w:r>
    </w:p>
    <w:p w14:paraId="2C037034" w14:textId="529D305E" w:rsidR="00F13C7F" w:rsidRPr="00E86AEF" w:rsidRDefault="00F13C7F" w:rsidP="00F13C7F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35554F8" w14:textId="77777777" w:rsidR="00F13C7F" w:rsidRPr="00E86AEF" w:rsidRDefault="00F13C7F" w:rsidP="00F13C7F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1AF4551B" w14:textId="4718EAE0" w:rsidR="00F13C7F" w:rsidRPr="00E86AEF" w:rsidRDefault="00F13C7F" w:rsidP="00E86AEF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bCs/>
          <w:color w:val="000000"/>
          <w:sz w:val="22"/>
          <w:szCs w:val="22"/>
        </w:rPr>
        <w:t xml:space="preserve">DARE ATTO </w:t>
      </w:r>
      <w:r w:rsidRPr="00E86AEF">
        <w:rPr>
          <w:rFonts w:ascii="Arial" w:hAnsi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2A71BAF6" w14:textId="77777777" w:rsidR="00F13C7F" w:rsidRPr="00E86AEF" w:rsidRDefault="00F13C7F" w:rsidP="00F13C7F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81E3426" w14:textId="4575D60E" w:rsidR="00F13C7F" w:rsidRPr="00E86AEF" w:rsidRDefault="00F13C7F" w:rsidP="00E86AEF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bCs/>
          <w:color w:val="000000"/>
          <w:sz w:val="22"/>
          <w:szCs w:val="22"/>
        </w:rPr>
        <w:t xml:space="preserve">DISPORRE </w:t>
      </w:r>
      <w:r w:rsidRPr="00E86AEF">
        <w:rPr>
          <w:rFonts w:ascii="Arial" w:hAnsi="Arial"/>
          <w:color w:val="000000"/>
          <w:sz w:val="22"/>
          <w:szCs w:val="22"/>
        </w:rPr>
        <w:t>che alla presente determinazione sia data adeguata pubblicità con pubblicazione on line all’albo pretorio del Comune di Bari per 10 giorni consecutivi;</w:t>
      </w:r>
    </w:p>
    <w:p w14:paraId="69C38C44" w14:textId="77777777" w:rsidR="00F13C7F" w:rsidRPr="00E86AEF" w:rsidRDefault="00F13C7F" w:rsidP="00F13C7F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DE8ED37" w14:textId="73B04EC1" w:rsidR="00F13C7F" w:rsidRPr="00E86AEF" w:rsidRDefault="00F13C7F" w:rsidP="00E86AEF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>TRASMETTERE</w:t>
      </w:r>
      <w:r w:rsidRPr="00E86AEF">
        <w:rPr>
          <w:rFonts w:ascii="Arial" w:hAnsi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024C1670" w14:textId="77777777" w:rsidR="0091408A" w:rsidRPr="0091408A" w:rsidRDefault="0091408A" w:rsidP="00E86AEF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al Sig./Sig.ra </w:t>
      </w:r>
      <w:r w:rsidRPr="00F45EA4">
        <w:rPr>
          <w:rFonts w:ascii="Arial" w:hAnsi="Arial" w:cs="Arial"/>
          <w:sz w:val="22"/>
          <w:szCs w:val="22"/>
        </w:rPr>
        <w:t>+++=pratica.firmatario.cognomeNome+++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4315FF48" w14:textId="3912569C" w:rsidR="00F13C7F" w:rsidRPr="00E86AEF" w:rsidRDefault="00F13C7F" w:rsidP="00E86AEF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al Corpo di Polizia Locale;</w:t>
      </w:r>
    </w:p>
    <w:p w14:paraId="3DEF365D" w14:textId="77777777" w:rsidR="00F13C7F" w:rsidRPr="00E86AEF" w:rsidRDefault="00F13C7F" w:rsidP="00E86AEF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alla Ripartizione Ragioneria;</w:t>
      </w:r>
    </w:p>
    <w:p w14:paraId="1D055305" w14:textId="77777777" w:rsidR="00F13C7F" w:rsidRPr="00E86AEF" w:rsidRDefault="00F13C7F" w:rsidP="00E86AEF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alla Ripartizione Tributi;</w:t>
      </w:r>
    </w:p>
    <w:p w14:paraId="228671DC" w14:textId="77777777" w:rsidR="0091408A" w:rsidRDefault="00F13C7F" w:rsidP="0091408A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alla Ripartizione Infrastrutture, Viabilità e OO.PP.</w:t>
      </w:r>
      <w:bookmarkStart w:id="0" w:name="_Hlk100745109"/>
    </w:p>
    <w:p w14:paraId="32810B45" w14:textId="2F6DCE0C" w:rsidR="0091408A" w:rsidRPr="0091408A" w:rsidRDefault="0091408A" w:rsidP="0091408A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91408A">
        <w:rPr>
          <w:rFonts w:ascii="Arial" w:hAnsi="Arial"/>
          <w:color w:val="000000"/>
          <w:sz w:val="22"/>
          <w:szCs w:val="22"/>
        </w:rPr>
        <w:t>alla “</w:t>
      </w:r>
      <w:r w:rsidRPr="0091408A">
        <w:rPr>
          <w:rFonts w:ascii="Arial" w:hAnsi="Arial"/>
          <w:sz w:val="22"/>
          <w:szCs w:val="22"/>
        </w:rPr>
        <w:t>+++=utente.concessionario.ragioneSociale+++</w:t>
      </w:r>
      <w:r w:rsidRPr="0091408A">
        <w:rPr>
          <w:rFonts w:ascii="Arial" w:hAnsi="Arial"/>
          <w:color w:val="000000"/>
          <w:sz w:val="22"/>
          <w:szCs w:val="22"/>
        </w:rPr>
        <w:t xml:space="preserve">” </w:t>
      </w:r>
      <w:r w:rsidRPr="0091408A">
        <w:rPr>
          <w:rFonts w:ascii="Arial" w:hAnsi="Arial"/>
          <w:sz w:val="22"/>
          <w:szCs w:val="22"/>
        </w:rPr>
        <w:t xml:space="preserve">+++=utente.concessionario.indirizzo+++ </w:t>
      </w:r>
      <w:r w:rsidRPr="0091408A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0"/>
    <w:p w14:paraId="7E231A1C" w14:textId="77777777" w:rsidR="00F13C7F" w:rsidRPr="00E86AEF" w:rsidRDefault="00F13C7F" w:rsidP="00F13C7F">
      <w:pPr>
        <w:rPr>
          <w:rFonts w:ascii="Arial" w:hAnsi="Arial"/>
          <w:sz w:val="22"/>
          <w:szCs w:val="22"/>
        </w:rPr>
      </w:pPr>
    </w:p>
    <w:p w14:paraId="38F049A7" w14:textId="46386CCC" w:rsidR="00DA417E" w:rsidRPr="00E86AEF" w:rsidRDefault="00DA417E" w:rsidP="00F13C7F">
      <w:pPr>
        <w:rPr>
          <w:rFonts w:ascii="Arial" w:hAnsi="Arial"/>
          <w:sz w:val="22"/>
          <w:szCs w:val="22"/>
        </w:rPr>
      </w:pPr>
    </w:p>
    <w:sectPr w:rsidR="00DA417E" w:rsidRPr="00E86AE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6F3E" w14:textId="77777777" w:rsidR="00DF6CDD" w:rsidRDefault="00DF6CDD">
      <w:r>
        <w:separator/>
      </w:r>
    </w:p>
  </w:endnote>
  <w:endnote w:type="continuationSeparator" w:id="0">
    <w:p w14:paraId="7C4FBE44" w14:textId="77777777" w:rsidR="00DF6CDD" w:rsidRDefault="00DF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5D139" w14:textId="77777777" w:rsidR="00DF6CDD" w:rsidRDefault="00DF6CDD">
      <w:r>
        <w:rPr>
          <w:color w:val="000000"/>
        </w:rPr>
        <w:separator/>
      </w:r>
    </w:p>
  </w:footnote>
  <w:footnote w:type="continuationSeparator" w:id="0">
    <w:p w14:paraId="407D908D" w14:textId="77777777" w:rsidR="00DF6CDD" w:rsidRDefault="00DF6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95526"/>
    <w:multiLevelType w:val="hybridMultilevel"/>
    <w:tmpl w:val="7A0CB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B36FD"/>
    <w:multiLevelType w:val="hybridMultilevel"/>
    <w:tmpl w:val="31C84E70"/>
    <w:lvl w:ilvl="0" w:tplc="5B2048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479033">
    <w:abstractNumId w:val="3"/>
  </w:num>
  <w:num w:numId="2" w16cid:durableId="1299530252">
    <w:abstractNumId w:val="11"/>
  </w:num>
  <w:num w:numId="3" w16cid:durableId="1535923845">
    <w:abstractNumId w:val="14"/>
  </w:num>
  <w:num w:numId="4" w16cid:durableId="1959751051">
    <w:abstractNumId w:val="6"/>
  </w:num>
  <w:num w:numId="5" w16cid:durableId="1896962433">
    <w:abstractNumId w:val="5"/>
  </w:num>
  <w:num w:numId="6" w16cid:durableId="396056345">
    <w:abstractNumId w:val="15"/>
  </w:num>
  <w:num w:numId="7" w16cid:durableId="1137574014">
    <w:abstractNumId w:val="9"/>
  </w:num>
  <w:num w:numId="8" w16cid:durableId="1770806419">
    <w:abstractNumId w:val="10"/>
  </w:num>
  <w:num w:numId="9" w16cid:durableId="230120439">
    <w:abstractNumId w:val="8"/>
  </w:num>
  <w:num w:numId="10" w16cid:durableId="659044837">
    <w:abstractNumId w:val="4"/>
  </w:num>
  <w:num w:numId="11" w16cid:durableId="699402813">
    <w:abstractNumId w:val="12"/>
  </w:num>
  <w:num w:numId="12" w16cid:durableId="9996927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21535449">
    <w:abstractNumId w:val="2"/>
  </w:num>
  <w:num w:numId="14" w16cid:durableId="1357971879">
    <w:abstractNumId w:val="7"/>
  </w:num>
  <w:num w:numId="15" w16cid:durableId="695539279">
    <w:abstractNumId w:val="13"/>
  </w:num>
  <w:num w:numId="16" w16cid:durableId="1975603545">
    <w:abstractNumId w:val="1"/>
  </w:num>
  <w:num w:numId="17" w16cid:durableId="90599694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D27F2"/>
    <w:rsid w:val="000D5E60"/>
    <w:rsid w:val="000D7684"/>
    <w:rsid w:val="000E04DE"/>
    <w:rsid w:val="00103FD8"/>
    <w:rsid w:val="001160F2"/>
    <w:rsid w:val="001475FD"/>
    <w:rsid w:val="0015245A"/>
    <w:rsid w:val="00165B34"/>
    <w:rsid w:val="00177854"/>
    <w:rsid w:val="00183991"/>
    <w:rsid w:val="001B40B1"/>
    <w:rsid w:val="00203C63"/>
    <w:rsid w:val="0021297B"/>
    <w:rsid w:val="002132F1"/>
    <w:rsid w:val="00245355"/>
    <w:rsid w:val="00251E87"/>
    <w:rsid w:val="00265B35"/>
    <w:rsid w:val="002A3423"/>
    <w:rsid w:val="002D7BF8"/>
    <w:rsid w:val="00312C8E"/>
    <w:rsid w:val="00320E35"/>
    <w:rsid w:val="003262D1"/>
    <w:rsid w:val="00354C97"/>
    <w:rsid w:val="003735A2"/>
    <w:rsid w:val="00380D7C"/>
    <w:rsid w:val="00386969"/>
    <w:rsid w:val="00393BB4"/>
    <w:rsid w:val="00422657"/>
    <w:rsid w:val="00426852"/>
    <w:rsid w:val="004D52E8"/>
    <w:rsid w:val="004E3A0B"/>
    <w:rsid w:val="00522C1B"/>
    <w:rsid w:val="00526062"/>
    <w:rsid w:val="00595436"/>
    <w:rsid w:val="005B0F67"/>
    <w:rsid w:val="005B46CE"/>
    <w:rsid w:val="006421C9"/>
    <w:rsid w:val="006564AD"/>
    <w:rsid w:val="00687308"/>
    <w:rsid w:val="006C4A74"/>
    <w:rsid w:val="006C625A"/>
    <w:rsid w:val="006F2A59"/>
    <w:rsid w:val="00713116"/>
    <w:rsid w:val="00714EBC"/>
    <w:rsid w:val="00750336"/>
    <w:rsid w:val="007578F4"/>
    <w:rsid w:val="007679E8"/>
    <w:rsid w:val="00797685"/>
    <w:rsid w:val="00797EF6"/>
    <w:rsid w:val="007A1C12"/>
    <w:rsid w:val="007C622B"/>
    <w:rsid w:val="007D7503"/>
    <w:rsid w:val="007E15E0"/>
    <w:rsid w:val="0080092F"/>
    <w:rsid w:val="00803E77"/>
    <w:rsid w:val="008328F0"/>
    <w:rsid w:val="00835ED1"/>
    <w:rsid w:val="008753BA"/>
    <w:rsid w:val="00881430"/>
    <w:rsid w:val="00893625"/>
    <w:rsid w:val="008F4745"/>
    <w:rsid w:val="0091408A"/>
    <w:rsid w:val="009204F2"/>
    <w:rsid w:val="009671DA"/>
    <w:rsid w:val="00971157"/>
    <w:rsid w:val="009832E1"/>
    <w:rsid w:val="00983473"/>
    <w:rsid w:val="00995EF9"/>
    <w:rsid w:val="009966BF"/>
    <w:rsid w:val="009A3885"/>
    <w:rsid w:val="009C4E34"/>
    <w:rsid w:val="009D7D8F"/>
    <w:rsid w:val="00A33069"/>
    <w:rsid w:val="00A3601E"/>
    <w:rsid w:val="00A41931"/>
    <w:rsid w:val="00A45E61"/>
    <w:rsid w:val="00A55D51"/>
    <w:rsid w:val="00A67070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6113E"/>
    <w:rsid w:val="00B760B8"/>
    <w:rsid w:val="00BA69E5"/>
    <w:rsid w:val="00BB094A"/>
    <w:rsid w:val="00BC738E"/>
    <w:rsid w:val="00BE566A"/>
    <w:rsid w:val="00BF698C"/>
    <w:rsid w:val="00C05265"/>
    <w:rsid w:val="00C11A2E"/>
    <w:rsid w:val="00C23BC0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A417E"/>
    <w:rsid w:val="00DD67C4"/>
    <w:rsid w:val="00DF6CDD"/>
    <w:rsid w:val="00E05F4F"/>
    <w:rsid w:val="00E07E42"/>
    <w:rsid w:val="00E10C9B"/>
    <w:rsid w:val="00E226DF"/>
    <w:rsid w:val="00E62085"/>
    <w:rsid w:val="00E62AD2"/>
    <w:rsid w:val="00E86AEF"/>
    <w:rsid w:val="00EE18E4"/>
    <w:rsid w:val="00F13C7F"/>
    <w:rsid w:val="00F21C95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F13C7F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basedOn w:val="Normal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F13C7F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F13C7F"/>
    <w:rPr>
      <w:color w:val="000080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F13C7F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semiHidden/>
    <w:rsid w:val="00F13C7F"/>
    <w:rPr>
      <w:rFonts w:ascii="Times New Roman" w:eastAsia="Times New Roman" w:hAnsi="Times New Roman" w:cs="Times New Roman"/>
      <w:kern w:val="2"/>
      <w:lang w:bidi="he-IL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13C7F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13C7F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F13C7F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F13C7F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F13C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7335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70</cp:revision>
  <dcterms:created xsi:type="dcterms:W3CDTF">2019-07-22T14:13:00Z</dcterms:created>
  <dcterms:modified xsi:type="dcterms:W3CDTF">2023-05-11T14:47:00Z</dcterms:modified>
</cp:coreProperties>
</file>