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D7B2F" w14:textId="77777777" w:rsidR="0027538B" w:rsidRPr="000B2DD8" w:rsidRDefault="0027538B" w:rsidP="0027538B">
      <w:pPr>
        <w:jc w:val="center"/>
        <w:rPr>
          <w:rFonts w:ascii="Arial" w:hAnsi="Arial"/>
          <w:sz w:val="22"/>
          <w:szCs w:val="22"/>
        </w:rPr>
      </w:pPr>
      <w:r w:rsidRPr="000B2DD8">
        <w:rPr>
          <w:rFonts w:ascii="Arial" w:hAnsi="Arial"/>
          <w:b/>
          <w:sz w:val="22"/>
          <w:szCs w:val="22"/>
        </w:rPr>
        <w:t>IL DIRETTORE</w:t>
      </w:r>
    </w:p>
    <w:p w14:paraId="6FAB939C" w14:textId="77777777" w:rsidR="0027538B" w:rsidRPr="000B2DD8" w:rsidRDefault="0027538B" w:rsidP="0027538B">
      <w:pPr>
        <w:jc w:val="both"/>
        <w:rPr>
          <w:rFonts w:ascii="Arial" w:hAnsi="Arial"/>
          <w:sz w:val="22"/>
          <w:szCs w:val="22"/>
        </w:rPr>
      </w:pPr>
    </w:p>
    <w:p w14:paraId="643BCA30" w14:textId="31287857" w:rsidR="0027538B" w:rsidRDefault="0027538B" w:rsidP="0027538B">
      <w:pPr>
        <w:jc w:val="both"/>
        <w:rPr>
          <w:rFonts w:ascii="Arial" w:hAnsi="Arial"/>
          <w:color w:val="000000"/>
          <w:sz w:val="22"/>
          <w:szCs w:val="22"/>
        </w:rPr>
      </w:pPr>
      <w:r w:rsidRPr="000B2DD8">
        <w:rPr>
          <w:rFonts w:ascii="Arial" w:hAnsi="Arial"/>
          <w:b/>
          <w:sz w:val="22"/>
          <w:szCs w:val="22"/>
        </w:rPr>
        <w:t xml:space="preserve">RICHIAMATO </w:t>
      </w:r>
      <w:r w:rsidRPr="000B2DD8">
        <w:rPr>
          <w:rFonts w:ascii="Arial" w:hAnsi="Arial"/>
          <w:sz w:val="22"/>
          <w:szCs w:val="22"/>
        </w:rPr>
        <w:t xml:space="preserve">il Decreto Sindacale, con il quale il Sindaco ha conferito, l’incarico di Direzione del Municipio </w:t>
      </w:r>
      <w:r w:rsidR="000B2DD8" w:rsidRPr="00F45EA4">
        <w:rPr>
          <w:rFonts w:ascii="Arial" w:hAnsi="Arial"/>
          <w:b/>
          <w:bCs/>
          <w:color w:val="000000"/>
          <w:sz w:val="22"/>
          <w:szCs w:val="22"/>
        </w:rPr>
        <w:t>+++=pratica.municipio.id+++</w:t>
      </w:r>
      <w:r w:rsidR="000B2DD8" w:rsidRPr="00F45EA4">
        <w:rPr>
          <w:rFonts w:ascii="Arial" w:hAnsi="Arial"/>
          <w:color w:val="000000"/>
          <w:sz w:val="22"/>
          <w:szCs w:val="22"/>
        </w:rPr>
        <w:t>;</w:t>
      </w:r>
    </w:p>
    <w:p w14:paraId="789D5CCC" w14:textId="77777777" w:rsidR="000B2DD8" w:rsidRPr="000B2DD8" w:rsidRDefault="000B2DD8" w:rsidP="0027538B">
      <w:pPr>
        <w:jc w:val="both"/>
        <w:rPr>
          <w:rFonts w:ascii="Arial" w:hAnsi="Arial"/>
          <w:b/>
          <w:sz w:val="22"/>
          <w:szCs w:val="22"/>
        </w:rPr>
      </w:pPr>
    </w:p>
    <w:p w14:paraId="64C86E19" w14:textId="77777777" w:rsidR="0027538B" w:rsidRPr="000B2DD8" w:rsidRDefault="0027538B" w:rsidP="0027538B">
      <w:pPr>
        <w:jc w:val="both"/>
        <w:rPr>
          <w:rFonts w:ascii="Arial" w:hAnsi="Arial"/>
          <w:sz w:val="22"/>
          <w:szCs w:val="22"/>
        </w:rPr>
      </w:pPr>
      <w:r w:rsidRPr="000B2DD8">
        <w:rPr>
          <w:rFonts w:ascii="Arial" w:hAnsi="Arial"/>
          <w:b/>
          <w:sz w:val="22"/>
          <w:szCs w:val="22"/>
        </w:rPr>
        <w:t>VISTI:</w:t>
      </w:r>
    </w:p>
    <w:p w14:paraId="7834AD0A" w14:textId="77777777" w:rsidR="0027538B" w:rsidRPr="000B2DD8" w:rsidRDefault="0027538B" w:rsidP="0027538B">
      <w:pPr>
        <w:numPr>
          <w:ilvl w:val="0"/>
          <w:numId w:val="14"/>
        </w:numPr>
        <w:autoSpaceDN/>
        <w:jc w:val="both"/>
        <w:textAlignment w:val="auto"/>
        <w:rPr>
          <w:rFonts w:ascii="Arial" w:hAnsi="Arial"/>
          <w:sz w:val="22"/>
          <w:szCs w:val="22"/>
        </w:rPr>
      </w:pPr>
      <w:r w:rsidRPr="000B2DD8">
        <w:rPr>
          <w:rFonts w:ascii="Arial" w:hAnsi="Arial"/>
          <w:sz w:val="22"/>
          <w:szCs w:val="22"/>
        </w:rPr>
        <w:t>la Deliberazione di G. M. n. 391 del 16/06/2014 che ha istituito la nuova articolazione territoriale dei Municipi quali enti territoriali sub comunali;</w:t>
      </w:r>
    </w:p>
    <w:p w14:paraId="17DF516C" w14:textId="77777777" w:rsidR="0027538B" w:rsidRPr="000B2DD8" w:rsidRDefault="0027538B" w:rsidP="0027538B">
      <w:pPr>
        <w:numPr>
          <w:ilvl w:val="0"/>
          <w:numId w:val="14"/>
        </w:numPr>
        <w:autoSpaceDN/>
        <w:jc w:val="both"/>
        <w:textAlignment w:val="auto"/>
        <w:rPr>
          <w:rFonts w:ascii="Arial" w:hAnsi="Arial"/>
          <w:sz w:val="22"/>
          <w:szCs w:val="22"/>
        </w:rPr>
      </w:pPr>
      <w:r w:rsidRPr="000B2DD8">
        <w:rPr>
          <w:rFonts w:ascii="Arial" w:hAnsi="Arial"/>
          <w:sz w:val="22"/>
          <w:szCs w:val="22"/>
        </w:rPr>
        <w:t>la Deliberazione di Consiglio Comunale n. 44 del 19/05/2021 con la quale è stato approvato il Bilancio di Previsione per gli esercizi 2021/2023 e relativi allegati;</w:t>
      </w:r>
    </w:p>
    <w:p w14:paraId="6D434837" w14:textId="77777777" w:rsidR="0027538B" w:rsidRPr="000B2DD8" w:rsidRDefault="0027538B" w:rsidP="0027538B">
      <w:pPr>
        <w:numPr>
          <w:ilvl w:val="0"/>
          <w:numId w:val="14"/>
        </w:numPr>
        <w:autoSpaceDN/>
        <w:jc w:val="both"/>
        <w:textAlignment w:val="auto"/>
        <w:rPr>
          <w:rFonts w:ascii="Arial" w:hAnsi="Arial"/>
          <w:sz w:val="22"/>
          <w:szCs w:val="22"/>
        </w:rPr>
      </w:pPr>
      <w:r w:rsidRPr="000B2DD8">
        <w:rPr>
          <w:rFonts w:ascii="Arial" w:eastAsia="Cambria" w:hAnsi="Arial"/>
          <w:color w:val="232323"/>
          <w:sz w:val="22"/>
          <w:szCs w:val="22"/>
          <w:highlight w:val="white"/>
          <w:lang w:eastAsia="ar-SA"/>
        </w:rPr>
        <w:t>la Deliberazione di Giunta Comunale n. 394 del 22/06/2021 con cui è stato approvato il PEG per gli esercizi finanziari 2021/2023 integrato col PDO/Piano della Performance;</w:t>
      </w:r>
    </w:p>
    <w:p w14:paraId="493657B9" w14:textId="77777777" w:rsidR="0027538B" w:rsidRPr="000B2DD8" w:rsidRDefault="0027538B" w:rsidP="0027538B">
      <w:pPr>
        <w:jc w:val="both"/>
        <w:rPr>
          <w:rFonts w:ascii="Arial" w:hAnsi="Arial"/>
          <w:sz w:val="22"/>
          <w:szCs w:val="22"/>
        </w:rPr>
      </w:pPr>
      <w:r w:rsidRPr="000B2DD8">
        <w:rPr>
          <w:rFonts w:ascii="Arial" w:hAnsi="Arial"/>
          <w:sz w:val="22"/>
          <w:szCs w:val="22"/>
        </w:rPr>
        <w:t xml:space="preserve"> </w:t>
      </w:r>
    </w:p>
    <w:p w14:paraId="241F48BE" w14:textId="628DD795" w:rsidR="000B2DD8" w:rsidRDefault="0027538B" w:rsidP="000B2DD8">
      <w:pPr>
        <w:pStyle w:val="Sottotitolo"/>
        <w:tabs>
          <w:tab w:val="left" w:pos="709"/>
        </w:tabs>
        <w:jc w:val="both"/>
        <w:rPr>
          <w:rFonts w:ascii="Arial" w:hAnsi="Arial" w:cs="Arial"/>
          <w:bCs w:val="0"/>
          <w:sz w:val="22"/>
          <w:szCs w:val="22"/>
        </w:rPr>
      </w:pPr>
      <w:r w:rsidRPr="000B2DD8">
        <w:rPr>
          <w:rFonts w:ascii="Arial" w:hAnsi="Arial" w:cs="Arial"/>
          <w:sz w:val="22"/>
          <w:szCs w:val="22"/>
        </w:rPr>
        <w:t xml:space="preserve">PREMESSO </w:t>
      </w:r>
      <w:r w:rsidRPr="000B2DD8">
        <w:rPr>
          <w:rFonts w:ascii="Arial" w:hAnsi="Arial" w:cs="Arial"/>
          <w:b w:val="0"/>
          <w:bCs w:val="0"/>
          <w:sz w:val="22"/>
          <w:szCs w:val="22"/>
        </w:rPr>
        <w:t xml:space="preserve">che, con istanza acquisita agli atti di questo Ente con protocollo </w:t>
      </w:r>
      <w:r w:rsidRPr="000B2DD8">
        <w:rPr>
          <w:rFonts w:ascii="Arial" w:hAnsi="Arial" w:cs="Arial"/>
          <w:sz w:val="22"/>
          <w:szCs w:val="22"/>
        </w:rPr>
        <w:t xml:space="preserve">n. </w:t>
      </w:r>
      <w:r w:rsidR="000B2DD8" w:rsidRPr="00F45EA4">
        <w:rPr>
          <w:rFonts w:ascii="Arial" w:hAnsi="Arial" w:cs="Arial"/>
          <w:sz w:val="22"/>
          <w:szCs w:val="22"/>
        </w:rPr>
        <w:t>+++=</w:t>
      </w:r>
      <w:proofErr w:type="spellStart"/>
      <w:r w:rsidR="000B2DD8" w:rsidRPr="00F45EA4">
        <w:rPr>
          <w:rFonts w:ascii="Arial" w:hAnsi="Arial" w:cs="Arial"/>
          <w:sz w:val="22"/>
          <w:szCs w:val="22"/>
        </w:rPr>
        <w:t>pratica.numeroProtocollo</w:t>
      </w:r>
      <w:proofErr w:type="spellEnd"/>
      <w:r w:rsidR="000B2DD8" w:rsidRPr="00F45EA4">
        <w:rPr>
          <w:rFonts w:ascii="Arial" w:hAnsi="Arial" w:cs="Arial"/>
          <w:sz w:val="22"/>
          <w:szCs w:val="22"/>
        </w:rPr>
        <w:t xml:space="preserve">+++ </w:t>
      </w:r>
      <w:r w:rsidR="000B2DD8" w:rsidRPr="00F45EA4">
        <w:rPr>
          <w:rFonts w:ascii="Arial" w:hAnsi="Arial" w:cs="Arial"/>
          <w:b w:val="0"/>
          <w:sz w:val="22"/>
          <w:szCs w:val="22"/>
        </w:rPr>
        <w:t>del</w:t>
      </w:r>
      <w:r w:rsidR="000B2DD8" w:rsidRPr="00F45EA4">
        <w:rPr>
          <w:rFonts w:ascii="Arial" w:hAnsi="Arial" w:cs="Arial"/>
          <w:bCs w:val="0"/>
          <w:sz w:val="22"/>
          <w:szCs w:val="22"/>
        </w:rPr>
        <w:t xml:space="preserve"> </w:t>
      </w:r>
      <w:r w:rsidR="000B2DD8" w:rsidRPr="00F45EA4">
        <w:rPr>
          <w:rFonts w:ascii="Arial" w:hAnsi="Arial" w:cs="Arial"/>
          <w:sz w:val="22"/>
          <w:szCs w:val="22"/>
        </w:rPr>
        <w:t>+++=</w:t>
      </w:r>
      <w:proofErr w:type="spellStart"/>
      <w:r w:rsidR="000B2DD8" w:rsidRPr="00F45EA4">
        <w:rPr>
          <w:rFonts w:ascii="Arial" w:hAnsi="Arial" w:cs="Arial"/>
          <w:sz w:val="22"/>
          <w:szCs w:val="22"/>
        </w:rPr>
        <w:t>pratica.dataInserimento</w:t>
      </w:r>
      <w:proofErr w:type="spellEnd"/>
      <w:r w:rsidR="000B2DD8" w:rsidRPr="00F45EA4">
        <w:rPr>
          <w:rFonts w:ascii="Arial" w:hAnsi="Arial" w:cs="Arial"/>
          <w:sz w:val="22"/>
          <w:szCs w:val="22"/>
        </w:rPr>
        <w:t>+++</w:t>
      </w:r>
      <w:r w:rsidR="000B2DD8" w:rsidRPr="00F45EA4">
        <w:rPr>
          <w:rFonts w:ascii="Arial" w:hAnsi="Arial" w:cs="Arial"/>
          <w:b w:val="0"/>
          <w:bCs w:val="0"/>
          <w:sz w:val="22"/>
          <w:szCs w:val="22"/>
        </w:rPr>
        <w:t>, il Sig./Sig.ra</w:t>
      </w:r>
      <w:r w:rsidR="000B2DD8" w:rsidRPr="00F45EA4">
        <w:rPr>
          <w:rFonts w:ascii="Arial" w:hAnsi="Arial" w:cs="Arial"/>
          <w:sz w:val="22"/>
          <w:szCs w:val="22"/>
        </w:rPr>
        <w:t xml:space="preserve"> +++=</w:t>
      </w:r>
      <w:proofErr w:type="spellStart"/>
      <w:r w:rsidR="000B2DD8" w:rsidRPr="00F45EA4">
        <w:rPr>
          <w:rFonts w:ascii="Arial" w:hAnsi="Arial" w:cs="Arial"/>
          <w:sz w:val="22"/>
          <w:szCs w:val="22"/>
        </w:rPr>
        <w:t>pratica.firmatario.cognomeNome</w:t>
      </w:r>
      <w:proofErr w:type="spellEnd"/>
      <w:r w:rsidR="000B2DD8" w:rsidRPr="00F45EA4">
        <w:rPr>
          <w:rFonts w:ascii="Arial" w:hAnsi="Arial" w:cs="Arial"/>
          <w:sz w:val="22"/>
          <w:szCs w:val="22"/>
        </w:rPr>
        <w:t>+++</w:t>
      </w:r>
      <w:r w:rsidR="000B2DD8" w:rsidRPr="00F45EA4">
        <w:rPr>
          <w:rFonts w:ascii="Arial" w:hAnsi="Arial" w:cs="Arial"/>
          <w:b w:val="0"/>
          <w:bCs w:val="0"/>
          <w:sz w:val="22"/>
          <w:szCs w:val="22"/>
        </w:rPr>
        <w:t>,</w:t>
      </w:r>
      <w:r w:rsidR="000B2DD8" w:rsidRPr="00F45EA4">
        <w:rPr>
          <w:rFonts w:ascii="Arial" w:hAnsi="Arial" w:cs="Arial"/>
          <w:sz w:val="22"/>
          <w:szCs w:val="22"/>
        </w:rPr>
        <w:t xml:space="preserve"> </w:t>
      </w:r>
      <w:r w:rsidR="000B2DD8" w:rsidRPr="00F45EA4">
        <w:rPr>
          <w:rFonts w:ascii="Arial" w:hAnsi="Arial" w:cs="Arial"/>
          <w:b w:val="0"/>
          <w:sz w:val="22"/>
          <w:szCs w:val="22"/>
        </w:rPr>
        <w:t xml:space="preserve">nato a </w:t>
      </w:r>
      <w:r w:rsidR="000B2DD8" w:rsidRPr="00F45EA4">
        <w:rPr>
          <w:rFonts w:ascii="Arial" w:hAnsi="Arial" w:cs="Arial"/>
          <w:sz w:val="22"/>
          <w:szCs w:val="22"/>
        </w:rPr>
        <w:t>+++=</w:t>
      </w:r>
      <w:proofErr w:type="spellStart"/>
      <w:r w:rsidR="000B2DD8" w:rsidRPr="00F45EA4">
        <w:rPr>
          <w:rFonts w:ascii="Arial" w:hAnsi="Arial" w:cs="Arial"/>
          <w:sz w:val="22"/>
          <w:szCs w:val="22"/>
        </w:rPr>
        <w:t>pratica.firmatario.comuneDiNascita</w:t>
      </w:r>
      <w:proofErr w:type="spellEnd"/>
      <w:r w:rsidR="000B2DD8" w:rsidRPr="00F45EA4">
        <w:rPr>
          <w:rFonts w:ascii="Arial" w:hAnsi="Arial" w:cs="Arial"/>
          <w:sz w:val="22"/>
          <w:szCs w:val="22"/>
        </w:rPr>
        <w:t xml:space="preserve">+++ </w:t>
      </w:r>
      <w:r w:rsidR="000B2DD8" w:rsidRPr="00F45EA4">
        <w:rPr>
          <w:rFonts w:ascii="Arial" w:hAnsi="Arial" w:cs="Arial"/>
          <w:b w:val="0"/>
          <w:sz w:val="22"/>
          <w:szCs w:val="22"/>
        </w:rPr>
        <w:t xml:space="preserve">il </w:t>
      </w:r>
      <w:r w:rsidR="000B2DD8" w:rsidRPr="00F45EA4">
        <w:rPr>
          <w:rFonts w:ascii="Arial" w:hAnsi="Arial" w:cs="Arial"/>
          <w:sz w:val="22"/>
          <w:szCs w:val="22"/>
        </w:rPr>
        <w:t>+++=</w:t>
      </w:r>
      <w:proofErr w:type="spellStart"/>
      <w:r w:rsidR="000B2DD8" w:rsidRPr="00F45EA4">
        <w:rPr>
          <w:rFonts w:ascii="Arial" w:hAnsi="Arial" w:cs="Arial"/>
          <w:sz w:val="22"/>
          <w:szCs w:val="22"/>
        </w:rPr>
        <w:t>pratica.firmatario.dataDiNascita</w:t>
      </w:r>
      <w:proofErr w:type="spellEnd"/>
      <w:r w:rsidR="000B2DD8" w:rsidRPr="00F45EA4">
        <w:rPr>
          <w:rFonts w:ascii="Arial" w:hAnsi="Arial" w:cs="Arial"/>
          <w:sz w:val="22"/>
          <w:szCs w:val="22"/>
        </w:rPr>
        <w:t>+++</w:t>
      </w:r>
      <w:r w:rsidR="000B2DD8" w:rsidRPr="00F45EA4">
        <w:rPr>
          <w:rFonts w:ascii="Arial" w:hAnsi="Arial" w:cs="Arial"/>
          <w:b w:val="0"/>
          <w:sz w:val="22"/>
          <w:szCs w:val="22"/>
        </w:rPr>
        <w:t xml:space="preserve">, C.F. </w:t>
      </w:r>
      <w:r w:rsidR="000B2DD8" w:rsidRPr="00F45EA4">
        <w:rPr>
          <w:rFonts w:ascii="Arial" w:hAnsi="Arial" w:cs="Arial"/>
          <w:sz w:val="22"/>
          <w:szCs w:val="22"/>
        </w:rPr>
        <w:t>+++=</w:t>
      </w:r>
      <w:proofErr w:type="spellStart"/>
      <w:r w:rsidR="000B2DD8" w:rsidRPr="00F45EA4">
        <w:rPr>
          <w:rFonts w:ascii="Arial" w:hAnsi="Arial" w:cs="Arial"/>
          <w:sz w:val="22"/>
          <w:szCs w:val="22"/>
        </w:rPr>
        <w:t>pratica.firmatario.codiceFiscalePartitaIva</w:t>
      </w:r>
      <w:proofErr w:type="spellEnd"/>
      <w:r w:rsidR="000B2DD8" w:rsidRPr="00F45EA4">
        <w:rPr>
          <w:rFonts w:ascii="Arial" w:hAnsi="Arial" w:cs="Arial"/>
          <w:sz w:val="22"/>
          <w:szCs w:val="22"/>
        </w:rPr>
        <w:t>+++</w:t>
      </w:r>
      <w:r w:rsidR="000B2DD8" w:rsidRPr="00F45EA4">
        <w:rPr>
          <w:rFonts w:ascii="Arial" w:hAnsi="Arial" w:cs="Arial"/>
          <w:b w:val="0"/>
          <w:sz w:val="22"/>
          <w:szCs w:val="22"/>
        </w:rPr>
        <w:t xml:space="preserve">, </w:t>
      </w:r>
      <w:r w:rsidR="000B2DD8" w:rsidRPr="00F45EA4">
        <w:rPr>
          <w:rFonts w:ascii="Arial" w:hAnsi="Arial" w:cs="Arial"/>
          <w:b w:val="0"/>
          <w:bCs w:val="0"/>
          <w:sz w:val="22"/>
          <w:szCs w:val="22"/>
        </w:rPr>
        <w:t xml:space="preserve">in qualità di </w:t>
      </w:r>
      <w:r w:rsidR="000B2DD8"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="000B2DD8" w:rsidRPr="00F45EA4">
        <w:rPr>
          <w:rFonts w:ascii="Arial" w:hAnsi="Arial" w:cs="Arial"/>
          <w:bCs w:val="0"/>
          <w:sz w:val="22"/>
          <w:szCs w:val="22"/>
        </w:rPr>
        <w:t>pratica.firmatario.tipoRuoloRichiedente.descrizione</w:t>
      </w:r>
      <w:proofErr w:type="spellEnd"/>
      <w:r w:rsidR="000B2DD8" w:rsidRPr="00F45EA4">
        <w:rPr>
          <w:rFonts w:ascii="Arial" w:hAnsi="Arial" w:cs="Arial"/>
          <w:bCs w:val="0"/>
          <w:sz w:val="22"/>
          <w:szCs w:val="22"/>
        </w:rPr>
        <w:t>+++</w:t>
      </w:r>
      <w:r w:rsidR="007912C9">
        <w:rPr>
          <w:rFonts w:ascii="Arial" w:hAnsi="Arial" w:cs="Arial"/>
          <w:bCs w:val="0"/>
          <w:sz w:val="22"/>
          <w:szCs w:val="22"/>
        </w:rPr>
        <w:t xml:space="preserve"> </w:t>
      </w:r>
      <w:r w:rsidR="007912C9" w:rsidRPr="00D57010">
        <w:rPr>
          <w:rFonts w:ascii="Arial" w:hAnsi="Arial" w:cs="Arial"/>
          <w:bCs w:val="0"/>
          <w:sz w:val="22"/>
          <w:szCs w:val="22"/>
        </w:rPr>
        <w:t>+++=pratica.firmatario.descrizioneRuolo++++++=pratica.firmatario.qualitaRuolo+++</w:t>
      </w:r>
      <w:r w:rsidR="000B2DD8" w:rsidRPr="00F45EA4">
        <w:rPr>
          <w:rFonts w:ascii="Arial" w:hAnsi="Arial" w:cs="Arial"/>
          <w:b w:val="0"/>
          <w:bCs w:val="0"/>
          <w:sz w:val="22"/>
          <w:szCs w:val="22"/>
        </w:rPr>
        <w:t xml:space="preserve">, ha chiesto </w:t>
      </w:r>
      <w:r w:rsidR="000B2DD8">
        <w:rPr>
          <w:rFonts w:ascii="Arial" w:hAnsi="Arial" w:cs="Arial"/>
          <w:b w:val="0"/>
          <w:bCs w:val="0"/>
          <w:sz w:val="22"/>
          <w:szCs w:val="22"/>
        </w:rPr>
        <w:t xml:space="preserve">la </w:t>
      </w:r>
      <w:r w:rsidR="000B2DD8" w:rsidRPr="000B2DD8">
        <w:rPr>
          <w:rFonts w:ascii="Arial" w:hAnsi="Arial" w:cs="Arial"/>
          <w:sz w:val="22"/>
          <w:szCs w:val="22"/>
          <w:u w:val="single"/>
        </w:rPr>
        <w:t>proroga</w:t>
      </w:r>
      <w:r w:rsidR="000B2DD8" w:rsidRPr="00F45EA4">
        <w:rPr>
          <w:rFonts w:ascii="Arial" w:hAnsi="Arial" w:cs="Arial"/>
          <w:b w:val="0"/>
          <w:bCs w:val="0"/>
          <w:sz w:val="22"/>
          <w:szCs w:val="22"/>
        </w:rPr>
        <w:t xml:space="preserve"> all’</w:t>
      </w:r>
      <w:r w:rsidR="000B2DD8" w:rsidRPr="00F45EA4">
        <w:rPr>
          <w:rFonts w:ascii="Arial" w:hAnsi="Arial" w:cs="Arial"/>
          <w:sz w:val="22"/>
          <w:szCs w:val="22"/>
        </w:rPr>
        <w:t xml:space="preserve">occupazione temporanea </w:t>
      </w:r>
      <w:r w:rsidR="000B2DD8" w:rsidRPr="00F45EA4">
        <w:rPr>
          <w:rFonts w:ascii="Arial" w:hAnsi="Arial" w:cs="Arial"/>
          <w:b w:val="0"/>
          <w:bCs w:val="0"/>
          <w:sz w:val="22"/>
          <w:szCs w:val="22"/>
        </w:rPr>
        <w:t xml:space="preserve">di suolo pubblico per complessivi mq </w:t>
      </w:r>
      <w:r w:rsidR="000B2DD8"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="000B2DD8" w:rsidRPr="00F45EA4">
        <w:rPr>
          <w:rFonts w:ascii="Arial" w:hAnsi="Arial" w:cs="Arial"/>
          <w:bCs w:val="0"/>
          <w:sz w:val="22"/>
          <w:szCs w:val="22"/>
        </w:rPr>
        <w:t>pratica.datiRichiesta.superficieAreaMq</w:t>
      </w:r>
      <w:proofErr w:type="spellEnd"/>
      <w:r w:rsidR="000B2DD8" w:rsidRPr="00F45EA4">
        <w:rPr>
          <w:rFonts w:ascii="Arial" w:hAnsi="Arial" w:cs="Arial"/>
          <w:bCs w:val="0"/>
          <w:sz w:val="22"/>
          <w:szCs w:val="22"/>
        </w:rPr>
        <w:t xml:space="preserve">+++ </w:t>
      </w:r>
      <w:r w:rsidR="000B2DD8" w:rsidRPr="00F45EA4">
        <w:rPr>
          <w:rFonts w:ascii="Arial" w:hAnsi="Arial" w:cs="Arial"/>
          <w:b w:val="0"/>
          <w:bCs w:val="0"/>
          <w:sz w:val="22"/>
          <w:szCs w:val="22"/>
        </w:rPr>
        <w:t xml:space="preserve">di dimensioni ml </w:t>
      </w:r>
      <w:r w:rsidR="000B2DD8"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="000B2DD8" w:rsidRPr="00F45EA4">
        <w:rPr>
          <w:rFonts w:ascii="Arial" w:hAnsi="Arial" w:cs="Arial"/>
          <w:bCs w:val="0"/>
          <w:sz w:val="22"/>
          <w:szCs w:val="22"/>
        </w:rPr>
        <w:t>pratica.datiRichiesta.larghezzaM</w:t>
      </w:r>
      <w:proofErr w:type="spellEnd"/>
      <w:r w:rsidR="000B2DD8" w:rsidRPr="00F45EA4">
        <w:rPr>
          <w:rFonts w:ascii="Arial" w:hAnsi="Arial" w:cs="Arial"/>
          <w:bCs w:val="0"/>
          <w:sz w:val="22"/>
          <w:szCs w:val="22"/>
        </w:rPr>
        <w:t xml:space="preserve">+++ </w:t>
      </w:r>
      <w:r w:rsidR="000B2DD8" w:rsidRPr="00F45EA4">
        <w:rPr>
          <w:rFonts w:ascii="Arial" w:hAnsi="Arial" w:cs="Arial"/>
          <w:b w:val="0"/>
          <w:bCs w:val="0"/>
          <w:sz w:val="22"/>
          <w:szCs w:val="22"/>
        </w:rPr>
        <w:t>x</w:t>
      </w:r>
      <w:r w:rsidR="000B2DD8" w:rsidRPr="00F45EA4">
        <w:rPr>
          <w:rFonts w:ascii="Arial" w:hAnsi="Arial" w:cs="Arial"/>
          <w:bCs w:val="0"/>
          <w:sz w:val="22"/>
          <w:szCs w:val="22"/>
        </w:rPr>
        <w:t xml:space="preserve"> +++=</w:t>
      </w:r>
      <w:proofErr w:type="spellStart"/>
      <w:r w:rsidR="000B2DD8" w:rsidRPr="00F45EA4">
        <w:rPr>
          <w:rFonts w:ascii="Arial" w:hAnsi="Arial" w:cs="Arial"/>
          <w:bCs w:val="0"/>
          <w:sz w:val="22"/>
          <w:szCs w:val="22"/>
        </w:rPr>
        <w:t>pratica.datiRichiesta.lunghezzaM</w:t>
      </w:r>
      <w:proofErr w:type="spellEnd"/>
      <w:r w:rsidR="000B2DD8" w:rsidRPr="00F45EA4">
        <w:rPr>
          <w:rFonts w:ascii="Arial" w:hAnsi="Arial" w:cs="Arial"/>
          <w:bCs w:val="0"/>
          <w:sz w:val="22"/>
          <w:szCs w:val="22"/>
        </w:rPr>
        <w:t xml:space="preserve">+++ </w:t>
      </w:r>
      <w:r w:rsidR="000B2DD8" w:rsidRPr="00F45EA4">
        <w:rPr>
          <w:rFonts w:ascii="Arial" w:hAnsi="Arial" w:cs="Arial"/>
          <w:b w:val="0"/>
          <w:bCs w:val="0"/>
          <w:sz w:val="22"/>
          <w:szCs w:val="22"/>
        </w:rPr>
        <w:t xml:space="preserve">di cui </w:t>
      </w:r>
      <w:r w:rsidR="000B2DD8"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="000B2DD8" w:rsidRPr="00F45EA4">
        <w:rPr>
          <w:rFonts w:ascii="Arial" w:hAnsi="Arial" w:cs="Arial"/>
          <w:bCs w:val="0"/>
          <w:sz w:val="22"/>
          <w:szCs w:val="22"/>
        </w:rPr>
        <w:t>pratica.datiRichiesta.larghezzaMarciapiedeM</w:t>
      </w:r>
      <w:proofErr w:type="spellEnd"/>
      <w:r w:rsidR="000B2DD8" w:rsidRPr="00F45EA4">
        <w:rPr>
          <w:rFonts w:ascii="Arial" w:hAnsi="Arial" w:cs="Arial"/>
          <w:bCs w:val="0"/>
          <w:sz w:val="22"/>
          <w:szCs w:val="22"/>
        </w:rPr>
        <w:t xml:space="preserve">+++ </w:t>
      </w:r>
      <w:r w:rsidR="000B2DD8" w:rsidRPr="00F45EA4">
        <w:rPr>
          <w:rFonts w:ascii="Arial" w:hAnsi="Arial" w:cs="Arial"/>
          <w:b w:val="0"/>
          <w:bCs w:val="0"/>
          <w:sz w:val="22"/>
          <w:szCs w:val="22"/>
        </w:rPr>
        <w:t xml:space="preserve">x </w:t>
      </w:r>
      <w:r w:rsidR="000B2DD8"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="000B2DD8" w:rsidRPr="00F45EA4">
        <w:rPr>
          <w:rFonts w:ascii="Arial" w:hAnsi="Arial" w:cs="Arial"/>
          <w:bCs w:val="0"/>
          <w:sz w:val="22"/>
          <w:szCs w:val="22"/>
        </w:rPr>
        <w:t>pratica.datiRichiesta.lunghezzaMarciapiedeM</w:t>
      </w:r>
      <w:proofErr w:type="spellEnd"/>
      <w:r w:rsidR="000B2DD8" w:rsidRPr="00F45EA4">
        <w:rPr>
          <w:rFonts w:ascii="Arial" w:hAnsi="Arial" w:cs="Arial"/>
          <w:bCs w:val="0"/>
          <w:sz w:val="22"/>
          <w:szCs w:val="22"/>
        </w:rPr>
        <w:t xml:space="preserve">+++ </w:t>
      </w:r>
      <w:r w:rsidR="000B2DD8" w:rsidRPr="00F45EA4">
        <w:rPr>
          <w:rFonts w:ascii="Arial" w:hAnsi="Arial" w:cs="Arial"/>
          <w:b w:val="0"/>
          <w:bCs w:val="0"/>
          <w:sz w:val="22"/>
          <w:szCs w:val="22"/>
        </w:rPr>
        <w:t xml:space="preserve">ricadono sul marciapiede e </w:t>
      </w:r>
      <w:r w:rsidR="000B2DD8"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="000B2DD8" w:rsidRPr="00F45EA4">
        <w:rPr>
          <w:rFonts w:ascii="Arial" w:hAnsi="Arial" w:cs="Arial"/>
          <w:bCs w:val="0"/>
          <w:sz w:val="22"/>
          <w:szCs w:val="22"/>
        </w:rPr>
        <w:t>pratica.datiRichiesta.larghezzaCarreggiataM</w:t>
      </w:r>
      <w:proofErr w:type="spellEnd"/>
      <w:r w:rsidR="000B2DD8" w:rsidRPr="00F45EA4">
        <w:rPr>
          <w:rFonts w:ascii="Arial" w:hAnsi="Arial" w:cs="Arial"/>
          <w:bCs w:val="0"/>
          <w:sz w:val="22"/>
          <w:szCs w:val="22"/>
        </w:rPr>
        <w:t xml:space="preserve">+++ </w:t>
      </w:r>
      <w:r w:rsidR="000B2DD8" w:rsidRPr="00F45EA4">
        <w:rPr>
          <w:rFonts w:ascii="Arial" w:hAnsi="Arial" w:cs="Arial"/>
          <w:b w:val="0"/>
          <w:bCs w:val="0"/>
          <w:sz w:val="22"/>
          <w:szCs w:val="22"/>
        </w:rPr>
        <w:t xml:space="preserve">x </w:t>
      </w:r>
      <w:r w:rsidR="000B2DD8"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="000B2DD8" w:rsidRPr="00F45EA4">
        <w:rPr>
          <w:rFonts w:ascii="Arial" w:hAnsi="Arial" w:cs="Arial"/>
          <w:bCs w:val="0"/>
          <w:sz w:val="22"/>
          <w:szCs w:val="22"/>
        </w:rPr>
        <w:t>pratica.datiRichiesta.lunghezzaCarreggiataM</w:t>
      </w:r>
      <w:proofErr w:type="spellEnd"/>
      <w:r w:rsidR="000B2DD8" w:rsidRPr="00F45EA4">
        <w:rPr>
          <w:rFonts w:ascii="Arial" w:hAnsi="Arial" w:cs="Arial"/>
          <w:bCs w:val="0"/>
          <w:sz w:val="22"/>
          <w:szCs w:val="22"/>
        </w:rPr>
        <w:t xml:space="preserve">+++ </w:t>
      </w:r>
      <w:r w:rsidR="000B2DD8" w:rsidRPr="00F45EA4">
        <w:rPr>
          <w:rFonts w:ascii="Arial" w:hAnsi="Arial" w:cs="Arial"/>
          <w:b w:val="0"/>
          <w:bCs w:val="0"/>
          <w:sz w:val="22"/>
          <w:szCs w:val="22"/>
        </w:rPr>
        <w:t xml:space="preserve">ricadono sulla carreggiata con il manufatto del tipo </w:t>
      </w:r>
      <w:r w:rsidR="000B2DD8"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="000B2DD8" w:rsidRPr="00F45EA4">
        <w:rPr>
          <w:rFonts w:ascii="Arial" w:hAnsi="Arial" w:cs="Arial"/>
          <w:bCs w:val="0"/>
          <w:sz w:val="22"/>
          <w:szCs w:val="22"/>
        </w:rPr>
        <w:t>pratica.datiRichiesta.manufatto.descrizione</w:t>
      </w:r>
      <w:proofErr w:type="spellEnd"/>
      <w:r w:rsidR="000B2DD8" w:rsidRPr="00F45EA4">
        <w:rPr>
          <w:rFonts w:ascii="Arial" w:hAnsi="Arial" w:cs="Arial"/>
          <w:bCs w:val="0"/>
          <w:sz w:val="22"/>
          <w:szCs w:val="22"/>
        </w:rPr>
        <w:t>+++</w:t>
      </w:r>
      <w:r w:rsidR="000B2DD8" w:rsidRPr="00F45EA4">
        <w:rPr>
          <w:rFonts w:ascii="Arial" w:hAnsi="Arial" w:cs="Arial"/>
          <w:b w:val="0"/>
          <w:bCs w:val="0"/>
          <w:sz w:val="22"/>
          <w:szCs w:val="22"/>
        </w:rPr>
        <w:t xml:space="preserve">, in </w:t>
      </w:r>
      <w:r w:rsidR="000B2DD8" w:rsidRPr="00F45EA4">
        <w:rPr>
          <w:rFonts w:ascii="Arial" w:hAnsi="Arial" w:cs="Arial"/>
          <w:bCs w:val="0"/>
          <w:sz w:val="22"/>
          <w:szCs w:val="22"/>
        </w:rPr>
        <w:t xml:space="preserve"> +++=</w:t>
      </w:r>
      <w:proofErr w:type="spellStart"/>
      <w:r w:rsidR="000B2DD8" w:rsidRPr="00F45EA4">
        <w:rPr>
          <w:rFonts w:ascii="Arial" w:hAnsi="Arial" w:cs="Arial"/>
          <w:bCs w:val="0"/>
          <w:sz w:val="22"/>
          <w:szCs w:val="22"/>
        </w:rPr>
        <w:t>pratica.datiRichiesta.ubicazioneOccupazione</w:t>
      </w:r>
      <w:proofErr w:type="spellEnd"/>
      <w:r w:rsidR="000B2DD8" w:rsidRPr="00F45EA4">
        <w:rPr>
          <w:rFonts w:ascii="Arial" w:hAnsi="Arial" w:cs="Arial"/>
          <w:bCs w:val="0"/>
          <w:sz w:val="22"/>
          <w:szCs w:val="22"/>
        </w:rPr>
        <w:t xml:space="preserve">+++ </w:t>
      </w:r>
      <w:r w:rsidR="000B2DD8" w:rsidRPr="00F45EA4">
        <w:rPr>
          <w:rFonts w:ascii="Arial" w:hAnsi="Arial" w:cs="Arial"/>
          <w:b w:val="0"/>
          <w:bCs w:val="0"/>
          <w:sz w:val="22"/>
          <w:szCs w:val="22"/>
        </w:rPr>
        <w:t xml:space="preserve">in Bari </w:t>
      </w:r>
      <w:r w:rsidR="000B2DD8" w:rsidRPr="00F45EA4">
        <w:rPr>
          <w:rFonts w:ascii="Arial" w:hAnsi="Arial" w:cs="Arial"/>
          <w:bCs w:val="0"/>
          <w:sz w:val="22"/>
          <w:szCs w:val="22"/>
        </w:rPr>
        <w:t xml:space="preserve">dal </w:t>
      </w:r>
      <w:r w:rsidR="000B2DD8" w:rsidRPr="00F45EA4">
        <w:rPr>
          <w:rFonts w:ascii="Arial" w:hAnsi="Arial" w:cs="Arial"/>
          <w:sz w:val="22"/>
          <w:szCs w:val="22"/>
        </w:rPr>
        <w:t>+++=</w:t>
      </w:r>
      <w:proofErr w:type="spellStart"/>
      <w:r w:rsidR="000B2DD8" w:rsidRPr="00F45EA4">
        <w:rPr>
          <w:rFonts w:ascii="Arial" w:hAnsi="Arial" w:cs="Arial"/>
          <w:sz w:val="22"/>
          <w:szCs w:val="22"/>
        </w:rPr>
        <w:t>pratica.datiRichiesta.dataInizioOccupazione</w:t>
      </w:r>
      <w:proofErr w:type="spellEnd"/>
      <w:r w:rsidR="000B2DD8" w:rsidRPr="00F45EA4">
        <w:rPr>
          <w:rFonts w:ascii="Arial" w:hAnsi="Arial" w:cs="Arial"/>
          <w:sz w:val="22"/>
          <w:szCs w:val="22"/>
        </w:rPr>
        <w:t>+++</w:t>
      </w:r>
      <w:r w:rsidR="000B2DD8" w:rsidRPr="00F45EA4">
        <w:rPr>
          <w:rFonts w:ascii="Arial" w:hAnsi="Arial" w:cs="Arial"/>
          <w:kern w:val="0"/>
          <w:sz w:val="22"/>
          <w:szCs w:val="22"/>
        </w:rPr>
        <w:t xml:space="preserve"> +++=</w:t>
      </w:r>
      <w:proofErr w:type="spellStart"/>
      <w:r w:rsidR="000B2DD8" w:rsidRPr="00F45EA4">
        <w:rPr>
          <w:rFonts w:ascii="Arial" w:hAnsi="Arial" w:cs="Arial"/>
          <w:kern w:val="0"/>
          <w:sz w:val="22"/>
          <w:szCs w:val="22"/>
        </w:rPr>
        <w:t>pratica.datiRichiesta.oraInizioOccupazione</w:t>
      </w:r>
      <w:proofErr w:type="spellEnd"/>
      <w:r w:rsidR="000B2DD8" w:rsidRPr="00F45EA4">
        <w:rPr>
          <w:rFonts w:ascii="Arial" w:hAnsi="Arial" w:cs="Arial"/>
          <w:kern w:val="0"/>
          <w:sz w:val="22"/>
          <w:szCs w:val="22"/>
        </w:rPr>
        <w:t>+++ al +++=</w:t>
      </w:r>
      <w:proofErr w:type="spellStart"/>
      <w:r w:rsidR="000B2DD8" w:rsidRPr="00F45EA4">
        <w:rPr>
          <w:rFonts w:ascii="Arial" w:hAnsi="Arial" w:cs="Arial"/>
          <w:kern w:val="0"/>
          <w:sz w:val="22"/>
          <w:szCs w:val="22"/>
        </w:rPr>
        <w:t>pratica.datiRichiesta.dataScadenzaOccupazione</w:t>
      </w:r>
      <w:proofErr w:type="spellEnd"/>
      <w:r w:rsidR="000B2DD8" w:rsidRPr="00F45EA4">
        <w:rPr>
          <w:rFonts w:ascii="Arial" w:hAnsi="Arial" w:cs="Arial"/>
          <w:kern w:val="0"/>
          <w:sz w:val="22"/>
          <w:szCs w:val="22"/>
        </w:rPr>
        <w:t>+++ +++=</w:t>
      </w:r>
      <w:proofErr w:type="spellStart"/>
      <w:r w:rsidR="000B2DD8" w:rsidRPr="00F45EA4">
        <w:rPr>
          <w:rFonts w:ascii="Arial" w:hAnsi="Arial" w:cs="Arial"/>
          <w:kern w:val="0"/>
          <w:sz w:val="22"/>
          <w:szCs w:val="22"/>
        </w:rPr>
        <w:t>pratica.datiRichiesta.oraScadenzaOccupazione</w:t>
      </w:r>
      <w:proofErr w:type="spellEnd"/>
      <w:r w:rsidR="000B2DD8" w:rsidRPr="00F45EA4">
        <w:rPr>
          <w:rFonts w:ascii="Arial" w:hAnsi="Arial" w:cs="Arial"/>
          <w:kern w:val="0"/>
          <w:sz w:val="22"/>
          <w:szCs w:val="22"/>
        </w:rPr>
        <w:t>+++</w:t>
      </w:r>
      <w:r w:rsidR="000B2DD8" w:rsidRPr="00F45EA4">
        <w:rPr>
          <w:rFonts w:ascii="Arial" w:hAnsi="Arial" w:cs="Arial"/>
          <w:bCs w:val="0"/>
          <w:sz w:val="22"/>
          <w:szCs w:val="22"/>
        </w:rPr>
        <w:t>;</w:t>
      </w:r>
    </w:p>
    <w:p w14:paraId="4C582FD4" w14:textId="6E2FB7EC" w:rsidR="000B2DD8" w:rsidRDefault="000B2DD8" w:rsidP="000B2DD8">
      <w:pPr>
        <w:pStyle w:val="Corpotesto"/>
        <w:rPr>
          <w:lang w:bidi="ar-SA"/>
        </w:rPr>
      </w:pPr>
    </w:p>
    <w:p w14:paraId="6D42620A" w14:textId="77777777" w:rsidR="000B2DD8" w:rsidRPr="00F45EA4" w:rsidRDefault="000B2DD8" w:rsidP="000B2DD8">
      <w:pPr>
        <w:pStyle w:val="Sottotitolo"/>
        <w:jc w:val="both"/>
        <w:rPr>
          <w:rFonts w:ascii="Arial" w:hAnsi="Arial" w:cs="Arial"/>
          <w:b w:val="0"/>
          <w:sz w:val="22"/>
          <w:szCs w:val="22"/>
        </w:rPr>
      </w:pPr>
      <w:r w:rsidRPr="00F45EA4">
        <w:rPr>
          <w:rFonts w:ascii="Arial" w:hAnsi="Arial" w:cs="Arial"/>
          <w:sz w:val="22"/>
          <w:szCs w:val="22"/>
        </w:rPr>
        <w:t xml:space="preserve">VISTA </w:t>
      </w:r>
      <w:r w:rsidRPr="00F45EA4">
        <w:rPr>
          <w:rFonts w:ascii="Arial" w:hAnsi="Arial" w:cs="Arial"/>
          <w:b w:val="0"/>
          <w:sz w:val="22"/>
          <w:szCs w:val="22"/>
        </w:rPr>
        <w:t xml:space="preserve">la nota </w:t>
      </w:r>
      <w:r w:rsidRPr="00F45EA4">
        <w:rPr>
          <w:rFonts w:ascii="Arial" w:hAnsi="Arial" w:cs="Arial"/>
          <w:sz w:val="22"/>
          <w:szCs w:val="22"/>
        </w:rPr>
        <w:t>prot. +++=</w:t>
      </w:r>
      <w:proofErr w:type="spellStart"/>
      <w:r w:rsidRPr="00F45EA4">
        <w:rPr>
          <w:rFonts w:ascii="Arial" w:hAnsi="Arial" w:cs="Arial"/>
          <w:sz w:val="22"/>
          <w:szCs w:val="22"/>
        </w:rPr>
        <w:t>determina.richiestaParere.poliziaLocale.codiceProtocollo</w:t>
      </w:r>
      <w:proofErr w:type="spellEnd"/>
      <w:r w:rsidRPr="00F45EA4">
        <w:rPr>
          <w:rFonts w:ascii="Arial" w:hAnsi="Arial" w:cs="Arial"/>
          <w:sz w:val="22"/>
          <w:szCs w:val="22"/>
        </w:rPr>
        <w:t xml:space="preserve">+++ </w:t>
      </w:r>
      <w:r w:rsidRPr="00F45EA4">
        <w:rPr>
          <w:rFonts w:ascii="Arial" w:hAnsi="Arial" w:cs="Arial"/>
          <w:bCs w:val="0"/>
          <w:sz w:val="22"/>
          <w:szCs w:val="22"/>
        </w:rPr>
        <w:t xml:space="preserve">del </w:t>
      </w:r>
      <w:r w:rsidRPr="00F45EA4">
        <w:rPr>
          <w:rFonts w:ascii="Arial" w:hAnsi="Arial" w:cs="Arial"/>
          <w:sz w:val="22"/>
          <w:szCs w:val="22"/>
        </w:rPr>
        <w:t>+++=</w:t>
      </w:r>
      <w:proofErr w:type="spellStart"/>
      <w:r w:rsidRPr="00F45EA4">
        <w:rPr>
          <w:rFonts w:ascii="Arial" w:hAnsi="Arial" w:cs="Arial"/>
          <w:sz w:val="22"/>
          <w:szCs w:val="22"/>
        </w:rPr>
        <w:t>determina.richiestaParere.poliziaLocale.dataProtocollo</w:t>
      </w:r>
      <w:proofErr w:type="spellEnd"/>
      <w:r w:rsidRPr="00F45EA4">
        <w:rPr>
          <w:rFonts w:ascii="Arial" w:hAnsi="Arial" w:cs="Arial"/>
          <w:sz w:val="22"/>
          <w:szCs w:val="22"/>
        </w:rPr>
        <w:t xml:space="preserve">+++ </w:t>
      </w:r>
      <w:r w:rsidRPr="00F45EA4">
        <w:rPr>
          <w:rFonts w:ascii="Arial" w:hAnsi="Arial" w:cs="Arial"/>
          <w:b w:val="0"/>
          <w:sz w:val="22"/>
          <w:szCs w:val="22"/>
        </w:rPr>
        <w:t>inviata alla Ripartizione di Polizia Municipale per il rilascio del parere di competenza;</w:t>
      </w:r>
    </w:p>
    <w:p w14:paraId="26B80D2D" w14:textId="77777777" w:rsidR="000B2DD8" w:rsidRPr="00F45EA4" w:rsidRDefault="000B2DD8" w:rsidP="000B2DD8">
      <w:pPr>
        <w:pStyle w:val="Sottotitolo"/>
        <w:jc w:val="both"/>
        <w:rPr>
          <w:rFonts w:ascii="Arial" w:hAnsi="Arial" w:cs="Arial"/>
          <w:sz w:val="22"/>
          <w:szCs w:val="22"/>
        </w:rPr>
      </w:pPr>
    </w:p>
    <w:p w14:paraId="7DDE2E6B" w14:textId="77777777" w:rsidR="000B2DD8" w:rsidRPr="00F45EA4" w:rsidRDefault="000B2DD8" w:rsidP="000B2DD8">
      <w:pPr>
        <w:pStyle w:val="Sottotitolo"/>
        <w:jc w:val="both"/>
        <w:rPr>
          <w:rFonts w:ascii="Arial" w:hAnsi="Arial" w:cs="Arial"/>
          <w:i/>
          <w:sz w:val="22"/>
          <w:szCs w:val="22"/>
        </w:rPr>
      </w:pPr>
      <w:r w:rsidRPr="00F45EA4">
        <w:rPr>
          <w:rFonts w:ascii="Arial" w:hAnsi="Arial" w:cs="Arial"/>
          <w:sz w:val="22"/>
          <w:szCs w:val="22"/>
        </w:rPr>
        <w:t xml:space="preserve">VISTO </w:t>
      </w:r>
      <w:r w:rsidRPr="00F45EA4">
        <w:rPr>
          <w:rFonts w:ascii="Arial" w:hAnsi="Arial" w:cs="Arial"/>
          <w:b w:val="0"/>
          <w:sz w:val="22"/>
          <w:szCs w:val="22"/>
        </w:rPr>
        <w:t xml:space="preserve">il nulla osta rilasciato dalla Ripartizione di Polizia Municipale con la nota </w:t>
      </w:r>
      <w:r w:rsidRPr="00F45EA4">
        <w:rPr>
          <w:rFonts w:ascii="Arial" w:hAnsi="Arial" w:cs="Arial"/>
          <w:sz w:val="22"/>
          <w:szCs w:val="22"/>
        </w:rPr>
        <w:t>prot. +++=</w:t>
      </w:r>
      <w:proofErr w:type="spellStart"/>
      <w:r w:rsidRPr="00F45EA4">
        <w:rPr>
          <w:rFonts w:ascii="Arial" w:hAnsi="Arial" w:cs="Arial"/>
          <w:sz w:val="22"/>
          <w:szCs w:val="22"/>
        </w:rPr>
        <w:t>determina.parere.poliziaLocale.codiceProtocollo</w:t>
      </w:r>
      <w:proofErr w:type="spellEnd"/>
      <w:r w:rsidRPr="00F45EA4">
        <w:rPr>
          <w:rFonts w:ascii="Arial" w:hAnsi="Arial" w:cs="Arial"/>
          <w:sz w:val="22"/>
          <w:szCs w:val="22"/>
        </w:rPr>
        <w:t xml:space="preserve">+++ </w:t>
      </w:r>
      <w:r w:rsidRPr="00F45EA4">
        <w:rPr>
          <w:rFonts w:ascii="Arial" w:hAnsi="Arial" w:cs="Arial"/>
          <w:bCs w:val="0"/>
          <w:sz w:val="22"/>
          <w:szCs w:val="22"/>
        </w:rPr>
        <w:t xml:space="preserve">del </w:t>
      </w:r>
      <w:r w:rsidRPr="00F45EA4">
        <w:rPr>
          <w:rFonts w:ascii="Arial" w:hAnsi="Arial" w:cs="Arial"/>
          <w:sz w:val="22"/>
          <w:szCs w:val="22"/>
        </w:rPr>
        <w:t>+++=</w:t>
      </w:r>
      <w:proofErr w:type="spellStart"/>
      <w:r w:rsidRPr="00F45EA4">
        <w:rPr>
          <w:rFonts w:ascii="Arial" w:hAnsi="Arial" w:cs="Arial"/>
          <w:sz w:val="22"/>
          <w:szCs w:val="22"/>
        </w:rPr>
        <w:t>determina.parere.poliziaLocale.dataProtocollo</w:t>
      </w:r>
      <w:proofErr w:type="spellEnd"/>
      <w:r w:rsidRPr="00F45EA4">
        <w:rPr>
          <w:rFonts w:ascii="Arial" w:hAnsi="Arial" w:cs="Arial"/>
          <w:sz w:val="22"/>
          <w:szCs w:val="22"/>
        </w:rPr>
        <w:t xml:space="preserve">+++ con le seguenti prescrizioni: </w:t>
      </w:r>
    </w:p>
    <w:p w14:paraId="4FA7AC1E" w14:textId="77777777" w:rsidR="000B2DD8" w:rsidRPr="00F45EA4" w:rsidRDefault="000B2DD8" w:rsidP="000B2DD8">
      <w:pPr>
        <w:pStyle w:val="Corpotesto"/>
        <w:jc w:val="both"/>
        <w:rPr>
          <w:rFonts w:ascii="Arial" w:hAnsi="Arial" w:cs="Arial"/>
          <w:i/>
          <w:sz w:val="22"/>
          <w:szCs w:val="22"/>
        </w:rPr>
      </w:pPr>
    </w:p>
    <w:p w14:paraId="6E82CE71" w14:textId="77777777" w:rsidR="000B2DD8" w:rsidRPr="00F45EA4" w:rsidRDefault="000B2DD8" w:rsidP="000B2DD8">
      <w:pPr>
        <w:pStyle w:val="Corpotesto"/>
        <w:jc w:val="both"/>
        <w:rPr>
          <w:rFonts w:ascii="Arial" w:hAnsi="Arial" w:cs="Arial"/>
          <w:b/>
          <w:i/>
          <w:sz w:val="22"/>
          <w:szCs w:val="22"/>
        </w:rPr>
      </w:pPr>
      <w:r w:rsidRPr="00F45EA4">
        <w:rPr>
          <w:rFonts w:ascii="Arial" w:hAnsi="Arial" w:cs="Arial"/>
          <w:b/>
          <w:i/>
          <w:sz w:val="22"/>
          <w:szCs w:val="22"/>
        </w:rPr>
        <w:t>+++=</w:t>
      </w:r>
      <w:proofErr w:type="spellStart"/>
      <w:r w:rsidRPr="00F45EA4">
        <w:rPr>
          <w:rFonts w:ascii="Arial" w:hAnsi="Arial" w:cs="Arial"/>
          <w:b/>
          <w:i/>
          <w:sz w:val="22"/>
          <w:szCs w:val="22"/>
        </w:rPr>
        <w:t>determina.parere.poliziaLocale.nota</w:t>
      </w:r>
      <w:proofErr w:type="spellEnd"/>
      <w:r w:rsidRPr="00F45EA4">
        <w:rPr>
          <w:rFonts w:ascii="Arial" w:hAnsi="Arial" w:cs="Arial"/>
          <w:b/>
          <w:i/>
          <w:sz w:val="22"/>
          <w:szCs w:val="22"/>
        </w:rPr>
        <w:t>+++</w:t>
      </w:r>
    </w:p>
    <w:p w14:paraId="7FFC659E" w14:textId="5F366103" w:rsidR="0027538B" w:rsidRPr="000B2DD8" w:rsidRDefault="0027538B" w:rsidP="000B2DD8">
      <w:pPr>
        <w:spacing w:line="276" w:lineRule="auto"/>
        <w:jc w:val="both"/>
        <w:rPr>
          <w:rFonts w:ascii="Arial" w:hAnsi="Arial"/>
          <w:sz w:val="22"/>
          <w:szCs w:val="22"/>
        </w:rPr>
      </w:pPr>
    </w:p>
    <w:p w14:paraId="10D34F2B" w14:textId="4FF43B5E" w:rsidR="0027538B" w:rsidRPr="000B2DD8" w:rsidRDefault="0027538B" w:rsidP="0027538B">
      <w:pPr>
        <w:jc w:val="both"/>
        <w:rPr>
          <w:rFonts w:ascii="Arial" w:hAnsi="Arial"/>
          <w:sz w:val="22"/>
          <w:szCs w:val="22"/>
        </w:rPr>
      </w:pPr>
      <w:r w:rsidRPr="000B2DD8">
        <w:rPr>
          <w:rFonts w:ascii="Arial" w:hAnsi="Arial"/>
          <w:b/>
          <w:bCs/>
          <w:color w:val="000000"/>
          <w:sz w:val="22"/>
          <w:szCs w:val="22"/>
          <w:lang w:bidi="ar-SA"/>
        </w:rPr>
        <w:t xml:space="preserve">DATO ATTO </w:t>
      </w:r>
      <w:r w:rsidRPr="000B2DD8">
        <w:rPr>
          <w:rFonts w:ascii="Arial" w:hAnsi="Arial"/>
          <w:color w:val="000000"/>
          <w:sz w:val="22"/>
          <w:szCs w:val="22"/>
          <w:lang w:bidi="ar-SA"/>
        </w:rPr>
        <w:t>che l’istante ha dichiarato, sotto la propria responsabilità, di conoscere e sottostare a tutte le condizioni contenute nel “Regolamento delle occupazioni di suolo pubblico” approvato con Deliberazione di C.C. n. 51 del 07/07/2011;</w:t>
      </w:r>
    </w:p>
    <w:p w14:paraId="1590E656" w14:textId="77777777" w:rsidR="0027538B" w:rsidRPr="000B2DD8" w:rsidRDefault="0027538B" w:rsidP="0027538B">
      <w:pPr>
        <w:jc w:val="both"/>
        <w:rPr>
          <w:rFonts w:ascii="Arial" w:hAnsi="Arial"/>
          <w:bCs/>
          <w:color w:val="000000"/>
          <w:sz w:val="22"/>
          <w:szCs w:val="22"/>
          <w:lang w:bidi="ar-SA"/>
        </w:rPr>
      </w:pPr>
    </w:p>
    <w:p w14:paraId="72E1302E" w14:textId="116D4310" w:rsidR="0027538B" w:rsidRPr="000B2DD8" w:rsidRDefault="0027538B" w:rsidP="0027538B">
      <w:pPr>
        <w:jc w:val="both"/>
        <w:rPr>
          <w:rFonts w:ascii="Arial" w:hAnsi="Arial"/>
          <w:sz w:val="22"/>
          <w:szCs w:val="22"/>
          <w:lang w:bidi="he-IL"/>
        </w:rPr>
      </w:pPr>
      <w:r w:rsidRPr="000B2DD8">
        <w:rPr>
          <w:rFonts w:ascii="Arial" w:hAnsi="Arial"/>
          <w:b/>
          <w:sz w:val="22"/>
          <w:szCs w:val="22"/>
        </w:rPr>
        <w:t>ACCERTATA</w:t>
      </w:r>
      <w:r w:rsidRPr="000B2DD8">
        <w:rPr>
          <w:rFonts w:ascii="Arial" w:hAnsi="Arial"/>
          <w:sz w:val="22"/>
          <w:szCs w:val="22"/>
        </w:rPr>
        <w:t xml:space="preserve"> la regolarità della documentazione prodotta;</w:t>
      </w:r>
    </w:p>
    <w:p w14:paraId="440244BB" w14:textId="77777777" w:rsidR="0027538B" w:rsidRPr="000B2DD8" w:rsidRDefault="0027538B" w:rsidP="0027538B">
      <w:pPr>
        <w:jc w:val="both"/>
        <w:rPr>
          <w:rFonts w:ascii="Arial" w:hAnsi="Arial"/>
          <w:bCs/>
          <w:color w:val="000000"/>
          <w:sz w:val="22"/>
          <w:szCs w:val="22"/>
          <w:lang w:bidi="ar-SA"/>
        </w:rPr>
      </w:pPr>
    </w:p>
    <w:p w14:paraId="261382B1" w14:textId="77777777" w:rsidR="0027538B" w:rsidRPr="000B2DD8" w:rsidRDefault="0027538B" w:rsidP="0027538B">
      <w:pPr>
        <w:jc w:val="both"/>
        <w:rPr>
          <w:rFonts w:ascii="Arial" w:hAnsi="Arial"/>
          <w:b/>
          <w:sz w:val="22"/>
          <w:szCs w:val="22"/>
          <w:lang w:bidi="he-IL"/>
        </w:rPr>
      </w:pPr>
    </w:p>
    <w:p w14:paraId="55898216" w14:textId="77777777" w:rsidR="0027538B" w:rsidRPr="000B2DD8" w:rsidRDefault="0027538B" w:rsidP="0027538B">
      <w:pPr>
        <w:jc w:val="both"/>
        <w:rPr>
          <w:rFonts w:ascii="Arial" w:hAnsi="Arial"/>
          <w:b/>
          <w:bCs/>
          <w:sz w:val="22"/>
          <w:szCs w:val="22"/>
        </w:rPr>
      </w:pPr>
      <w:r w:rsidRPr="000B2DD8">
        <w:rPr>
          <w:rFonts w:ascii="Arial" w:hAnsi="Arial"/>
          <w:b/>
          <w:bCs/>
          <w:sz w:val="22"/>
          <w:szCs w:val="22"/>
        </w:rPr>
        <w:t>VISTI:</w:t>
      </w:r>
    </w:p>
    <w:p w14:paraId="398194A4" w14:textId="795B22F0" w:rsidR="0027538B" w:rsidRPr="00546763" w:rsidRDefault="0027538B" w:rsidP="00507DC6">
      <w:pPr>
        <w:numPr>
          <w:ilvl w:val="0"/>
          <w:numId w:val="15"/>
        </w:numPr>
        <w:autoSpaceDN/>
        <w:jc w:val="both"/>
        <w:textAlignment w:val="auto"/>
        <w:rPr>
          <w:rFonts w:ascii="Arial" w:hAnsi="Arial"/>
          <w:sz w:val="22"/>
          <w:szCs w:val="22"/>
        </w:rPr>
      </w:pPr>
      <w:r w:rsidRPr="00546763">
        <w:rPr>
          <w:rFonts w:ascii="Arial" w:hAnsi="Arial"/>
          <w:sz w:val="22"/>
          <w:szCs w:val="22"/>
        </w:rPr>
        <w:t xml:space="preserve">la documentazione agli atti d’Ufficio relativa al rilascio </w:t>
      </w:r>
      <w:r w:rsidR="00BA7010" w:rsidRPr="00546763">
        <w:rPr>
          <w:rFonts w:ascii="Arial" w:hAnsi="Arial"/>
          <w:sz w:val="22"/>
          <w:szCs w:val="22"/>
        </w:rPr>
        <w:t xml:space="preserve">della concessione temporanea di suolo pubblico </w:t>
      </w:r>
      <w:r w:rsidRPr="00546763">
        <w:rPr>
          <w:rFonts w:ascii="Arial" w:hAnsi="Arial"/>
          <w:sz w:val="22"/>
          <w:szCs w:val="22"/>
        </w:rPr>
        <w:t xml:space="preserve">già concesso al </w:t>
      </w:r>
      <w:r w:rsidR="00546763" w:rsidRPr="00546763">
        <w:rPr>
          <w:rFonts w:ascii="Arial" w:hAnsi="Arial"/>
          <w:iCs/>
          <w:color w:val="000000"/>
          <w:sz w:val="22"/>
          <w:szCs w:val="22"/>
        </w:rPr>
        <w:t xml:space="preserve">a </w:t>
      </w:r>
      <w:r w:rsidR="00546763" w:rsidRPr="00546763">
        <w:rPr>
          <w:rFonts w:ascii="Arial" w:hAnsi="Arial"/>
          <w:kern w:val="0"/>
          <w:sz w:val="22"/>
          <w:szCs w:val="22"/>
          <w:lang w:eastAsia="it-IT"/>
        </w:rPr>
        <w:t>Sig./</w:t>
      </w:r>
      <w:r w:rsidR="00546763" w:rsidRPr="00546763">
        <w:rPr>
          <w:rFonts w:ascii="Arial" w:hAnsi="Arial"/>
          <w:iCs/>
          <w:color w:val="000000"/>
          <w:sz w:val="22"/>
          <w:szCs w:val="22"/>
        </w:rPr>
        <w:t xml:space="preserve">Sig.ra </w:t>
      </w:r>
      <w:r w:rsidR="00546763" w:rsidRPr="00546763">
        <w:rPr>
          <w:rFonts w:ascii="Arial" w:hAnsi="Arial"/>
          <w:b/>
          <w:bCs/>
          <w:sz w:val="22"/>
          <w:szCs w:val="22"/>
        </w:rPr>
        <w:t>+++=</w:t>
      </w:r>
      <w:proofErr w:type="spellStart"/>
      <w:r w:rsidR="00546763" w:rsidRPr="00546763">
        <w:rPr>
          <w:rFonts w:ascii="Arial" w:hAnsi="Arial"/>
          <w:b/>
          <w:bCs/>
          <w:sz w:val="22"/>
          <w:szCs w:val="22"/>
        </w:rPr>
        <w:t>pratica.firmatario.cognomeNome</w:t>
      </w:r>
      <w:proofErr w:type="spellEnd"/>
      <w:r w:rsidR="00546763" w:rsidRPr="00546763">
        <w:rPr>
          <w:rFonts w:ascii="Arial" w:hAnsi="Arial"/>
          <w:b/>
          <w:bCs/>
          <w:sz w:val="22"/>
          <w:szCs w:val="22"/>
        </w:rPr>
        <w:t>+++</w:t>
      </w:r>
      <w:r w:rsidRPr="00546763">
        <w:rPr>
          <w:rFonts w:ascii="Arial" w:hAnsi="Arial"/>
          <w:sz w:val="22"/>
          <w:szCs w:val="22"/>
        </w:rPr>
        <w:t xml:space="preserve"> </w:t>
      </w:r>
      <w:r w:rsidR="00546763" w:rsidRPr="00F45EA4">
        <w:rPr>
          <w:rFonts w:ascii="Arial" w:hAnsi="Arial"/>
          <w:sz w:val="22"/>
          <w:szCs w:val="22"/>
        </w:rPr>
        <w:t xml:space="preserve">in  </w:t>
      </w:r>
      <w:r w:rsidR="00546763" w:rsidRPr="00546763">
        <w:rPr>
          <w:rFonts w:ascii="Arial" w:hAnsi="Arial"/>
          <w:b/>
          <w:bCs/>
          <w:sz w:val="22"/>
          <w:szCs w:val="22"/>
        </w:rPr>
        <w:t>+++=</w:t>
      </w:r>
      <w:proofErr w:type="spellStart"/>
      <w:r w:rsidR="00546763" w:rsidRPr="00546763">
        <w:rPr>
          <w:rFonts w:ascii="Arial" w:hAnsi="Arial"/>
          <w:b/>
          <w:bCs/>
          <w:sz w:val="22"/>
          <w:szCs w:val="22"/>
        </w:rPr>
        <w:t>pratica.datiRichiesta.ubicazioneOccupazione</w:t>
      </w:r>
      <w:proofErr w:type="spellEnd"/>
      <w:r w:rsidR="00546763" w:rsidRPr="00546763">
        <w:rPr>
          <w:rFonts w:ascii="Arial" w:hAnsi="Arial"/>
          <w:b/>
          <w:bCs/>
          <w:sz w:val="22"/>
          <w:szCs w:val="22"/>
        </w:rPr>
        <w:t>+++</w:t>
      </w:r>
      <w:r w:rsidR="00546763" w:rsidRPr="00F45EA4">
        <w:rPr>
          <w:rFonts w:ascii="Arial" w:hAnsi="Arial"/>
          <w:sz w:val="22"/>
          <w:szCs w:val="22"/>
        </w:rPr>
        <w:t xml:space="preserve"> in Bari</w:t>
      </w:r>
    </w:p>
    <w:p w14:paraId="3B30335E" w14:textId="77777777" w:rsidR="0027538B" w:rsidRPr="000B2DD8" w:rsidRDefault="0027538B" w:rsidP="0027538B">
      <w:pPr>
        <w:spacing w:after="200"/>
        <w:jc w:val="both"/>
        <w:rPr>
          <w:rFonts w:ascii="Arial" w:eastAsia="Calibri" w:hAnsi="Arial"/>
          <w:bCs/>
          <w:color w:val="000000"/>
          <w:sz w:val="22"/>
          <w:szCs w:val="22"/>
          <w:lang w:eastAsia="en-US" w:bidi="ar-SA"/>
        </w:rPr>
      </w:pPr>
      <w:r w:rsidRPr="000B2DD8">
        <w:rPr>
          <w:rFonts w:ascii="Arial" w:eastAsia="Calibri" w:hAnsi="Arial"/>
          <w:b/>
          <w:bCs/>
          <w:color w:val="000000"/>
          <w:sz w:val="22"/>
          <w:szCs w:val="22"/>
          <w:lang w:eastAsia="en-US" w:bidi="ar-SA"/>
        </w:rPr>
        <w:lastRenderedPageBreak/>
        <w:t xml:space="preserve">DATO ATTO </w:t>
      </w:r>
      <w:r w:rsidRPr="000B2DD8">
        <w:rPr>
          <w:rFonts w:ascii="Arial" w:eastAsia="Calibri" w:hAnsi="Arial"/>
          <w:color w:val="000000"/>
          <w:sz w:val="22"/>
          <w:szCs w:val="22"/>
          <w:lang w:eastAsia="en-US" w:bidi="ar-SA"/>
        </w:rPr>
        <w:t>che è stata verificata, in conformità alle previsioni del vigente Piano Anticorruzione ed ai sensi di quanto previsto dall’art. 6-bis della Legge n. 241/90, come aggiunto dall’art.1 della Legge n. 190/2012, l’assenza di ipotesi</w:t>
      </w:r>
      <w:r w:rsidRPr="000B2DD8">
        <w:rPr>
          <w:rFonts w:ascii="Arial" w:eastAsia="Calibri" w:hAnsi="Arial"/>
          <w:bCs/>
          <w:color w:val="000000"/>
          <w:sz w:val="22"/>
          <w:szCs w:val="22"/>
          <w:lang w:eastAsia="en-US" w:bidi="ar-SA"/>
        </w:rPr>
        <w:t xml:space="preserve"> di conflitto di interesse e pertanto l’insussistenza dell’obbligo di astensione nell’adozione del presente provvedimento;</w:t>
      </w:r>
    </w:p>
    <w:p w14:paraId="432F642E" w14:textId="77777777" w:rsidR="0027538B" w:rsidRPr="000B2DD8" w:rsidRDefault="0027538B" w:rsidP="0027538B">
      <w:pPr>
        <w:spacing w:after="200"/>
        <w:jc w:val="both"/>
        <w:rPr>
          <w:rFonts w:ascii="Arial" w:eastAsia="Times New Roman" w:hAnsi="Arial"/>
          <w:sz w:val="22"/>
          <w:szCs w:val="22"/>
          <w:lang w:bidi="he-IL"/>
        </w:rPr>
      </w:pPr>
    </w:p>
    <w:p w14:paraId="0C231A0C" w14:textId="77777777" w:rsidR="0027538B" w:rsidRPr="000B2DD8" w:rsidRDefault="0027538B" w:rsidP="0027538B">
      <w:pPr>
        <w:jc w:val="both"/>
        <w:rPr>
          <w:rFonts w:ascii="Arial" w:hAnsi="Arial"/>
          <w:sz w:val="22"/>
          <w:szCs w:val="22"/>
        </w:rPr>
      </w:pPr>
      <w:r w:rsidRPr="000B2DD8">
        <w:rPr>
          <w:rFonts w:ascii="Arial" w:hAnsi="Arial"/>
          <w:b/>
          <w:sz w:val="22"/>
          <w:szCs w:val="22"/>
        </w:rPr>
        <w:t>RITENUTO</w:t>
      </w:r>
      <w:r w:rsidRPr="000B2DD8">
        <w:rPr>
          <w:rFonts w:ascii="Arial" w:hAnsi="Arial"/>
          <w:sz w:val="22"/>
          <w:szCs w:val="22"/>
        </w:rPr>
        <w:t xml:space="preserve">, </w:t>
      </w:r>
    </w:p>
    <w:p w14:paraId="4646622D" w14:textId="77777777" w:rsidR="004444F6" w:rsidRDefault="004444F6" w:rsidP="004444F6">
      <w:pPr>
        <w:pStyle w:val="Sottotitolo"/>
        <w:tabs>
          <w:tab w:val="left" w:pos="709"/>
        </w:tabs>
        <w:jc w:val="both"/>
        <w:rPr>
          <w:rFonts w:ascii="Arial" w:hAnsi="Arial" w:cs="Arial"/>
          <w:b w:val="0"/>
          <w:bCs w:val="0"/>
          <w:sz w:val="22"/>
          <w:szCs w:val="22"/>
        </w:rPr>
      </w:pPr>
    </w:p>
    <w:p w14:paraId="69BBD94F" w14:textId="7F950A7E" w:rsidR="00546763" w:rsidRPr="00F45EA4" w:rsidRDefault="0027538B" w:rsidP="004444F6">
      <w:pPr>
        <w:pStyle w:val="Sottotitolo"/>
        <w:tabs>
          <w:tab w:val="left" w:pos="709"/>
        </w:tabs>
        <w:jc w:val="both"/>
        <w:rPr>
          <w:rFonts w:ascii="Arial" w:hAnsi="Arial" w:cs="Arial"/>
          <w:bCs w:val="0"/>
          <w:sz w:val="22"/>
          <w:szCs w:val="22"/>
        </w:rPr>
      </w:pPr>
      <w:r w:rsidRPr="00546763">
        <w:rPr>
          <w:rFonts w:ascii="Arial" w:hAnsi="Arial" w:cs="Arial"/>
          <w:b w:val="0"/>
          <w:bCs w:val="0"/>
          <w:sz w:val="22"/>
          <w:szCs w:val="22"/>
        </w:rPr>
        <w:t xml:space="preserve">per quanto sopra, di accogliere l’istanza di </w:t>
      </w:r>
      <w:r w:rsidR="00546763" w:rsidRPr="00546763">
        <w:rPr>
          <w:rFonts w:ascii="Arial" w:hAnsi="Arial"/>
          <w:b w:val="0"/>
          <w:bCs w:val="0"/>
          <w:sz w:val="22"/>
          <w:szCs w:val="22"/>
        </w:rPr>
        <w:t>proroga</w:t>
      </w:r>
      <w:r w:rsidRPr="00546763">
        <w:rPr>
          <w:rFonts w:ascii="Arial" w:hAnsi="Arial" w:cs="Arial"/>
          <w:b w:val="0"/>
          <w:bCs w:val="0"/>
          <w:sz w:val="22"/>
          <w:szCs w:val="22"/>
        </w:rPr>
        <w:t xml:space="preserve"> della concessione </w:t>
      </w:r>
      <w:r w:rsidR="00546763" w:rsidRPr="00546763">
        <w:rPr>
          <w:rFonts w:ascii="Arial" w:hAnsi="Arial"/>
          <w:b w:val="0"/>
          <w:bCs w:val="0"/>
          <w:sz w:val="22"/>
          <w:szCs w:val="22"/>
        </w:rPr>
        <w:t>temporanea di suolo pubblico</w:t>
      </w:r>
      <w:r w:rsidR="00546763" w:rsidRPr="00546763">
        <w:rPr>
          <w:rFonts w:ascii="Arial" w:hAnsi="Arial"/>
          <w:sz w:val="22"/>
          <w:szCs w:val="22"/>
        </w:rPr>
        <w:t xml:space="preserve"> </w:t>
      </w:r>
      <w:r w:rsidR="00546763" w:rsidRPr="00F45EA4">
        <w:rPr>
          <w:rFonts w:ascii="Arial" w:hAnsi="Arial" w:cs="Arial"/>
          <w:b w:val="0"/>
          <w:sz w:val="22"/>
          <w:szCs w:val="22"/>
        </w:rPr>
        <w:t>a</w:t>
      </w:r>
      <w:r w:rsidR="007912C9">
        <w:rPr>
          <w:rFonts w:ascii="Arial" w:hAnsi="Arial" w:cs="Arial"/>
          <w:b w:val="0"/>
          <w:sz w:val="22"/>
          <w:szCs w:val="22"/>
        </w:rPr>
        <w:t>l/alla</w:t>
      </w:r>
      <w:r w:rsidR="00546763" w:rsidRPr="00F45EA4">
        <w:rPr>
          <w:rFonts w:ascii="Arial" w:hAnsi="Arial" w:cs="Arial"/>
          <w:b w:val="0"/>
          <w:sz w:val="22"/>
          <w:szCs w:val="22"/>
        </w:rPr>
        <w:t xml:space="preserve"> </w:t>
      </w:r>
      <w:r w:rsidR="00546763" w:rsidRPr="00F45EA4">
        <w:rPr>
          <w:rFonts w:ascii="Arial" w:hAnsi="Arial" w:cs="Arial"/>
          <w:b w:val="0"/>
          <w:kern w:val="0"/>
          <w:sz w:val="22"/>
          <w:szCs w:val="22"/>
          <w:lang w:eastAsia="it-IT"/>
        </w:rPr>
        <w:t>Sig./Sig.ra</w:t>
      </w:r>
      <w:r w:rsidR="00546763" w:rsidRPr="00F45EA4">
        <w:rPr>
          <w:rFonts w:ascii="Arial" w:hAnsi="Arial" w:cs="Arial"/>
          <w:sz w:val="22"/>
          <w:szCs w:val="22"/>
        </w:rPr>
        <w:t xml:space="preserve"> +++=</w:t>
      </w:r>
      <w:proofErr w:type="spellStart"/>
      <w:r w:rsidR="00546763" w:rsidRPr="00F45EA4">
        <w:rPr>
          <w:rFonts w:ascii="Arial" w:hAnsi="Arial" w:cs="Arial"/>
          <w:sz w:val="22"/>
          <w:szCs w:val="22"/>
        </w:rPr>
        <w:t>pratica.firmatario.cognomeNome</w:t>
      </w:r>
      <w:proofErr w:type="spellEnd"/>
      <w:r w:rsidR="00546763" w:rsidRPr="00F45EA4">
        <w:rPr>
          <w:rFonts w:ascii="Arial" w:hAnsi="Arial" w:cs="Arial"/>
          <w:sz w:val="22"/>
          <w:szCs w:val="22"/>
        </w:rPr>
        <w:t xml:space="preserve">+++, </w:t>
      </w:r>
      <w:bookmarkStart w:id="0" w:name="_Hlk100910938"/>
      <w:r w:rsidR="00546763" w:rsidRPr="00F45EA4">
        <w:rPr>
          <w:rFonts w:ascii="Arial" w:hAnsi="Arial" w:cs="Arial"/>
          <w:b w:val="0"/>
          <w:bCs w:val="0"/>
          <w:sz w:val="22"/>
          <w:szCs w:val="22"/>
        </w:rPr>
        <w:t xml:space="preserve">in </w:t>
      </w:r>
      <w:r w:rsidR="00546763" w:rsidRPr="00F45EA4">
        <w:rPr>
          <w:rFonts w:ascii="Arial" w:hAnsi="Arial" w:cs="Arial"/>
          <w:bCs w:val="0"/>
          <w:sz w:val="22"/>
          <w:szCs w:val="22"/>
        </w:rPr>
        <w:t xml:space="preserve"> +++=</w:t>
      </w:r>
      <w:proofErr w:type="spellStart"/>
      <w:r w:rsidR="00546763" w:rsidRPr="00F45EA4">
        <w:rPr>
          <w:rFonts w:ascii="Arial" w:hAnsi="Arial" w:cs="Arial"/>
          <w:bCs w:val="0"/>
          <w:sz w:val="22"/>
          <w:szCs w:val="22"/>
        </w:rPr>
        <w:t>pratica.datiRichiesta.ubicazioneOccupazione</w:t>
      </w:r>
      <w:proofErr w:type="spellEnd"/>
      <w:r w:rsidR="00546763" w:rsidRPr="00F45EA4">
        <w:rPr>
          <w:rFonts w:ascii="Arial" w:hAnsi="Arial" w:cs="Arial"/>
          <w:bCs w:val="0"/>
          <w:sz w:val="22"/>
          <w:szCs w:val="22"/>
        </w:rPr>
        <w:t xml:space="preserve">+++ </w:t>
      </w:r>
      <w:r w:rsidR="00546763" w:rsidRPr="00F45EA4">
        <w:rPr>
          <w:rFonts w:ascii="Arial" w:hAnsi="Arial" w:cs="Arial"/>
          <w:b w:val="0"/>
          <w:bCs w:val="0"/>
          <w:sz w:val="22"/>
          <w:szCs w:val="22"/>
        </w:rPr>
        <w:t xml:space="preserve">in Bari </w:t>
      </w:r>
      <w:bookmarkEnd w:id="0"/>
      <w:r w:rsidR="00546763" w:rsidRPr="00F45EA4">
        <w:rPr>
          <w:rFonts w:ascii="Arial" w:hAnsi="Arial" w:cs="Arial"/>
          <w:bCs w:val="0"/>
          <w:sz w:val="22"/>
          <w:szCs w:val="22"/>
        </w:rPr>
        <w:t xml:space="preserve">dal </w:t>
      </w:r>
      <w:r w:rsidR="00546763" w:rsidRPr="00F45EA4">
        <w:rPr>
          <w:rFonts w:ascii="Arial" w:hAnsi="Arial" w:cs="Arial"/>
          <w:sz w:val="22"/>
          <w:szCs w:val="22"/>
        </w:rPr>
        <w:t>+++=</w:t>
      </w:r>
      <w:proofErr w:type="spellStart"/>
      <w:r w:rsidR="00546763" w:rsidRPr="00F45EA4">
        <w:rPr>
          <w:rFonts w:ascii="Arial" w:hAnsi="Arial" w:cs="Arial"/>
          <w:sz w:val="22"/>
          <w:szCs w:val="22"/>
        </w:rPr>
        <w:t>pratica.datiRichiesta.dataInizioOccupazione</w:t>
      </w:r>
      <w:proofErr w:type="spellEnd"/>
      <w:r w:rsidR="00546763" w:rsidRPr="00F45EA4">
        <w:rPr>
          <w:rFonts w:ascii="Arial" w:hAnsi="Arial" w:cs="Arial"/>
          <w:sz w:val="22"/>
          <w:szCs w:val="22"/>
        </w:rPr>
        <w:t>+++</w:t>
      </w:r>
      <w:r w:rsidR="00546763" w:rsidRPr="00F45EA4">
        <w:rPr>
          <w:rFonts w:ascii="Arial" w:hAnsi="Arial" w:cs="Arial"/>
          <w:kern w:val="0"/>
          <w:sz w:val="22"/>
          <w:szCs w:val="22"/>
        </w:rPr>
        <w:t xml:space="preserve"> +++=</w:t>
      </w:r>
      <w:proofErr w:type="spellStart"/>
      <w:r w:rsidR="00546763" w:rsidRPr="00F45EA4">
        <w:rPr>
          <w:rFonts w:ascii="Arial" w:hAnsi="Arial" w:cs="Arial"/>
          <w:kern w:val="0"/>
          <w:sz w:val="22"/>
          <w:szCs w:val="22"/>
        </w:rPr>
        <w:t>pratica.datiRichiesta.oraInizioOccupazione</w:t>
      </w:r>
      <w:proofErr w:type="spellEnd"/>
      <w:r w:rsidR="00546763" w:rsidRPr="00F45EA4">
        <w:rPr>
          <w:rFonts w:ascii="Arial" w:hAnsi="Arial" w:cs="Arial"/>
          <w:kern w:val="0"/>
          <w:sz w:val="22"/>
          <w:szCs w:val="22"/>
        </w:rPr>
        <w:t>+++ al +++=</w:t>
      </w:r>
      <w:proofErr w:type="spellStart"/>
      <w:r w:rsidR="00546763" w:rsidRPr="00F45EA4">
        <w:rPr>
          <w:rFonts w:ascii="Arial" w:hAnsi="Arial" w:cs="Arial"/>
          <w:kern w:val="0"/>
          <w:sz w:val="22"/>
          <w:szCs w:val="22"/>
        </w:rPr>
        <w:t>pratica.datiRichiesta.dataScadenzaOccupazione</w:t>
      </w:r>
      <w:proofErr w:type="spellEnd"/>
      <w:r w:rsidR="00546763" w:rsidRPr="00F45EA4">
        <w:rPr>
          <w:rFonts w:ascii="Arial" w:hAnsi="Arial" w:cs="Arial"/>
          <w:kern w:val="0"/>
          <w:sz w:val="22"/>
          <w:szCs w:val="22"/>
        </w:rPr>
        <w:t>+++ +++=</w:t>
      </w:r>
      <w:proofErr w:type="spellStart"/>
      <w:r w:rsidR="00546763" w:rsidRPr="00F45EA4">
        <w:rPr>
          <w:rFonts w:ascii="Arial" w:hAnsi="Arial" w:cs="Arial"/>
          <w:kern w:val="0"/>
          <w:sz w:val="22"/>
          <w:szCs w:val="22"/>
        </w:rPr>
        <w:t>pratica.datiRichiesta.oraScadenzaOccupazione</w:t>
      </w:r>
      <w:proofErr w:type="spellEnd"/>
      <w:r w:rsidR="00546763" w:rsidRPr="00F45EA4">
        <w:rPr>
          <w:rFonts w:ascii="Arial" w:hAnsi="Arial" w:cs="Arial"/>
          <w:kern w:val="0"/>
          <w:sz w:val="22"/>
          <w:szCs w:val="22"/>
        </w:rPr>
        <w:t>+++</w:t>
      </w:r>
    </w:p>
    <w:p w14:paraId="296114A2" w14:textId="668C907A" w:rsidR="0027538B" w:rsidRPr="00546763" w:rsidRDefault="0027538B" w:rsidP="00546763">
      <w:pPr>
        <w:autoSpaceDN/>
        <w:ind w:left="720"/>
        <w:jc w:val="both"/>
        <w:textAlignment w:val="auto"/>
        <w:rPr>
          <w:rFonts w:ascii="Arial" w:hAnsi="Arial"/>
          <w:sz w:val="22"/>
          <w:szCs w:val="22"/>
        </w:rPr>
      </w:pPr>
    </w:p>
    <w:p w14:paraId="0C614FB7" w14:textId="77777777" w:rsidR="0027538B" w:rsidRPr="000B2DD8" w:rsidRDefault="0027538B" w:rsidP="0027538B">
      <w:pPr>
        <w:jc w:val="both"/>
        <w:rPr>
          <w:rFonts w:ascii="Arial" w:hAnsi="Arial"/>
          <w:sz w:val="22"/>
          <w:szCs w:val="22"/>
        </w:rPr>
      </w:pPr>
      <w:r w:rsidRPr="000B2DD8">
        <w:rPr>
          <w:rFonts w:ascii="Arial" w:hAnsi="Arial"/>
          <w:b/>
          <w:sz w:val="22"/>
          <w:szCs w:val="22"/>
        </w:rPr>
        <w:t xml:space="preserve">DATO ATTO </w:t>
      </w:r>
      <w:r w:rsidRPr="000B2DD8">
        <w:rPr>
          <w:rFonts w:ascii="Arial" w:hAnsi="Arial"/>
          <w:sz w:val="22"/>
          <w:szCs w:val="22"/>
        </w:rPr>
        <w:t>che, la concessione è sottoposta alle norme regolamentari e al C.d.S.;</w:t>
      </w:r>
    </w:p>
    <w:p w14:paraId="0C3BD030" w14:textId="77777777" w:rsidR="0027538B" w:rsidRPr="000B2DD8" w:rsidRDefault="0027538B" w:rsidP="0027538B">
      <w:pPr>
        <w:pStyle w:val="Testodelblocco1"/>
        <w:ind w:left="0" w:right="567"/>
        <w:rPr>
          <w:rFonts w:ascii="Arial" w:hAnsi="Arial" w:cs="Arial"/>
          <w:sz w:val="22"/>
          <w:szCs w:val="22"/>
        </w:rPr>
      </w:pPr>
    </w:p>
    <w:p w14:paraId="6DAE7775" w14:textId="77777777" w:rsidR="0027538B" w:rsidRPr="000B2DD8" w:rsidRDefault="0027538B" w:rsidP="0027538B">
      <w:pPr>
        <w:pStyle w:val="Testodelblocco1"/>
        <w:ind w:left="0" w:right="567"/>
        <w:rPr>
          <w:rFonts w:ascii="Arial" w:hAnsi="Arial" w:cs="Arial"/>
          <w:color w:val="000000"/>
          <w:sz w:val="22"/>
          <w:szCs w:val="22"/>
        </w:rPr>
      </w:pPr>
      <w:r w:rsidRPr="000B2DD8">
        <w:rPr>
          <w:rFonts w:ascii="Arial" w:hAnsi="Arial" w:cs="Arial"/>
          <w:b/>
          <w:bCs/>
          <w:color w:val="000000"/>
          <w:sz w:val="22"/>
          <w:szCs w:val="22"/>
        </w:rPr>
        <w:t xml:space="preserve">VISTA </w:t>
      </w:r>
      <w:r w:rsidRPr="000B2DD8">
        <w:rPr>
          <w:rFonts w:ascii="Arial" w:hAnsi="Arial" w:cs="Arial"/>
          <w:color w:val="000000"/>
          <w:sz w:val="22"/>
          <w:szCs w:val="22"/>
        </w:rPr>
        <w:t>la competenza Dirigenziale trattandosi di atto di gestione;</w:t>
      </w:r>
    </w:p>
    <w:p w14:paraId="5929C248" w14:textId="77777777" w:rsidR="0027538B" w:rsidRPr="000B2DD8" w:rsidRDefault="0027538B" w:rsidP="0027538B">
      <w:pPr>
        <w:pStyle w:val="Testodelblocco1"/>
        <w:ind w:left="0" w:right="567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320F2AE2" w14:textId="77777777" w:rsidR="0027538B" w:rsidRPr="000B2DD8" w:rsidRDefault="0027538B" w:rsidP="0027538B">
      <w:pPr>
        <w:pStyle w:val="Testodelblocco1"/>
        <w:ind w:left="0" w:right="567"/>
        <w:rPr>
          <w:rFonts w:ascii="Arial" w:hAnsi="Arial" w:cs="Arial"/>
          <w:sz w:val="22"/>
          <w:szCs w:val="22"/>
        </w:rPr>
      </w:pPr>
      <w:r w:rsidRPr="000B2DD8">
        <w:rPr>
          <w:rFonts w:ascii="Arial" w:hAnsi="Arial" w:cs="Arial"/>
          <w:b/>
          <w:bCs/>
          <w:color w:val="000000"/>
          <w:sz w:val="22"/>
          <w:szCs w:val="22"/>
        </w:rPr>
        <w:t>VISTI:</w:t>
      </w:r>
    </w:p>
    <w:p w14:paraId="0AECFB11" w14:textId="77777777" w:rsidR="0027538B" w:rsidRPr="000B2DD8" w:rsidRDefault="0027538B" w:rsidP="0027538B">
      <w:pPr>
        <w:numPr>
          <w:ilvl w:val="0"/>
          <w:numId w:val="17"/>
        </w:numPr>
        <w:autoSpaceDN/>
        <w:textAlignment w:val="auto"/>
        <w:rPr>
          <w:rFonts w:ascii="Arial" w:hAnsi="Arial"/>
          <w:sz w:val="22"/>
          <w:szCs w:val="22"/>
        </w:rPr>
      </w:pPr>
      <w:r w:rsidRPr="000B2DD8">
        <w:rPr>
          <w:rFonts w:ascii="Arial" w:hAnsi="Arial"/>
          <w:color w:val="000000"/>
          <w:sz w:val="22"/>
          <w:szCs w:val="22"/>
        </w:rPr>
        <w:t>il T.U.E.L. approvato con D. Lgs. n. 267 del 18/08/2000;</w:t>
      </w:r>
    </w:p>
    <w:p w14:paraId="40688248" w14:textId="77777777" w:rsidR="0027538B" w:rsidRPr="000B2DD8" w:rsidRDefault="0027538B" w:rsidP="0027538B">
      <w:pPr>
        <w:pStyle w:val="Testodelblocco1"/>
        <w:numPr>
          <w:ilvl w:val="0"/>
          <w:numId w:val="17"/>
        </w:numPr>
        <w:ind w:right="-1"/>
        <w:rPr>
          <w:rFonts w:ascii="Arial" w:hAnsi="Arial" w:cs="Arial"/>
          <w:sz w:val="22"/>
          <w:szCs w:val="22"/>
        </w:rPr>
      </w:pPr>
      <w:r w:rsidRPr="000B2DD8">
        <w:rPr>
          <w:rFonts w:ascii="Arial" w:hAnsi="Arial" w:cs="Arial"/>
          <w:bCs/>
          <w:color w:val="000000"/>
          <w:sz w:val="22"/>
          <w:szCs w:val="22"/>
        </w:rPr>
        <w:t>il</w:t>
      </w:r>
      <w:r w:rsidRPr="000B2DD8">
        <w:rPr>
          <w:rFonts w:ascii="Arial" w:hAnsi="Arial" w:cs="Arial"/>
          <w:color w:val="000000"/>
          <w:sz w:val="22"/>
          <w:szCs w:val="22"/>
        </w:rPr>
        <w:t xml:space="preserve"> Regolamento di Contabilità e Statuto Comunale degli Enti Locali; </w:t>
      </w:r>
    </w:p>
    <w:p w14:paraId="045AEC76" w14:textId="77777777" w:rsidR="0027538B" w:rsidRPr="000B2DD8" w:rsidRDefault="0027538B" w:rsidP="0027538B">
      <w:pPr>
        <w:pStyle w:val="Testodelblocco1"/>
        <w:numPr>
          <w:ilvl w:val="0"/>
          <w:numId w:val="17"/>
        </w:numPr>
        <w:ind w:right="-1"/>
        <w:rPr>
          <w:rFonts w:ascii="Arial" w:hAnsi="Arial" w:cs="Arial"/>
          <w:sz w:val="22"/>
          <w:szCs w:val="22"/>
        </w:rPr>
      </w:pPr>
      <w:r w:rsidRPr="000B2DD8">
        <w:rPr>
          <w:rFonts w:ascii="Arial" w:hAnsi="Arial" w:cs="Arial"/>
          <w:color w:val="000000"/>
          <w:sz w:val="22"/>
          <w:szCs w:val="22"/>
        </w:rPr>
        <w:t xml:space="preserve">il Regolamento sul </w:t>
      </w:r>
      <w:r w:rsidRPr="000B2DD8">
        <w:rPr>
          <w:rFonts w:ascii="Arial" w:hAnsi="Arial" w:cs="Arial"/>
          <w:iCs/>
          <w:color w:val="000000"/>
          <w:sz w:val="22"/>
          <w:szCs w:val="22"/>
        </w:rPr>
        <w:t>Decentramento Amministrativo</w:t>
      </w:r>
      <w:r w:rsidRPr="000B2DD8">
        <w:rPr>
          <w:rFonts w:ascii="Arial" w:hAnsi="Arial" w:cs="Arial"/>
          <w:color w:val="000000"/>
          <w:sz w:val="22"/>
          <w:szCs w:val="22"/>
        </w:rPr>
        <w:t>;</w:t>
      </w:r>
    </w:p>
    <w:p w14:paraId="2F2E185A" w14:textId="46808CE0" w:rsidR="0027538B" w:rsidRPr="000B2DD8" w:rsidRDefault="0027538B" w:rsidP="0027538B">
      <w:pPr>
        <w:pStyle w:val="Testodelblocco1"/>
        <w:numPr>
          <w:ilvl w:val="0"/>
          <w:numId w:val="17"/>
        </w:numPr>
        <w:ind w:right="-1"/>
        <w:rPr>
          <w:rFonts w:ascii="Arial" w:hAnsi="Arial" w:cs="Arial"/>
          <w:sz w:val="22"/>
          <w:szCs w:val="22"/>
        </w:rPr>
      </w:pPr>
      <w:r w:rsidRPr="000B2DD8">
        <w:rPr>
          <w:rFonts w:ascii="Arial" w:hAnsi="Arial" w:cs="Arial"/>
          <w:sz w:val="22"/>
          <w:szCs w:val="22"/>
        </w:rPr>
        <w:t xml:space="preserve">il Nuovo Codice della Strada (D. Lgs. del 30 aprile 1992 n. 285 e </w:t>
      </w:r>
      <w:proofErr w:type="spellStart"/>
      <w:r w:rsidRPr="000B2DD8">
        <w:rPr>
          <w:rFonts w:ascii="Arial" w:hAnsi="Arial" w:cs="Arial"/>
          <w:sz w:val="22"/>
          <w:szCs w:val="22"/>
        </w:rPr>
        <w:t>ss.mm.ii</w:t>
      </w:r>
      <w:proofErr w:type="spellEnd"/>
      <w:r w:rsidRPr="000B2DD8">
        <w:rPr>
          <w:rFonts w:ascii="Arial" w:hAnsi="Arial" w:cs="Arial"/>
          <w:sz w:val="22"/>
          <w:szCs w:val="22"/>
        </w:rPr>
        <w:t>.);</w:t>
      </w:r>
    </w:p>
    <w:p w14:paraId="1668F1FD" w14:textId="77777777" w:rsidR="0027538B" w:rsidRPr="000B2DD8" w:rsidRDefault="0027538B" w:rsidP="0027538B">
      <w:pPr>
        <w:numPr>
          <w:ilvl w:val="0"/>
          <w:numId w:val="17"/>
        </w:numPr>
        <w:autoSpaceDN/>
        <w:spacing w:after="29"/>
        <w:jc w:val="both"/>
        <w:textAlignment w:val="auto"/>
        <w:rPr>
          <w:rFonts w:ascii="Arial" w:hAnsi="Arial"/>
          <w:sz w:val="22"/>
          <w:szCs w:val="22"/>
        </w:rPr>
      </w:pPr>
      <w:r w:rsidRPr="000B2DD8">
        <w:rPr>
          <w:rFonts w:ascii="Arial" w:eastAsia="Calibri" w:hAnsi="Arial"/>
          <w:sz w:val="22"/>
          <w:szCs w:val="22"/>
          <w:lang w:eastAsia="en-US"/>
        </w:rPr>
        <w:t>il Regolamento Comunale per l’occupazione di spazi ed aree pubbliche approvato con deliberazione del Consiglio Comunale n. 51 del 07/07/2011;</w:t>
      </w:r>
    </w:p>
    <w:p w14:paraId="531840B7" w14:textId="77777777" w:rsidR="0027538B" w:rsidRPr="000B2DD8" w:rsidRDefault="0027538B" w:rsidP="0027538B">
      <w:pPr>
        <w:numPr>
          <w:ilvl w:val="0"/>
          <w:numId w:val="17"/>
        </w:numPr>
        <w:autoSpaceDN/>
        <w:spacing w:after="29"/>
        <w:jc w:val="both"/>
        <w:textAlignment w:val="auto"/>
        <w:rPr>
          <w:rFonts w:ascii="Arial" w:hAnsi="Arial"/>
          <w:sz w:val="22"/>
          <w:szCs w:val="22"/>
        </w:rPr>
      </w:pPr>
      <w:r w:rsidRPr="000B2DD8">
        <w:rPr>
          <w:rFonts w:ascii="Arial" w:eastAsia="Calibri" w:hAnsi="Arial"/>
          <w:sz w:val="22"/>
          <w:szCs w:val="22"/>
          <w:lang w:eastAsia="en-US"/>
        </w:rPr>
        <w:t xml:space="preserve">il Regolamento </w:t>
      </w:r>
      <w:r w:rsidRPr="000B2DD8">
        <w:rPr>
          <w:rFonts w:ascii="Arial" w:eastAsia="Calibri" w:hAnsi="Arial"/>
          <w:color w:val="231F20"/>
          <w:sz w:val="22"/>
          <w:szCs w:val="22"/>
          <w:lang w:eastAsia="en-US"/>
        </w:rPr>
        <w:t>per l</w:t>
      </w:r>
      <w:r w:rsidRPr="000B2DD8">
        <w:rPr>
          <w:rFonts w:ascii="Arial" w:hAnsi="Arial"/>
          <w:color w:val="231F20"/>
          <w:sz w:val="22"/>
          <w:szCs w:val="22"/>
        </w:rPr>
        <w:t xml:space="preserve">’istituzione e la disciplina del canone unico patrimoniale di concessione, autorizzazione o esposizione pubblicitaria (art. 1, commi da 816 a 836 L. n. 160/2019), </w:t>
      </w:r>
      <w:r w:rsidRPr="000B2DD8">
        <w:rPr>
          <w:rFonts w:ascii="Arial" w:eastAsia="Calibri" w:hAnsi="Arial"/>
          <w:sz w:val="22"/>
          <w:szCs w:val="22"/>
          <w:lang w:eastAsia="en-US"/>
        </w:rPr>
        <w:t xml:space="preserve">approvato con </w:t>
      </w:r>
      <w:r w:rsidRPr="000B2DD8">
        <w:rPr>
          <w:rFonts w:ascii="Arial" w:hAnsi="Arial"/>
          <w:sz w:val="22"/>
          <w:szCs w:val="22"/>
        </w:rPr>
        <w:t>Deliberazione di Consiglio Comunale n. 9/2021;</w:t>
      </w:r>
    </w:p>
    <w:p w14:paraId="64778318" w14:textId="77777777" w:rsidR="0027538B" w:rsidRPr="000B2DD8" w:rsidRDefault="0027538B" w:rsidP="0027538B">
      <w:pPr>
        <w:numPr>
          <w:ilvl w:val="0"/>
          <w:numId w:val="17"/>
        </w:numPr>
        <w:autoSpaceDN/>
        <w:spacing w:after="29"/>
        <w:jc w:val="both"/>
        <w:textAlignment w:val="auto"/>
        <w:rPr>
          <w:rFonts w:ascii="Arial" w:hAnsi="Arial"/>
          <w:sz w:val="22"/>
          <w:szCs w:val="22"/>
        </w:rPr>
      </w:pPr>
      <w:r w:rsidRPr="000B2DD8">
        <w:rPr>
          <w:rFonts w:ascii="Arial" w:hAnsi="Arial"/>
          <w:sz w:val="22"/>
          <w:szCs w:val="22"/>
        </w:rPr>
        <w:t>la D.G.C. n. 125/2021 avente ad oggetto l’approvazione delle tariffe relative al canone unico patrimoniale di concessione, occupazione o esposizione pubblicitaria (art. 1 commi da 816 a 836 della Legge n. 160/2019);</w:t>
      </w:r>
    </w:p>
    <w:p w14:paraId="57ED2F05" w14:textId="318ACCA4" w:rsidR="0027538B" w:rsidRPr="000B2DD8" w:rsidRDefault="0027538B" w:rsidP="0027538B">
      <w:pPr>
        <w:numPr>
          <w:ilvl w:val="0"/>
          <w:numId w:val="17"/>
        </w:numPr>
        <w:autoSpaceDN/>
        <w:spacing w:after="29"/>
        <w:jc w:val="both"/>
        <w:textAlignment w:val="auto"/>
        <w:rPr>
          <w:rFonts w:ascii="Arial" w:hAnsi="Arial"/>
          <w:sz w:val="22"/>
          <w:szCs w:val="22"/>
        </w:rPr>
      </w:pPr>
      <w:r w:rsidRPr="000B2DD8">
        <w:rPr>
          <w:rFonts w:ascii="Arial" w:eastAsia="Calibri" w:hAnsi="Arial"/>
          <w:sz w:val="22"/>
          <w:szCs w:val="22"/>
          <w:lang w:eastAsia="en-US"/>
        </w:rPr>
        <w:t>il D. Lgs. n. 33/2013 sugli obblighi di pubblicità e trasparenza;</w:t>
      </w:r>
    </w:p>
    <w:p w14:paraId="4131C3F5" w14:textId="77777777" w:rsidR="0027538B" w:rsidRPr="000B2DD8" w:rsidRDefault="0027538B" w:rsidP="0027538B">
      <w:pPr>
        <w:numPr>
          <w:ilvl w:val="0"/>
          <w:numId w:val="17"/>
        </w:numPr>
        <w:autoSpaceDN/>
        <w:spacing w:after="29"/>
        <w:jc w:val="both"/>
        <w:textAlignment w:val="auto"/>
        <w:rPr>
          <w:rFonts w:ascii="Arial" w:hAnsi="Arial"/>
          <w:sz w:val="22"/>
          <w:szCs w:val="22"/>
        </w:rPr>
      </w:pPr>
      <w:r w:rsidRPr="000B2DD8">
        <w:rPr>
          <w:rFonts w:ascii="Arial" w:eastAsia="Calibri" w:hAnsi="Arial"/>
          <w:sz w:val="22"/>
          <w:szCs w:val="22"/>
          <w:lang w:eastAsia="en-US"/>
        </w:rPr>
        <w:t>il Piano Triennale Anticorruzione 2021/2023 del Comune di Bari, approvato con Deliberazione della Giunta Comunale n. 191/2021 del 31/03/2021;</w:t>
      </w:r>
    </w:p>
    <w:p w14:paraId="2D37727C" w14:textId="77777777" w:rsidR="0027538B" w:rsidRPr="000B2DD8" w:rsidRDefault="0027538B" w:rsidP="0027538B">
      <w:pPr>
        <w:pStyle w:val="Testodelblocco1"/>
        <w:ind w:left="1080" w:right="-1"/>
        <w:rPr>
          <w:rFonts w:ascii="Arial" w:hAnsi="Arial" w:cs="Arial"/>
          <w:sz w:val="22"/>
          <w:szCs w:val="22"/>
        </w:rPr>
      </w:pPr>
    </w:p>
    <w:p w14:paraId="432FC8C7" w14:textId="77777777" w:rsidR="0027538B" w:rsidRPr="000B2DD8" w:rsidRDefault="0027538B" w:rsidP="0027538B">
      <w:pPr>
        <w:pStyle w:val="Titolo1"/>
        <w:numPr>
          <w:ilvl w:val="0"/>
          <w:numId w:val="13"/>
        </w:numPr>
        <w:tabs>
          <w:tab w:val="clear" w:pos="0"/>
        </w:tabs>
        <w:ind w:left="720" w:hanging="360"/>
        <w:jc w:val="center"/>
        <w:rPr>
          <w:rFonts w:ascii="Arial" w:hAnsi="Arial" w:cs="Arial"/>
          <w:sz w:val="22"/>
          <w:szCs w:val="22"/>
        </w:rPr>
      </w:pPr>
      <w:r w:rsidRPr="000B2DD8">
        <w:rPr>
          <w:rFonts w:ascii="Arial" w:hAnsi="Arial" w:cs="Arial"/>
          <w:sz w:val="22"/>
          <w:szCs w:val="22"/>
        </w:rPr>
        <w:t>D E T E R M I N A</w:t>
      </w:r>
    </w:p>
    <w:p w14:paraId="1B3649F2" w14:textId="77777777" w:rsidR="0027538B" w:rsidRPr="000B2DD8" w:rsidRDefault="0027538B" w:rsidP="0027538B">
      <w:pPr>
        <w:pStyle w:val="Paragrafoelenco1"/>
        <w:ind w:left="0"/>
        <w:jc w:val="both"/>
        <w:rPr>
          <w:rFonts w:ascii="Arial" w:hAnsi="Arial" w:cs="Arial"/>
          <w:sz w:val="22"/>
          <w:szCs w:val="22"/>
        </w:rPr>
      </w:pPr>
    </w:p>
    <w:p w14:paraId="0CBF7F9D" w14:textId="77777777" w:rsidR="0027538B" w:rsidRPr="000B2DD8" w:rsidRDefault="0027538B" w:rsidP="0027538B">
      <w:pPr>
        <w:pStyle w:val="Paragrafoelenco1"/>
        <w:ind w:left="0"/>
        <w:jc w:val="both"/>
        <w:rPr>
          <w:rFonts w:ascii="Arial" w:hAnsi="Arial" w:cs="Arial"/>
          <w:smallCaps/>
          <w:sz w:val="22"/>
          <w:szCs w:val="22"/>
        </w:rPr>
      </w:pPr>
      <w:r w:rsidRPr="000B2DD8">
        <w:rPr>
          <w:rFonts w:ascii="Arial" w:hAnsi="Arial" w:cs="Arial"/>
          <w:smallCaps/>
          <w:sz w:val="22"/>
          <w:szCs w:val="22"/>
        </w:rPr>
        <w:t>Per i motivi espressi in narrativa che qui s’intendono integralmente riportati</w:t>
      </w:r>
    </w:p>
    <w:p w14:paraId="298F7471" w14:textId="77777777" w:rsidR="0027538B" w:rsidRPr="000B2DD8" w:rsidRDefault="0027538B" w:rsidP="0027538B">
      <w:pPr>
        <w:pStyle w:val="Paragrafoelenco1"/>
        <w:ind w:left="0"/>
        <w:jc w:val="both"/>
        <w:rPr>
          <w:rFonts w:ascii="Arial" w:hAnsi="Arial" w:cs="Arial"/>
          <w:sz w:val="22"/>
          <w:szCs w:val="22"/>
        </w:rPr>
      </w:pPr>
    </w:p>
    <w:p w14:paraId="73564245" w14:textId="783EDE6C" w:rsidR="0027538B" w:rsidRDefault="00546763" w:rsidP="004444F6">
      <w:pPr>
        <w:pStyle w:val="Sottotitolo"/>
        <w:numPr>
          <w:ilvl w:val="0"/>
          <w:numId w:val="22"/>
        </w:numPr>
        <w:tabs>
          <w:tab w:val="left" w:pos="709"/>
        </w:tabs>
        <w:jc w:val="both"/>
        <w:rPr>
          <w:rFonts w:ascii="Arial" w:hAnsi="Arial" w:cs="Arial"/>
          <w:kern w:val="0"/>
          <w:sz w:val="22"/>
          <w:szCs w:val="22"/>
        </w:rPr>
      </w:pPr>
      <w:r w:rsidRPr="00546763">
        <w:rPr>
          <w:rFonts w:ascii="Arial" w:hAnsi="Arial"/>
          <w:sz w:val="22"/>
          <w:szCs w:val="22"/>
        </w:rPr>
        <w:t>PROROGARE</w:t>
      </w:r>
      <w:r w:rsidR="0027538B" w:rsidRPr="00546763">
        <w:rPr>
          <w:rFonts w:ascii="Arial" w:hAnsi="Arial"/>
          <w:sz w:val="22"/>
          <w:szCs w:val="22"/>
        </w:rPr>
        <w:t xml:space="preserve">, </w:t>
      </w:r>
      <w:r w:rsidR="0027538B" w:rsidRPr="00546763">
        <w:rPr>
          <w:rFonts w:ascii="Arial" w:hAnsi="Arial"/>
          <w:b w:val="0"/>
          <w:bCs w:val="0"/>
          <w:sz w:val="22"/>
          <w:szCs w:val="22"/>
        </w:rPr>
        <w:t>al</w:t>
      </w:r>
      <w:r w:rsidR="0027538B" w:rsidRPr="00546763">
        <w:rPr>
          <w:rFonts w:ascii="Arial" w:hAnsi="Arial"/>
          <w:sz w:val="22"/>
          <w:szCs w:val="22"/>
        </w:rPr>
        <w:t xml:space="preserve"> </w:t>
      </w:r>
      <w:r w:rsidRPr="00F45EA4">
        <w:rPr>
          <w:rFonts w:ascii="Arial" w:hAnsi="Arial" w:cs="Arial"/>
          <w:b w:val="0"/>
          <w:kern w:val="0"/>
          <w:sz w:val="22"/>
          <w:szCs w:val="22"/>
          <w:lang w:eastAsia="it-IT"/>
        </w:rPr>
        <w:t>Sig./Sig.ra</w:t>
      </w:r>
      <w:r w:rsidRPr="00F45EA4">
        <w:rPr>
          <w:rFonts w:ascii="Arial" w:hAnsi="Arial" w:cs="Arial"/>
          <w:sz w:val="22"/>
          <w:szCs w:val="22"/>
        </w:rPr>
        <w:t xml:space="preserve"> +++=</w:t>
      </w:r>
      <w:proofErr w:type="spellStart"/>
      <w:r w:rsidRPr="00F45EA4">
        <w:rPr>
          <w:rFonts w:ascii="Arial" w:hAnsi="Arial" w:cs="Arial"/>
          <w:sz w:val="22"/>
          <w:szCs w:val="22"/>
        </w:rPr>
        <w:t>pratica.firmatario.cognomeNome</w:t>
      </w:r>
      <w:proofErr w:type="spellEnd"/>
      <w:r w:rsidRPr="00F45EA4">
        <w:rPr>
          <w:rFonts w:ascii="Arial" w:hAnsi="Arial" w:cs="Arial"/>
          <w:sz w:val="22"/>
          <w:szCs w:val="22"/>
        </w:rPr>
        <w:t xml:space="preserve">+++, </w:t>
      </w:r>
      <w:r w:rsidRPr="00F45EA4">
        <w:rPr>
          <w:rFonts w:ascii="Arial" w:hAnsi="Arial" w:cs="Arial"/>
          <w:b w:val="0"/>
          <w:sz w:val="22"/>
          <w:szCs w:val="22"/>
        </w:rPr>
        <w:t xml:space="preserve">nato a </w:t>
      </w:r>
      <w:r w:rsidRPr="00F45EA4">
        <w:rPr>
          <w:rFonts w:ascii="Arial" w:hAnsi="Arial" w:cs="Arial"/>
          <w:sz w:val="22"/>
          <w:szCs w:val="22"/>
        </w:rPr>
        <w:t>+++=</w:t>
      </w:r>
      <w:proofErr w:type="spellStart"/>
      <w:r w:rsidRPr="00F45EA4">
        <w:rPr>
          <w:rFonts w:ascii="Arial" w:hAnsi="Arial" w:cs="Arial"/>
          <w:sz w:val="22"/>
          <w:szCs w:val="22"/>
        </w:rPr>
        <w:t>pratica.firmatario.comuneDiNascita</w:t>
      </w:r>
      <w:proofErr w:type="spellEnd"/>
      <w:r w:rsidRPr="00F45EA4">
        <w:rPr>
          <w:rFonts w:ascii="Arial" w:hAnsi="Arial" w:cs="Arial"/>
          <w:sz w:val="22"/>
          <w:szCs w:val="22"/>
        </w:rPr>
        <w:t xml:space="preserve">+++ </w:t>
      </w:r>
      <w:r w:rsidRPr="00F45EA4">
        <w:rPr>
          <w:rFonts w:ascii="Arial" w:hAnsi="Arial" w:cs="Arial"/>
          <w:b w:val="0"/>
          <w:sz w:val="22"/>
          <w:szCs w:val="22"/>
        </w:rPr>
        <w:t xml:space="preserve">il </w:t>
      </w:r>
      <w:r w:rsidRPr="00F45EA4">
        <w:rPr>
          <w:rFonts w:ascii="Arial" w:hAnsi="Arial" w:cs="Arial"/>
          <w:sz w:val="22"/>
          <w:szCs w:val="22"/>
        </w:rPr>
        <w:t>+++=</w:t>
      </w:r>
      <w:proofErr w:type="spellStart"/>
      <w:r w:rsidRPr="00F45EA4">
        <w:rPr>
          <w:rFonts w:ascii="Arial" w:hAnsi="Arial" w:cs="Arial"/>
          <w:sz w:val="22"/>
          <w:szCs w:val="22"/>
        </w:rPr>
        <w:t>pratica.firmatario.dataDiNascita</w:t>
      </w:r>
      <w:proofErr w:type="spellEnd"/>
      <w:r w:rsidRPr="00F45EA4">
        <w:rPr>
          <w:rFonts w:ascii="Arial" w:hAnsi="Arial" w:cs="Arial"/>
          <w:sz w:val="22"/>
          <w:szCs w:val="22"/>
        </w:rPr>
        <w:t>+++</w:t>
      </w:r>
      <w:r w:rsidRPr="00F45EA4">
        <w:rPr>
          <w:rFonts w:ascii="Arial" w:hAnsi="Arial" w:cs="Arial"/>
          <w:b w:val="0"/>
          <w:sz w:val="22"/>
          <w:szCs w:val="22"/>
        </w:rPr>
        <w:t xml:space="preserve">, C.F. </w:t>
      </w:r>
      <w:r w:rsidRPr="00F45EA4">
        <w:rPr>
          <w:rFonts w:ascii="Arial" w:hAnsi="Arial" w:cs="Arial"/>
          <w:sz w:val="22"/>
          <w:szCs w:val="22"/>
        </w:rPr>
        <w:t>+++=</w:t>
      </w:r>
      <w:proofErr w:type="spellStart"/>
      <w:r w:rsidRPr="00F45EA4">
        <w:rPr>
          <w:rFonts w:ascii="Arial" w:hAnsi="Arial" w:cs="Arial"/>
          <w:sz w:val="22"/>
          <w:szCs w:val="22"/>
        </w:rPr>
        <w:t>pratica.firmatario.codiceFiscalePartitaIva</w:t>
      </w:r>
      <w:proofErr w:type="spellEnd"/>
      <w:r w:rsidRPr="00F45EA4">
        <w:rPr>
          <w:rFonts w:ascii="Arial" w:hAnsi="Arial" w:cs="Arial"/>
          <w:sz w:val="22"/>
          <w:szCs w:val="22"/>
        </w:rPr>
        <w:t>+++</w:t>
      </w:r>
      <w:r w:rsidRPr="00F45EA4">
        <w:rPr>
          <w:rFonts w:ascii="Arial" w:hAnsi="Arial" w:cs="Arial"/>
          <w:b w:val="0"/>
          <w:sz w:val="22"/>
          <w:szCs w:val="22"/>
        </w:rPr>
        <w:t xml:space="preserve">, </w:t>
      </w:r>
      <w:r w:rsidRPr="00F45EA4">
        <w:rPr>
          <w:rFonts w:ascii="Arial" w:hAnsi="Arial" w:cs="Arial"/>
          <w:b w:val="0"/>
          <w:bCs w:val="0"/>
          <w:sz w:val="22"/>
          <w:szCs w:val="22"/>
        </w:rPr>
        <w:t xml:space="preserve">in qualità di </w:t>
      </w:r>
      <w:r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Pr="00F45EA4">
        <w:rPr>
          <w:rFonts w:ascii="Arial" w:hAnsi="Arial" w:cs="Arial"/>
          <w:bCs w:val="0"/>
          <w:sz w:val="22"/>
          <w:szCs w:val="22"/>
        </w:rPr>
        <w:t>pratica.firmatario.tipoRuoloRichiedente.descrizione</w:t>
      </w:r>
      <w:proofErr w:type="spellEnd"/>
      <w:r w:rsidRPr="00F45EA4">
        <w:rPr>
          <w:rFonts w:ascii="Arial" w:hAnsi="Arial" w:cs="Arial"/>
          <w:bCs w:val="0"/>
          <w:sz w:val="22"/>
          <w:szCs w:val="22"/>
        </w:rPr>
        <w:t>+++</w:t>
      </w:r>
      <w:r w:rsidR="007912C9">
        <w:rPr>
          <w:rFonts w:ascii="Arial" w:hAnsi="Arial" w:cs="Arial"/>
          <w:bCs w:val="0"/>
          <w:sz w:val="22"/>
          <w:szCs w:val="22"/>
        </w:rPr>
        <w:t xml:space="preserve"> </w:t>
      </w:r>
      <w:r w:rsidR="007912C9" w:rsidRPr="00D57010">
        <w:rPr>
          <w:rFonts w:ascii="Arial" w:hAnsi="Arial" w:cs="Arial"/>
          <w:bCs w:val="0"/>
          <w:sz w:val="22"/>
          <w:szCs w:val="22"/>
        </w:rPr>
        <w:t>+++=pratica.firmatario.descrizioneRuolo++++++=pratica.firmatario.qualitaRuolo+++,</w:t>
      </w:r>
      <w:r w:rsidR="007912C9">
        <w:rPr>
          <w:rFonts w:ascii="Arial" w:hAnsi="Arial" w:cs="Arial"/>
          <w:b w:val="0"/>
          <w:bCs w:val="0"/>
          <w:sz w:val="22"/>
          <w:szCs w:val="22"/>
        </w:rPr>
        <w:t xml:space="preserve"> </w:t>
      </w:r>
      <w:r w:rsidRPr="00F45EA4">
        <w:rPr>
          <w:rFonts w:ascii="Arial" w:hAnsi="Arial" w:cs="Arial"/>
          <w:b w:val="0"/>
          <w:bCs w:val="0"/>
          <w:sz w:val="22"/>
          <w:szCs w:val="22"/>
        </w:rPr>
        <w:t xml:space="preserve">per complessivi mq </w:t>
      </w:r>
      <w:r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Pr="00F45EA4">
        <w:rPr>
          <w:rFonts w:ascii="Arial" w:hAnsi="Arial" w:cs="Arial"/>
          <w:bCs w:val="0"/>
          <w:sz w:val="22"/>
          <w:szCs w:val="22"/>
        </w:rPr>
        <w:t>pratica.datiRichiesta.superficieAreaMq</w:t>
      </w:r>
      <w:proofErr w:type="spellEnd"/>
      <w:r w:rsidRPr="00F45EA4">
        <w:rPr>
          <w:rFonts w:ascii="Arial" w:hAnsi="Arial" w:cs="Arial"/>
          <w:bCs w:val="0"/>
          <w:sz w:val="22"/>
          <w:szCs w:val="22"/>
        </w:rPr>
        <w:t xml:space="preserve">+++ </w:t>
      </w:r>
      <w:r w:rsidRPr="00F45EA4">
        <w:rPr>
          <w:rFonts w:ascii="Arial" w:hAnsi="Arial" w:cs="Arial"/>
          <w:b w:val="0"/>
          <w:bCs w:val="0"/>
          <w:sz w:val="22"/>
          <w:szCs w:val="22"/>
        </w:rPr>
        <w:t xml:space="preserve">di dimensioni ml </w:t>
      </w:r>
      <w:r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Pr="00F45EA4">
        <w:rPr>
          <w:rFonts w:ascii="Arial" w:hAnsi="Arial" w:cs="Arial"/>
          <w:bCs w:val="0"/>
          <w:sz w:val="22"/>
          <w:szCs w:val="22"/>
        </w:rPr>
        <w:t>pratica.datiRichiesta.larghezzaM</w:t>
      </w:r>
      <w:proofErr w:type="spellEnd"/>
      <w:r w:rsidRPr="00F45EA4">
        <w:rPr>
          <w:rFonts w:ascii="Arial" w:hAnsi="Arial" w:cs="Arial"/>
          <w:bCs w:val="0"/>
          <w:sz w:val="22"/>
          <w:szCs w:val="22"/>
        </w:rPr>
        <w:t xml:space="preserve">+++ </w:t>
      </w:r>
      <w:r w:rsidRPr="00F45EA4">
        <w:rPr>
          <w:rFonts w:ascii="Arial" w:hAnsi="Arial" w:cs="Arial"/>
          <w:b w:val="0"/>
          <w:bCs w:val="0"/>
          <w:sz w:val="22"/>
          <w:szCs w:val="22"/>
        </w:rPr>
        <w:t>x</w:t>
      </w:r>
      <w:r w:rsidRPr="00F45EA4">
        <w:rPr>
          <w:rFonts w:ascii="Arial" w:hAnsi="Arial" w:cs="Arial"/>
          <w:bCs w:val="0"/>
          <w:sz w:val="22"/>
          <w:szCs w:val="22"/>
        </w:rPr>
        <w:t xml:space="preserve"> +++=</w:t>
      </w:r>
      <w:proofErr w:type="spellStart"/>
      <w:r w:rsidRPr="00F45EA4">
        <w:rPr>
          <w:rFonts w:ascii="Arial" w:hAnsi="Arial" w:cs="Arial"/>
          <w:bCs w:val="0"/>
          <w:sz w:val="22"/>
          <w:szCs w:val="22"/>
        </w:rPr>
        <w:t>pratica.datiRichiesta.lunghezzaM</w:t>
      </w:r>
      <w:proofErr w:type="spellEnd"/>
      <w:r w:rsidRPr="00F45EA4">
        <w:rPr>
          <w:rFonts w:ascii="Arial" w:hAnsi="Arial" w:cs="Arial"/>
          <w:bCs w:val="0"/>
          <w:sz w:val="22"/>
          <w:szCs w:val="22"/>
        </w:rPr>
        <w:t xml:space="preserve">+++ </w:t>
      </w:r>
      <w:r w:rsidRPr="00F45EA4">
        <w:rPr>
          <w:rFonts w:ascii="Arial" w:hAnsi="Arial" w:cs="Arial"/>
          <w:b w:val="0"/>
          <w:bCs w:val="0"/>
          <w:sz w:val="22"/>
          <w:szCs w:val="22"/>
        </w:rPr>
        <w:t xml:space="preserve">di cui </w:t>
      </w:r>
      <w:r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Pr="00F45EA4">
        <w:rPr>
          <w:rFonts w:ascii="Arial" w:hAnsi="Arial" w:cs="Arial"/>
          <w:bCs w:val="0"/>
          <w:sz w:val="22"/>
          <w:szCs w:val="22"/>
        </w:rPr>
        <w:t>pratica.datiRichiesta.larghezzaMarciapiedeM</w:t>
      </w:r>
      <w:proofErr w:type="spellEnd"/>
      <w:r w:rsidRPr="00F45EA4">
        <w:rPr>
          <w:rFonts w:ascii="Arial" w:hAnsi="Arial" w:cs="Arial"/>
          <w:bCs w:val="0"/>
          <w:sz w:val="22"/>
          <w:szCs w:val="22"/>
        </w:rPr>
        <w:t xml:space="preserve">+++ </w:t>
      </w:r>
      <w:r w:rsidRPr="00F45EA4">
        <w:rPr>
          <w:rFonts w:ascii="Arial" w:hAnsi="Arial" w:cs="Arial"/>
          <w:b w:val="0"/>
          <w:bCs w:val="0"/>
          <w:sz w:val="22"/>
          <w:szCs w:val="22"/>
        </w:rPr>
        <w:t xml:space="preserve">x </w:t>
      </w:r>
      <w:r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Pr="00F45EA4">
        <w:rPr>
          <w:rFonts w:ascii="Arial" w:hAnsi="Arial" w:cs="Arial"/>
          <w:bCs w:val="0"/>
          <w:sz w:val="22"/>
          <w:szCs w:val="22"/>
        </w:rPr>
        <w:t>pratica.datiRichiesta.lunghezzaMarciapiedeM</w:t>
      </w:r>
      <w:proofErr w:type="spellEnd"/>
      <w:r w:rsidRPr="00F45EA4">
        <w:rPr>
          <w:rFonts w:ascii="Arial" w:hAnsi="Arial" w:cs="Arial"/>
          <w:bCs w:val="0"/>
          <w:sz w:val="22"/>
          <w:szCs w:val="22"/>
        </w:rPr>
        <w:t xml:space="preserve">+++ </w:t>
      </w:r>
      <w:r w:rsidRPr="00F45EA4">
        <w:rPr>
          <w:rFonts w:ascii="Arial" w:hAnsi="Arial" w:cs="Arial"/>
          <w:b w:val="0"/>
          <w:bCs w:val="0"/>
          <w:sz w:val="22"/>
          <w:szCs w:val="22"/>
        </w:rPr>
        <w:t xml:space="preserve">ricadono sul marciapiede e </w:t>
      </w:r>
      <w:r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Pr="00F45EA4">
        <w:rPr>
          <w:rFonts w:ascii="Arial" w:hAnsi="Arial" w:cs="Arial"/>
          <w:bCs w:val="0"/>
          <w:sz w:val="22"/>
          <w:szCs w:val="22"/>
        </w:rPr>
        <w:t>pratica.datiRichiesta.larghezzaCarreggiataM</w:t>
      </w:r>
      <w:proofErr w:type="spellEnd"/>
      <w:r w:rsidRPr="00F45EA4">
        <w:rPr>
          <w:rFonts w:ascii="Arial" w:hAnsi="Arial" w:cs="Arial"/>
          <w:bCs w:val="0"/>
          <w:sz w:val="22"/>
          <w:szCs w:val="22"/>
        </w:rPr>
        <w:t xml:space="preserve">+++ </w:t>
      </w:r>
      <w:r w:rsidRPr="00F45EA4">
        <w:rPr>
          <w:rFonts w:ascii="Arial" w:hAnsi="Arial" w:cs="Arial"/>
          <w:b w:val="0"/>
          <w:bCs w:val="0"/>
          <w:sz w:val="22"/>
          <w:szCs w:val="22"/>
        </w:rPr>
        <w:t xml:space="preserve">x </w:t>
      </w:r>
      <w:r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Pr="00F45EA4">
        <w:rPr>
          <w:rFonts w:ascii="Arial" w:hAnsi="Arial" w:cs="Arial"/>
          <w:bCs w:val="0"/>
          <w:sz w:val="22"/>
          <w:szCs w:val="22"/>
        </w:rPr>
        <w:t>pratica.datiRichiesta.lunghezzaCarreggiataM</w:t>
      </w:r>
      <w:proofErr w:type="spellEnd"/>
      <w:r w:rsidRPr="00F45EA4">
        <w:rPr>
          <w:rFonts w:ascii="Arial" w:hAnsi="Arial" w:cs="Arial"/>
          <w:bCs w:val="0"/>
          <w:sz w:val="22"/>
          <w:szCs w:val="22"/>
        </w:rPr>
        <w:t xml:space="preserve">+++ </w:t>
      </w:r>
      <w:r w:rsidRPr="00F45EA4">
        <w:rPr>
          <w:rFonts w:ascii="Arial" w:hAnsi="Arial" w:cs="Arial"/>
          <w:b w:val="0"/>
          <w:bCs w:val="0"/>
          <w:sz w:val="22"/>
          <w:szCs w:val="22"/>
        </w:rPr>
        <w:t xml:space="preserve">ricadono sulla carreggiata con il manufatto del tipo </w:t>
      </w:r>
      <w:r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Pr="00F45EA4">
        <w:rPr>
          <w:rFonts w:ascii="Arial" w:hAnsi="Arial" w:cs="Arial"/>
          <w:bCs w:val="0"/>
          <w:sz w:val="22"/>
          <w:szCs w:val="22"/>
        </w:rPr>
        <w:t>pratica.datiRichiesta.manufatto.descrizione</w:t>
      </w:r>
      <w:proofErr w:type="spellEnd"/>
      <w:r w:rsidRPr="00F45EA4">
        <w:rPr>
          <w:rFonts w:ascii="Arial" w:hAnsi="Arial" w:cs="Arial"/>
          <w:bCs w:val="0"/>
          <w:sz w:val="22"/>
          <w:szCs w:val="22"/>
        </w:rPr>
        <w:t>+++</w:t>
      </w:r>
      <w:r w:rsidRPr="00F45EA4">
        <w:rPr>
          <w:rFonts w:ascii="Arial" w:hAnsi="Arial" w:cs="Arial"/>
          <w:b w:val="0"/>
          <w:bCs w:val="0"/>
          <w:sz w:val="22"/>
          <w:szCs w:val="22"/>
        </w:rPr>
        <w:t xml:space="preserve">, in </w:t>
      </w:r>
      <w:r w:rsidRPr="00F45EA4">
        <w:rPr>
          <w:rFonts w:ascii="Arial" w:hAnsi="Arial" w:cs="Arial"/>
          <w:bCs w:val="0"/>
          <w:sz w:val="22"/>
          <w:szCs w:val="22"/>
        </w:rPr>
        <w:t xml:space="preserve"> +++=</w:t>
      </w:r>
      <w:proofErr w:type="spellStart"/>
      <w:r w:rsidRPr="00F45EA4">
        <w:rPr>
          <w:rFonts w:ascii="Arial" w:hAnsi="Arial" w:cs="Arial"/>
          <w:bCs w:val="0"/>
          <w:sz w:val="22"/>
          <w:szCs w:val="22"/>
        </w:rPr>
        <w:t>pratica.datiRichiesta.ubicazioneOccupazione</w:t>
      </w:r>
      <w:proofErr w:type="spellEnd"/>
      <w:r w:rsidRPr="00F45EA4">
        <w:rPr>
          <w:rFonts w:ascii="Arial" w:hAnsi="Arial" w:cs="Arial"/>
          <w:bCs w:val="0"/>
          <w:sz w:val="22"/>
          <w:szCs w:val="22"/>
        </w:rPr>
        <w:t xml:space="preserve">+++ </w:t>
      </w:r>
      <w:r w:rsidRPr="00F45EA4">
        <w:rPr>
          <w:rFonts w:ascii="Arial" w:hAnsi="Arial" w:cs="Arial"/>
          <w:b w:val="0"/>
          <w:bCs w:val="0"/>
          <w:sz w:val="22"/>
          <w:szCs w:val="22"/>
        </w:rPr>
        <w:t xml:space="preserve">in Bari </w:t>
      </w:r>
      <w:r w:rsidRPr="00F45EA4">
        <w:rPr>
          <w:rFonts w:ascii="Arial" w:hAnsi="Arial" w:cs="Arial"/>
          <w:bCs w:val="0"/>
          <w:sz w:val="22"/>
          <w:szCs w:val="22"/>
        </w:rPr>
        <w:t xml:space="preserve">dal </w:t>
      </w:r>
      <w:r w:rsidRPr="00F45EA4">
        <w:rPr>
          <w:rFonts w:ascii="Arial" w:hAnsi="Arial" w:cs="Arial"/>
          <w:sz w:val="22"/>
          <w:szCs w:val="22"/>
        </w:rPr>
        <w:t>+++=</w:t>
      </w:r>
      <w:proofErr w:type="spellStart"/>
      <w:r w:rsidRPr="00F45EA4">
        <w:rPr>
          <w:rFonts w:ascii="Arial" w:hAnsi="Arial" w:cs="Arial"/>
          <w:sz w:val="22"/>
          <w:szCs w:val="22"/>
        </w:rPr>
        <w:t>pratica.datiRichiesta.dataInizioOccupazione</w:t>
      </w:r>
      <w:proofErr w:type="spellEnd"/>
      <w:r w:rsidRPr="00F45EA4">
        <w:rPr>
          <w:rFonts w:ascii="Arial" w:hAnsi="Arial" w:cs="Arial"/>
          <w:sz w:val="22"/>
          <w:szCs w:val="22"/>
        </w:rPr>
        <w:t>+++</w:t>
      </w:r>
      <w:r w:rsidRPr="00F45EA4">
        <w:rPr>
          <w:rFonts w:ascii="Arial" w:hAnsi="Arial" w:cs="Arial"/>
          <w:kern w:val="0"/>
          <w:sz w:val="22"/>
          <w:szCs w:val="22"/>
        </w:rPr>
        <w:t xml:space="preserve"> </w:t>
      </w:r>
      <w:r w:rsidRPr="00F45EA4">
        <w:rPr>
          <w:rFonts w:ascii="Arial" w:hAnsi="Arial" w:cs="Arial"/>
          <w:kern w:val="0"/>
          <w:sz w:val="22"/>
          <w:szCs w:val="22"/>
        </w:rPr>
        <w:lastRenderedPageBreak/>
        <w:t>+++=</w:t>
      </w:r>
      <w:proofErr w:type="spellStart"/>
      <w:r w:rsidRPr="00F45EA4">
        <w:rPr>
          <w:rFonts w:ascii="Arial" w:hAnsi="Arial" w:cs="Arial"/>
          <w:kern w:val="0"/>
          <w:sz w:val="22"/>
          <w:szCs w:val="22"/>
        </w:rPr>
        <w:t>pratica.datiRichiesta.oraInizioOccupazione</w:t>
      </w:r>
      <w:proofErr w:type="spellEnd"/>
      <w:r w:rsidRPr="00F45EA4">
        <w:rPr>
          <w:rFonts w:ascii="Arial" w:hAnsi="Arial" w:cs="Arial"/>
          <w:kern w:val="0"/>
          <w:sz w:val="22"/>
          <w:szCs w:val="22"/>
        </w:rPr>
        <w:t>+++ al +++=</w:t>
      </w:r>
      <w:proofErr w:type="spellStart"/>
      <w:r w:rsidRPr="00F45EA4">
        <w:rPr>
          <w:rFonts w:ascii="Arial" w:hAnsi="Arial" w:cs="Arial"/>
          <w:kern w:val="0"/>
          <w:sz w:val="22"/>
          <w:szCs w:val="22"/>
        </w:rPr>
        <w:t>pratica.datiRichiesta.dataScadenzaOccupazione</w:t>
      </w:r>
      <w:proofErr w:type="spellEnd"/>
      <w:r w:rsidRPr="00F45EA4">
        <w:rPr>
          <w:rFonts w:ascii="Arial" w:hAnsi="Arial" w:cs="Arial"/>
          <w:kern w:val="0"/>
          <w:sz w:val="22"/>
          <w:szCs w:val="22"/>
        </w:rPr>
        <w:t>+++ +++=</w:t>
      </w:r>
      <w:proofErr w:type="spellStart"/>
      <w:r w:rsidRPr="00F45EA4">
        <w:rPr>
          <w:rFonts w:ascii="Arial" w:hAnsi="Arial" w:cs="Arial"/>
          <w:kern w:val="0"/>
          <w:sz w:val="22"/>
          <w:szCs w:val="22"/>
        </w:rPr>
        <w:t>pratica.datiRichiesta.oraScadenzaOccupazione</w:t>
      </w:r>
      <w:proofErr w:type="spellEnd"/>
      <w:r w:rsidRPr="00F45EA4">
        <w:rPr>
          <w:rFonts w:ascii="Arial" w:hAnsi="Arial" w:cs="Arial"/>
          <w:kern w:val="0"/>
          <w:sz w:val="22"/>
          <w:szCs w:val="22"/>
        </w:rPr>
        <w:t>+++</w:t>
      </w:r>
    </w:p>
    <w:p w14:paraId="446719F5" w14:textId="77777777" w:rsidR="00546763" w:rsidRPr="00546763" w:rsidRDefault="00546763" w:rsidP="00546763">
      <w:pPr>
        <w:pStyle w:val="Corpotesto"/>
        <w:rPr>
          <w:lang w:bidi="ar-SA"/>
        </w:rPr>
      </w:pPr>
    </w:p>
    <w:p w14:paraId="4F394548" w14:textId="7437EB8F" w:rsidR="0027538B" w:rsidRPr="00546763" w:rsidRDefault="0027538B" w:rsidP="004444F6">
      <w:pPr>
        <w:pStyle w:val="Sottotitolo"/>
        <w:numPr>
          <w:ilvl w:val="0"/>
          <w:numId w:val="22"/>
        </w:numPr>
        <w:tabs>
          <w:tab w:val="left" w:pos="709"/>
        </w:tabs>
        <w:jc w:val="both"/>
        <w:rPr>
          <w:rFonts w:ascii="Arial" w:hAnsi="Arial" w:cs="Arial"/>
          <w:b w:val="0"/>
          <w:bCs w:val="0"/>
          <w:sz w:val="22"/>
          <w:szCs w:val="22"/>
        </w:rPr>
      </w:pPr>
      <w:r w:rsidRPr="000B2DD8">
        <w:rPr>
          <w:rFonts w:ascii="Arial" w:hAnsi="Arial" w:cs="Arial"/>
          <w:sz w:val="22"/>
          <w:szCs w:val="22"/>
        </w:rPr>
        <w:t xml:space="preserve">DARE ATTO </w:t>
      </w:r>
      <w:r w:rsidRPr="00546763">
        <w:rPr>
          <w:rFonts w:ascii="Arial" w:hAnsi="Arial" w:cs="Arial"/>
          <w:b w:val="0"/>
          <w:bCs w:val="0"/>
          <w:sz w:val="22"/>
          <w:szCs w:val="22"/>
        </w:rPr>
        <w:t>che la durata della concessione può essere revocata in qualsiasi momento per sopravvenuti motivi di pubblico interesse e/o a tutela della sicurezza stradale, senza che l’Amministrazione Comunale sia tenuta a corrispondere alcun indennizzo (art. 27 c.5 del vigente C.d.S., approvato con D. Lgs. n. 285/1992);</w:t>
      </w:r>
    </w:p>
    <w:p w14:paraId="6323AA81" w14:textId="77777777" w:rsidR="0027538B" w:rsidRPr="000B2DD8" w:rsidRDefault="0027538B" w:rsidP="0027538B">
      <w:pPr>
        <w:pStyle w:val="Paragrafoelenco1"/>
        <w:tabs>
          <w:tab w:val="left" w:pos="288"/>
        </w:tabs>
        <w:ind w:left="0"/>
        <w:jc w:val="both"/>
        <w:rPr>
          <w:rFonts w:ascii="Arial" w:hAnsi="Arial" w:cs="Arial"/>
          <w:sz w:val="22"/>
          <w:szCs w:val="22"/>
        </w:rPr>
      </w:pPr>
    </w:p>
    <w:p w14:paraId="75FB4865" w14:textId="77777777" w:rsidR="00925E26" w:rsidRPr="00F45EA4" w:rsidRDefault="00925E26" w:rsidP="00925E26">
      <w:pPr>
        <w:pStyle w:val="Sottotitolo"/>
        <w:numPr>
          <w:ilvl w:val="0"/>
          <w:numId w:val="22"/>
        </w:numPr>
        <w:tabs>
          <w:tab w:val="left" w:pos="709"/>
        </w:tabs>
        <w:jc w:val="both"/>
        <w:rPr>
          <w:rFonts w:ascii="Arial" w:hAnsi="Arial" w:cs="Arial"/>
          <w:b w:val="0"/>
          <w:iCs/>
          <w:color w:val="000000"/>
          <w:sz w:val="22"/>
          <w:szCs w:val="22"/>
        </w:rPr>
      </w:pPr>
      <w:r w:rsidRPr="00F45EA4">
        <w:rPr>
          <w:rFonts w:ascii="Arial" w:hAnsi="Arial" w:cs="Arial"/>
          <w:iCs/>
          <w:color w:val="000000"/>
          <w:sz w:val="22"/>
          <w:szCs w:val="22"/>
        </w:rPr>
        <w:t xml:space="preserve">FARE CARICO </w:t>
      </w:r>
      <w:bookmarkStart w:id="1" w:name="_Hlk100910922"/>
      <w:r w:rsidRPr="00F45EA4">
        <w:rPr>
          <w:rFonts w:ascii="Arial" w:hAnsi="Arial" w:cs="Arial"/>
          <w:b w:val="0"/>
          <w:bCs w:val="0"/>
          <w:iCs/>
          <w:color w:val="000000"/>
          <w:sz w:val="22"/>
          <w:szCs w:val="22"/>
        </w:rPr>
        <w:t xml:space="preserve">a </w:t>
      </w:r>
      <w:r w:rsidRPr="00F45EA4">
        <w:rPr>
          <w:rFonts w:ascii="Arial" w:hAnsi="Arial" w:cs="Arial"/>
          <w:b w:val="0"/>
          <w:kern w:val="0"/>
          <w:sz w:val="22"/>
          <w:szCs w:val="22"/>
          <w:lang w:eastAsia="it-IT"/>
        </w:rPr>
        <w:t>Sig./</w:t>
      </w:r>
      <w:r w:rsidRPr="00F45EA4">
        <w:rPr>
          <w:rFonts w:ascii="Arial" w:hAnsi="Arial" w:cs="Arial"/>
          <w:b w:val="0"/>
          <w:iCs/>
          <w:color w:val="000000"/>
          <w:sz w:val="22"/>
          <w:szCs w:val="22"/>
        </w:rPr>
        <w:t>Sig</w:t>
      </w:r>
      <w:r w:rsidRPr="00F45EA4">
        <w:rPr>
          <w:rFonts w:ascii="Arial" w:hAnsi="Arial" w:cs="Arial"/>
          <w:b w:val="0"/>
          <w:bCs w:val="0"/>
          <w:iCs/>
          <w:color w:val="000000"/>
          <w:sz w:val="22"/>
          <w:szCs w:val="22"/>
        </w:rPr>
        <w:t xml:space="preserve">.ra </w:t>
      </w:r>
      <w:bookmarkStart w:id="2" w:name="_Hlk100745022"/>
      <w:r w:rsidRPr="00F45EA4">
        <w:rPr>
          <w:rFonts w:ascii="Arial" w:hAnsi="Arial" w:cs="Arial"/>
          <w:sz w:val="22"/>
          <w:szCs w:val="22"/>
        </w:rPr>
        <w:t>+++=</w:t>
      </w:r>
      <w:proofErr w:type="spellStart"/>
      <w:r w:rsidRPr="00F45EA4">
        <w:rPr>
          <w:rFonts w:ascii="Arial" w:hAnsi="Arial" w:cs="Arial"/>
          <w:sz w:val="22"/>
          <w:szCs w:val="22"/>
        </w:rPr>
        <w:t>pratica.firmatario.cognomeNome</w:t>
      </w:r>
      <w:proofErr w:type="spellEnd"/>
      <w:r w:rsidRPr="00F45EA4">
        <w:rPr>
          <w:rFonts w:ascii="Arial" w:hAnsi="Arial" w:cs="Arial"/>
          <w:sz w:val="22"/>
          <w:szCs w:val="22"/>
        </w:rPr>
        <w:t>+++</w:t>
      </w:r>
      <w:bookmarkEnd w:id="1"/>
      <w:r w:rsidRPr="00F45EA4">
        <w:rPr>
          <w:rFonts w:ascii="Arial" w:hAnsi="Arial" w:cs="Arial"/>
          <w:sz w:val="22"/>
          <w:szCs w:val="22"/>
        </w:rPr>
        <w:t xml:space="preserve"> </w:t>
      </w:r>
      <w:bookmarkEnd w:id="2"/>
      <w:r w:rsidRPr="00F45EA4">
        <w:rPr>
          <w:rFonts w:ascii="Arial" w:hAnsi="Arial" w:cs="Arial"/>
          <w:b w:val="0"/>
          <w:bCs w:val="0"/>
          <w:iCs/>
          <w:color w:val="000000"/>
          <w:sz w:val="22"/>
          <w:szCs w:val="22"/>
        </w:rPr>
        <w:t>di</w:t>
      </w:r>
      <w:r w:rsidRPr="00F45EA4">
        <w:rPr>
          <w:rFonts w:ascii="Arial" w:hAnsi="Arial" w:cs="Arial"/>
          <w:b w:val="0"/>
          <w:iCs/>
          <w:color w:val="000000"/>
          <w:sz w:val="22"/>
          <w:szCs w:val="22"/>
        </w:rPr>
        <w:t>:</w:t>
      </w:r>
    </w:p>
    <w:p w14:paraId="44153A42" w14:textId="77777777" w:rsidR="00925E26" w:rsidRPr="00F45EA4" w:rsidRDefault="00925E26" w:rsidP="00925E26">
      <w:pPr>
        <w:pStyle w:val="Sottotitolo"/>
        <w:numPr>
          <w:ilvl w:val="0"/>
          <w:numId w:val="27"/>
        </w:numPr>
        <w:tabs>
          <w:tab w:val="left" w:pos="204"/>
        </w:tabs>
        <w:jc w:val="both"/>
        <w:rPr>
          <w:rFonts w:ascii="Arial" w:hAnsi="Arial" w:cs="Arial"/>
          <w:b w:val="0"/>
          <w:iCs/>
          <w:color w:val="000000"/>
          <w:sz w:val="22"/>
          <w:szCs w:val="22"/>
        </w:rPr>
      </w:pPr>
      <w:r w:rsidRPr="00F45EA4">
        <w:rPr>
          <w:rFonts w:ascii="Arial" w:hAnsi="Arial" w:cs="Arial"/>
          <w:b w:val="0"/>
          <w:bCs w:val="0"/>
          <w:sz w:val="22"/>
          <w:szCs w:val="22"/>
        </w:rPr>
        <w:t xml:space="preserve">osservare le </w:t>
      </w:r>
      <w:r w:rsidRPr="00F45EA4">
        <w:rPr>
          <w:rFonts w:ascii="Arial" w:hAnsi="Arial" w:cs="Arial"/>
          <w:b w:val="0"/>
          <w:iCs/>
          <w:color w:val="000000"/>
          <w:sz w:val="22"/>
          <w:szCs w:val="22"/>
        </w:rPr>
        <w:t>disposizioni e le condizioni previste dal “Regolamento delle occupazioni di suolo pubblico” (deliberazione di C.C. n. 51 del 07/07/2011);</w:t>
      </w:r>
    </w:p>
    <w:p w14:paraId="7D68E1A5" w14:textId="77777777" w:rsidR="00925E26" w:rsidRPr="00F45EA4" w:rsidRDefault="00925E26" w:rsidP="00925E26">
      <w:pPr>
        <w:pStyle w:val="Sottotitolo"/>
        <w:numPr>
          <w:ilvl w:val="0"/>
          <w:numId w:val="27"/>
        </w:numPr>
        <w:tabs>
          <w:tab w:val="left" w:pos="204"/>
        </w:tabs>
        <w:jc w:val="both"/>
        <w:rPr>
          <w:rFonts w:ascii="Arial" w:hAnsi="Arial" w:cs="Arial"/>
          <w:b w:val="0"/>
          <w:bCs w:val="0"/>
          <w:iCs/>
          <w:color w:val="000000"/>
          <w:sz w:val="22"/>
          <w:szCs w:val="22"/>
          <w:u w:val="single"/>
        </w:rPr>
      </w:pPr>
      <w:r w:rsidRPr="00F45EA4">
        <w:rPr>
          <w:rFonts w:ascii="Arial" w:hAnsi="Arial" w:cs="Arial"/>
          <w:b w:val="0"/>
          <w:bCs w:val="0"/>
          <w:iCs/>
          <w:color w:val="000000"/>
          <w:sz w:val="22"/>
          <w:szCs w:val="22"/>
          <w:u w:val="single"/>
        </w:rPr>
        <w:t>attenersi alle prescrizioni di cui al parere 36868/2022</w:t>
      </w:r>
      <w:r w:rsidRPr="00F45EA4">
        <w:rPr>
          <w:rFonts w:ascii="Arial" w:hAnsi="Arial" w:cs="Arial"/>
          <w:iCs/>
          <w:color w:val="000000"/>
          <w:sz w:val="22"/>
          <w:szCs w:val="22"/>
          <w:u w:val="single"/>
        </w:rPr>
        <w:t xml:space="preserve">, </w:t>
      </w:r>
      <w:r w:rsidRPr="00F45EA4">
        <w:rPr>
          <w:rFonts w:ascii="Arial" w:hAnsi="Arial" w:cs="Arial"/>
          <w:b w:val="0"/>
          <w:bCs w:val="0"/>
          <w:iCs/>
          <w:color w:val="000000"/>
          <w:sz w:val="22"/>
          <w:szCs w:val="22"/>
          <w:u w:val="single"/>
        </w:rPr>
        <w:t>quale parte integrante e sostanziale del presente provvedimento unitamente agli elaborati grafici;</w:t>
      </w:r>
    </w:p>
    <w:p w14:paraId="3BA577D2" w14:textId="77777777" w:rsidR="00925E26" w:rsidRPr="00F45EA4" w:rsidRDefault="00925E26" w:rsidP="00925E26">
      <w:pPr>
        <w:pStyle w:val="Corpotesto"/>
        <w:numPr>
          <w:ilvl w:val="0"/>
          <w:numId w:val="27"/>
        </w:numPr>
        <w:tabs>
          <w:tab w:val="left" w:pos="288"/>
        </w:tabs>
        <w:autoSpaceDN/>
        <w:spacing w:after="0" w:line="276" w:lineRule="auto"/>
        <w:jc w:val="both"/>
        <w:textAlignment w:val="auto"/>
        <w:rPr>
          <w:rFonts w:ascii="Arial" w:hAnsi="Arial" w:cs="Arial"/>
          <w:iCs/>
          <w:color w:val="000000"/>
          <w:sz w:val="22"/>
          <w:szCs w:val="22"/>
        </w:rPr>
      </w:pPr>
      <w:r w:rsidRPr="00F45EA4">
        <w:rPr>
          <w:rFonts w:ascii="Arial" w:hAnsi="Arial" w:cs="Arial"/>
          <w:iCs/>
          <w:color w:val="000000"/>
          <w:sz w:val="22"/>
          <w:szCs w:val="22"/>
        </w:rPr>
        <w:t>adottare per l’intera durata della concessione gli accorgimenti tutti necessari a garantire la fluidità della circolazione pedonale e veicolare, lasciando liberi e agevoli gli accessi privati, e vigilare sulla corretta e costante conservazione dei manufatti installati e di qualsiasi altro manufatto eventualmente utilizzato, al fine di evitare il crearsi di situazioni di pericolo per la collettività;</w:t>
      </w:r>
    </w:p>
    <w:p w14:paraId="55F276F3" w14:textId="77777777" w:rsidR="00925E26" w:rsidRPr="00F45EA4" w:rsidRDefault="00925E26" w:rsidP="00925E26">
      <w:pPr>
        <w:tabs>
          <w:tab w:val="left" w:pos="288"/>
        </w:tabs>
        <w:jc w:val="both"/>
        <w:rPr>
          <w:rFonts w:ascii="Arial" w:hAnsi="Arial"/>
          <w:sz w:val="22"/>
          <w:szCs w:val="22"/>
        </w:rPr>
      </w:pPr>
    </w:p>
    <w:p w14:paraId="51CA22F1" w14:textId="77777777" w:rsidR="00925E26" w:rsidRPr="00F45EA4" w:rsidRDefault="00925E26" w:rsidP="00925E26">
      <w:pPr>
        <w:pStyle w:val="Sottotitolo"/>
        <w:numPr>
          <w:ilvl w:val="0"/>
          <w:numId w:val="22"/>
        </w:numPr>
        <w:tabs>
          <w:tab w:val="left" w:pos="709"/>
        </w:tabs>
        <w:jc w:val="both"/>
        <w:rPr>
          <w:rFonts w:ascii="Arial" w:hAnsi="Arial" w:cs="Arial"/>
          <w:b w:val="0"/>
          <w:bCs w:val="0"/>
          <w:sz w:val="22"/>
          <w:szCs w:val="22"/>
        </w:rPr>
      </w:pPr>
      <w:r w:rsidRPr="00F45EA4">
        <w:rPr>
          <w:rFonts w:ascii="Arial" w:hAnsi="Arial" w:cs="Arial"/>
          <w:sz w:val="22"/>
          <w:szCs w:val="22"/>
        </w:rPr>
        <w:t>DARE ATTO che:</w:t>
      </w:r>
    </w:p>
    <w:p w14:paraId="52AB4926" w14:textId="77777777" w:rsidR="00925E26" w:rsidRPr="00F45EA4" w:rsidRDefault="00925E26" w:rsidP="00925E26">
      <w:pPr>
        <w:pStyle w:val="Sottotitolo"/>
        <w:numPr>
          <w:ilvl w:val="0"/>
          <w:numId w:val="28"/>
        </w:numPr>
        <w:tabs>
          <w:tab w:val="left" w:pos="709"/>
        </w:tabs>
        <w:jc w:val="both"/>
        <w:rPr>
          <w:rFonts w:ascii="Arial" w:hAnsi="Arial" w:cs="Arial"/>
          <w:b w:val="0"/>
          <w:bCs w:val="0"/>
          <w:sz w:val="22"/>
          <w:szCs w:val="22"/>
        </w:rPr>
      </w:pPr>
      <w:r w:rsidRPr="00F45EA4">
        <w:rPr>
          <w:rFonts w:ascii="Arial" w:hAnsi="Arial" w:cs="Arial"/>
          <w:b w:val="0"/>
          <w:bCs w:val="0"/>
          <w:sz w:val="22"/>
          <w:szCs w:val="22"/>
        </w:rPr>
        <w:t xml:space="preserve">La presente concessione è condizionata sospensivamente al </w:t>
      </w:r>
      <w:r w:rsidRPr="00F45EA4">
        <w:rPr>
          <w:rFonts w:ascii="Arial" w:hAnsi="Arial" w:cs="Arial"/>
          <w:b w:val="0"/>
          <w:bCs w:val="0"/>
          <w:sz w:val="22"/>
          <w:szCs w:val="22"/>
          <w:u w:val="single"/>
        </w:rPr>
        <w:t>preventivo pagamento del CUP – Canone Unico Patrimoniale,</w:t>
      </w:r>
      <w:r w:rsidRPr="00F45EA4">
        <w:rPr>
          <w:rFonts w:ascii="Arial" w:hAnsi="Arial" w:cs="Arial"/>
          <w:b w:val="0"/>
          <w:bCs w:val="0"/>
          <w:sz w:val="22"/>
          <w:szCs w:val="22"/>
        </w:rPr>
        <w:t xml:space="preserve"> relativo all’occupazione medesima, presso la “SO.G.E.T. SPA”, con versamento effettuato tramite la piattaforma </w:t>
      </w:r>
      <w:proofErr w:type="spellStart"/>
      <w:r w:rsidRPr="00F45EA4">
        <w:rPr>
          <w:rFonts w:ascii="Arial" w:hAnsi="Arial" w:cs="Arial"/>
          <w:b w:val="0"/>
          <w:bCs w:val="0"/>
          <w:sz w:val="22"/>
          <w:szCs w:val="22"/>
        </w:rPr>
        <w:t>PagoPa</w:t>
      </w:r>
      <w:proofErr w:type="spellEnd"/>
      <w:r w:rsidRPr="00F45EA4">
        <w:rPr>
          <w:rFonts w:ascii="Arial" w:hAnsi="Arial" w:cs="Arial"/>
          <w:b w:val="0"/>
          <w:bCs w:val="0"/>
          <w:sz w:val="22"/>
          <w:szCs w:val="22"/>
        </w:rPr>
        <w:t>, con invito a fornire prova dello stesso allo scrivente Ufficio, anche a mezzo email;</w:t>
      </w:r>
    </w:p>
    <w:p w14:paraId="1022093B" w14:textId="77777777" w:rsidR="00925E26" w:rsidRPr="00F45EA4" w:rsidRDefault="00925E26" w:rsidP="00925E26">
      <w:pPr>
        <w:pStyle w:val="Sottotitolo"/>
        <w:numPr>
          <w:ilvl w:val="0"/>
          <w:numId w:val="28"/>
        </w:numPr>
        <w:tabs>
          <w:tab w:val="left" w:pos="156"/>
        </w:tabs>
        <w:jc w:val="both"/>
        <w:rPr>
          <w:rFonts w:ascii="Arial" w:hAnsi="Arial" w:cs="Arial"/>
          <w:b w:val="0"/>
          <w:bCs w:val="0"/>
          <w:sz w:val="22"/>
          <w:szCs w:val="22"/>
        </w:rPr>
      </w:pPr>
      <w:r w:rsidRPr="00F45EA4">
        <w:rPr>
          <w:rFonts w:ascii="Arial" w:hAnsi="Arial" w:cs="Arial"/>
          <w:b w:val="0"/>
          <w:bCs w:val="0"/>
          <w:sz w:val="22"/>
          <w:szCs w:val="22"/>
        </w:rPr>
        <w:t>l'eventuale mancata osservanza di una delle prescrizioni, accertata dalla Ripartizione Polizia Municipale, comporterà la revoca o la sospensione della presente concessione ovvero l’imposizione di nuove condizioni;</w:t>
      </w:r>
    </w:p>
    <w:p w14:paraId="04C8C86C" w14:textId="77777777" w:rsidR="00925E26" w:rsidRPr="00F45EA4" w:rsidRDefault="00925E26" w:rsidP="00925E26">
      <w:pPr>
        <w:pStyle w:val="Sottotitolo"/>
        <w:numPr>
          <w:ilvl w:val="0"/>
          <w:numId w:val="28"/>
        </w:numPr>
        <w:tabs>
          <w:tab w:val="left" w:pos="156"/>
        </w:tabs>
        <w:jc w:val="both"/>
        <w:rPr>
          <w:rFonts w:ascii="Arial" w:hAnsi="Arial" w:cs="Arial"/>
          <w:b w:val="0"/>
          <w:sz w:val="22"/>
          <w:szCs w:val="22"/>
        </w:rPr>
      </w:pPr>
      <w:r w:rsidRPr="00F45EA4">
        <w:rPr>
          <w:rFonts w:ascii="Arial" w:hAnsi="Arial" w:cs="Arial"/>
          <w:b w:val="0"/>
          <w:bCs w:val="0"/>
          <w:color w:val="000000"/>
          <w:sz w:val="22"/>
          <w:szCs w:val="22"/>
        </w:rPr>
        <w:t>i</w:t>
      </w:r>
      <w:r w:rsidRPr="00F45EA4">
        <w:rPr>
          <w:rFonts w:ascii="Arial" w:hAnsi="Arial" w:cs="Arial"/>
          <w:b w:val="0"/>
          <w:sz w:val="22"/>
          <w:szCs w:val="22"/>
        </w:rPr>
        <w:t>l Comune e l’Ufficio concedenti la presente autorizzazione, sono sollevati da ogni responsabilità di qualsiasi natura e genere, presente o futura, in merito ad  eventuali danni che l’attività da svolgere dovesse arrecare direttamente o indirettamente a terzi in genere e/o agli stessi richiedenti o che vengano subiti per effetto di qualunque causa contingente o accidentale, responsabilità che sono tutte assunte dal richiedente autorizzato con il presente provvedimento, il quale dovrà munirsi anche di tutte le dotazioni di sicurezza per il tipo di attività da svolgere;</w:t>
      </w:r>
    </w:p>
    <w:p w14:paraId="25BD7C40" w14:textId="77777777" w:rsidR="00925E26" w:rsidRPr="00F45EA4" w:rsidRDefault="00925E26" w:rsidP="00925E26">
      <w:pPr>
        <w:pStyle w:val="Corpotesto"/>
        <w:numPr>
          <w:ilvl w:val="0"/>
          <w:numId w:val="28"/>
        </w:numPr>
        <w:tabs>
          <w:tab w:val="left" w:pos="288"/>
          <w:tab w:val="left" w:pos="360"/>
        </w:tabs>
        <w:autoSpaceDN/>
        <w:spacing w:after="0" w:line="283" w:lineRule="exact"/>
        <w:contextualSpacing/>
        <w:jc w:val="both"/>
        <w:textAlignment w:val="auto"/>
        <w:rPr>
          <w:rFonts w:ascii="Arial" w:hAnsi="Arial" w:cs="Arial"/>
          <w:sz w:val="22"/>
          <w:szCs w:val="22"/>
        </w:rPr>
      </w:pPr>
      <w:r w:rsidRPr="00F45EA4">
        <w:rPr>
          <w:rFonts w:ascii="Arial" w:hAnsi="Arial" w:cs="Arial"/>
          <w:sz w:val="22"/>
          <w:szCs w:val="22"/>
        </w:rPr>
        <w:t>la presente concessione è riferibile esclusivamente all’occupazione di suolo pubblico, fatta salva la necessità di acquisire, da parte del concessionario, ogni altra autorizzazione necessaria allo svolgimento dell’iniziativa richiamata;</w:t>
      </w:r>
    </w:p>
    <w:p w14:paraId="715472BF" w14:textId="77777777" w:rsidR="00925E26" w:rsidRPr="00F45EA4" w:rsidRDefault="00925E26" w:rsidP="00925E26">
      <w:pPr>
        <w:pStyle w:val="Corpotesto"/>
        <w:tabs>
          <w:tab w:val="left" w:pos="288"/>
          <w:tab w:val="left" w:pos="360"/>
        </w:tabs>
        <w:spacing w:after="0" w:line="283" w:lineRule="exact"/>
        <w:contextualSpacing/>
        <w:jc w:val="both"/>
        <w:rPr>
          <w:rFonts w:ascii="Arial" w:hAnsi="Arial" w:cs="Arial"/>
          <w:sz w:val="22"/>
          <w:szCs w:val="22"/>
        </w:rPr>
      </w:pPr>
    </w:p>
    <w:p w14:paraId="4FC2FEE0" w14:textId="77777777" w:rsidR="00925E26" w:rsidRPr="00F45EA4" w:rsidRDefault="00925E26" w:rsidP="00925E26">
      <w:pPr>
        <w:pStyle w:val="Sottotitolo"/>
        <w:numPr>
          <w:ilvl w:val="0"/>
          <w:numId w:val="22"/>
        </w:numPr>
        <w:tabs>
          <w:tab w:val="left" w:pos="709"/>
        </w:tabs>
        <w:jc w:val="both"/>
        <w:rPr>
          <w:rFonts w:ascii="Arial" w:hAnsi="Arial" w:cs="Arial"/>
          <w:b w:val="0"/>
          <w:sz w:val="22"/>
          <w:szCs w:val="22"/>
        </w:rPr>
      </w:pPr>
      <w:r w:rsidRPr="00F45EA4">
        <w:rPr>
          <w:rFonts w:ascii="Arial" w:hAnsi="Arial" w:cs="Arial"/>
          <w:sz w:val="22"/>
          <w:szCs w:val="22"/>
        </w:rPr>
        <w:t xml:space="preserve">DARE ATTO </w:t>
      </w:r>
      <w:r w:rsidRPr="00F45EA4">
        <w:rPr>
          <w:rFonts w:ascii="Arial" w:hAnsi="Arial" w:cs="Arial"/>
          <w:b w:val="0"/>
          <w:bCs w:val="0"/>
          <w:sz w:val="22"/>
          <w:szCs w:val="22"/>
        </w:rPr>
        <w:t>che</w:t>
      </w:r>
      <w:r w:rsidRPr="00F45EA4">
        <w:rPr>
          <w:rFonts w:ascii="Arial" w:hAnsi="Arial" w:cs="Arial"/>
          <w:b w:val="0"/>
          <w:sz w:val="22"/>
          <w:szCs w:val="22"/>
        </w:rPr>
        <w:t xml:space="preserve"> è stata verificata, in conformità alle previsioni del vigente Piano Anticorruzione ed ai sensi di quanto previsto dall’art.6-bis della legge n.241/90, come aggiunto dall’art.1 della legge n. 190/2012, l’assenza di ipotesi di conflitto di interesse e pertanto l’insussistenza dell’obbligo di astensione nell’adozione del presente provvedimento;</w:t>
      </w:r>
    </w:p>
    <w:p w14:paraId="06B8AA06" w14:textId="77777777" w:rsidR="00925E26" w:rsidRPr="00F45EA4" w:rsidRDefault="00925E26" w:rsidP="00925E26">
      <w:pPr>
        <w:pStyle w:val="Corpotesto"/>
        <w:jc w:val="both"/>
        <w:rPr>
          <w:rFonts w:ascii="Arial" w:hAnsi="Arial" w:cs="Arial"/>
          <w:sz w:val="22"/>
          <w:szCs w:val="22"/>
        </w:rPr>
      </w:pPr>
    </w:p>
    <w:p w14:paraId="755F6911" w14:textId="77777777" w:rsidR="00925E26" w:rsidRPr="00F45EA4" w:rsidRDefault="00925E26" w:rsidP="00925E26">
      <w:pPr>
        <w:pStyle w:val="Sottotitolo"/>
        <w:numPr>
          <w:ilvl w:val="0"/>
          <w:numId w:val="22"/>
        </w:numPr>
        <w:tabs>
          <w:tab w:val="left" w:pos="709"/>
        </w:tabs>
        <w:jc w:val="both"/>
        <w:rPr>
          <w:rFonts w:ascii="Arial" w:hAnsi="Arial" w:cs="Arial"/>
          <w:sz w:val="22"/>
          <w:szCs w:val="22"/>
        </w:rPr>
      </w:pPr>
      <w:r w:rsidRPr="00F45EA4">
        <w:rPr>
          <w:rFonts w:ascii="Arial" w:hAnsi="Arial" w:cs="Arial"/>
          <w:sz w:val="22"/>
          <w:szCs w:val="22"/>
        </w:rPr>
        <w:t>DARE ATTO</w:t>
      </w:r>
      <w:r w:rsidRPr="00F45EA4">
        <w:rPr>
          <w:rFonts w:ascii="Arial" w:hAnsi="Arial" w:cs="Arial"/>
          <w:b w:val="0"/>
          <w:bCs w:val="0"/>
          <w:sz w:val="22"/>
          <w:szCs w:val="22"/>
        </w:rPr>
        <w:t xml:space="preserve"> che nella richiesta suddetta, l'istante ha dichiarato, sotto la propria personale responsabilità, ai sensi dell’art. 76 del DPR. 445/2000, di conoscere e sottostare a tutte le condizioni contenute nel “Regolamento delle occupazioni di suolo pubblico” (Deliberazione del C. C. n. 51 del 07/07/2011) che disciplina l’occupazione sovrastante e sottostante il suolo pubblico;</w:t>
      </w:r>
    </w:p>
    <w:p w14:paraId="684E968D" w14:textId="77777777" w:rsidR="00925E26" w:rsidRPr="00F45EA4" w:rsidRDefault="00925E26" w:rsidP="00925E26">
      <w:pPr>
        <w:jc w:val="both"/>
        <w:rPr>
          <w:rFonts w:ascii="Arial" w:hAnsi="Arial"/>
          <w:sz w:val="22"/>
          <w:szCs w:val="22"/>
        </w:rPr>
      </w:pPr>
    </w:p>
    <w:p w14:paraId="29F29649" w14:textId="77777777" w:rsidR="00925E26" w:rsidRPr="00F45EA4" w:rsidRDefault="00925E26" w:rsidP="00925E26">
      <w:pPr>
        <w:pStyle w:val="Sottotitolo"/>
        <w:numPr>
          <w:ilvl w:val="0"/>
          <w:numId w:val="22"/>
        </w:numPr>
        <w:tabs>
          <w:tab w:val="left" w:pos="709"/>
        </w:tabs>
        <w:jc w:val="both"/>
        <w:rPr>
          <w:rFonts w:ascii="Arial" w:hAnsi="Arial" w:cs="Arial"/>
          <w:color w:val="000000"/>
          <w:sz w:val="22"/>
          <w:szCs w:val="22"/>
          <w:lang w:eastAsia="it-IT"/>
        </w:rPr>
      </w:pPr>
      <w:r w:rsidRPr="00F45EA4">
        <w:rPr>
          <w:rFonts w:ascii="Arial" w:hAnsi="Arial" w:cs="Arial"/>
          <w:color w:val="000000"/>
          <w:sz w:val="22"/>
          <w:szCs w:val="22"/>
          <w:lang w:eastAsia="it-IT"/>
        </w:rPr>
        <w:t xml:space="preserve">DARE ATTO </w:t>
      </w:r>
      <w:r w:rsidRPr="00F45EA4">
        <w:rPr>
          <w:rFonts w:ascii="Arial" w:hAnsi="Arial" w:cs="Arial"/>
          <w:b w:val="0"/>
          <w:bCs w:val="0"/>
          <w:color w:val="000000"/>
          <w:sz w:val="22"/>
          <w:szCs w:val="22"/>
          <w:lang w:eastAsia="it-IT"/>
        </w:rPr>
        <w:t>che il presente provvedimento, non comportando alcun impegno di spesa, è immediatamente esecutivo con la sottoscrizione del Dirigente Responsabile del servizio;</w:t>
      </w:r>
    </w:p>
    <w:p w14:paraId="5A7C3A0C" w14:textId="77777777" w:rsidR="00925E26" w:rsidRPr="00F45EA4" w:rsidRDefault="00925E26" w:rsidP="00925E26">
      <w:pPr>
        <w:pStyle w:val="Paragrafoelenco"/>
        <w:tabs>
          <w:tab w:val="left" w:pos="567"/>
        </w:tabs>
        <w:ind w:left="0"/>
        <w:jc w:val="both"/>
        <w:rPr>
          <w:rFonts w:ascii="Arial" w:hAnsi="Arial" w:cs="Arial"/>
          <w:sz w:val="22"/>
          <w:szCs w:val="22"/>
        </w:rPr>
      </w:pPr>
    </w:p>
    <w:p w14:paraId="6ACBBBCB" w14:textId="77777777" w:rsidR="00925E26" w:rsidRPr="00F45EA4" w:rsidRDefault="00925E26" w:rsidP="00925E26">
      <w:pPr>
        <w:pStyle w:val="Sottotitolo"/>
        <w:numPr>
          <w:ilvl w:val="0"/>
          <w:numId w:val="22"/>
        </w:numPr>
        <w:tabs>
          <w:tab w:val="left" w:pos="709"/>
        </w:tabs>
        <w:jc w:val="both"/>
        <w:rPr>
          <w:rFonts w:ascii="Arial" w:hAnsi="Arial" w:cs="Arial"/>
          <w:b w:val="0"/>
          <w:bCs w:val="0"/>
          <w:sz w:val="22"/>
          <w:szCs w:val="22"/>
        </w:rPr>
      </w:pPr>
      <w:r w:rsidRPr="00F45EA4">
        <w:rPr>
          <w:rFonts w:ascii="Arial" w:hAnsi="Arial" w:cs="Arial"/>
          <w:color w:val="000000"/>
          <w:sz w:val="22"/>
          <w:szCs w:val="22"/>
        </w:rPr>
        <w:t xml:space="preserve">DISPORRE </w:t>
      </w:r>
      <w:r w:rsidRPr="00F45EA4">
        <w:rPr>
          <w:rFonts w:ascii="Arial" w:hAnsi="Arial" w:cs="Arial"/>
          <w:b w:val="0"/>
          <w:bCs w:val="0"/>
          <w:color w:val="000000"/>
          <w:sz w:val="22"/>
          <w:szCs w:val="22"/>
        </w:rPr>
        <w:t>che alla presente determinazione sia data adeguata pubblicità con pubblicazione online all’albo pretorio del Comune di Bari per 10 giorni consecutivi;</w:t>
      </w:r>
    </w:p>
    <w:p w14:paraId="24F047FE" w14:textId="77777777" w:rsidR="00925E26" w:rsidRPr="00F45EA4" w:rsidRDefault="00925E26" w:rsidP="00925E26">
      <w:pPr>
        <w:pStyle w:val="Paragrafoelenco"/>
        <w:tabs>
          <w:tab w:val="left" w:pos="567"/>
        </w:tabs>
        <w:ind w:left="0"/>
        <w:jc w:val="both"/>
        <w:rPr>
          <w:rFonts w:ascii="Arial" w:hAnsi="Arial" w:cs="Arial"/>
          <w:sz w:val="22"/>
          <w:szCs w:val="22"/>
        </w:rPr>
      </w:pPr>
    </w:p>
    <w:p w14:paraId="3106AED2" w14:textId="77777777" w:rsidR="00925E26" w:rsidRPr="00F45EA4" w:rsidRDefault="00925E26" w:rsidP="00925E26">
      <w:pPr>
        <w:pStyle w:val="Sottotitolo"/>
        <w:numPr>
          <w:ilvl w:val="0"/>
          <w:numId w:val="22"/>
        </w:numPr>
        <w:tabs>
          <w:tab w:val="left" w:pos="709"/>
        </w:tabs>
        <w:jc w:val="both"/>
        <w:rPr>
          <w:rFonts w:ascii="Arial" w:hAnsi="Arial" w:cs="Arial"/>
          <w:b w:val="0"/>
          <w:bCs w:val="0"/>
          <w:sz w:val="22"/>
          <w:szCs w:val="22"/>
        </w:rPr>
      </w:pPr>
      <w:r w:rsidRPr="00F45EA4">
        <w:rPr>
          <w:rFonts w:ascii="Arial" w:hAnsi="Arial" w:cs="Arial"/>
          <w:color w:val="000000"/>
          <w:sz w:val="22"/>
          <w:szCs w:val="22"/>
        </w:rPr>
        <w:lastRenderedPageBreak/>
        <w:t xml:space="preserve">DISPORRE </w:t>
      </w:r>
      <w:r w:rsidRPr="00F45EA4">
        <w:rPr>
          <w:rFonts w:ascii="Arial" w:hAnsi="Arial" w:cs="Arial"/>
          <w:b w:val="0"/>
          <w:bCs w:val="0"/>
          <w:color w:val="000000"/>
          <w:sz w:val="22"/>
          <w:szCs w:val="22"/>
        </w:rPr>
        <w:t>la trasmissione del presente provvedimento, per gli adempimenti di rispettiva competenza ai seguenti destinatari:</w:t>
      </w:r>
    </w:p>
    <w:p w14:paraId="686D7611" w14:textId="77777777" w:rsidR="00925E26" w:rsidRPr="00F45EA4" w:rsidRDefault="00925E26" w:rsidP="00925E26">
      <w:pPr>
        <w:numPr>
          <w:ilvl w:val="1"/>
          <w:numId w:val="21"/>
        </w:numPr>
        <w:tabs>
          <w:tab w:val="clear" w:pos="1800"/>
          <w:tab w:val="left" w:pos="228"/>
          <w:tab w:val="num" w:pos="720"/>
          <w:tab w:val="left" w:pos="9638"/>
        </w:tabs>
        <w:autoSpaceDN/>
        <w:ind w:left="720"/>
        <w:jc w:val="both"/>
        <w:textAlignment w:val="auto"/>
        <w:rPr>
          <w:rFonts w:ascii="Arial" w:hAnsi="Arial"/>
          <w:sz w:val="22"/>
          <w:szCs w:val="22"/>
        </w:rPr>
      </w:pPr>
      <w:r w:rsidRPr="00F45EA4">
        <w:rPr>
          <w:rFonts w:ascii="Arial" w:hAnsi="Arial"/>
          <w:color w:val="000000"/>
          <w:sz w:val="22"/>
          <w:szCs w:val="22"/>
        </w:rPr>
        <w:t xml:space="preserve">al Sig./Sig.ra </w:t>
      </w:r>
      <w:r w:rsidRPr="00F45EA4">
        <w:rPr>
          <w:rFonts w:ascii="Arial" w:hAnsi="Arial"/>
          <w:sz w:val="22"/>
          <w:szCs w:val="22"/>
        </w:rPr>
        <w:t>+++=</w:t>
      </w:r>
      <w:proofErr w:type="spellStart"/>
      <w:r w:rsidRPr="00F45EA4">
        <w:rPr>
          <w:rFonts w:ascii="Arial" w:hAnsi="Arial"/>
          <w:sz w:val="22"/>
          <w:szCs w:val="22"/>
        </w:rPr>
        <w:t>pratica.firmatario.cognomeNome</w:t>
      </w:r>
      <w:proofErr w:type="spellEnd"/>
      <w:r w:rsidRPr="00F45EA4">
        <w:rPr>
          <w:rFonts w:ascii="Arial" w:hAnsi="Arial"/>
          <w:sz w:val="22"/>
          <w:szCs w:val="22"/>
        </w:rPr>
        <w:t>+++</w:t>
      </w:r>
      <w:r w:rsidRPr="00F45EA4">
        <w:rPr>
          <w:rFonts w:ascii="Arial" w:hAnsi="Arial"/>
          <w:color w:val="000000"/>
          <w:sz w:val="22"/>
          <w:szCs w:val="22"/>
        </w:rPr>
        <w:t>;</w:t>
      </w:r>
    </w:p>
    <w:p w14:paraId="4A576AD4" w14:textId="77777777" w:rsidR="00925E26" w:rsidRPr="00F45EA4" w:rsidRDefault="00925E26" w:rsidP="00925E26">
      <w:pPr>
        <w:numPr>
          <w:ilvl w:val="1"/>
          <w:numId w:val="21"/>
        </w:numPr>
        <w:tabs>
          <w:tab w:val="clear" w:pos="1800"/>
          <w:tab w:val="left" w:pos="228"/>
          <w:tab w:val="num" w:pos="720"/>
          <w:tab w:val="left" w:pos="9638"/>
        </w:tabs>
        <w:autoSpaceDN/>
        <w:ind w:left="720"/>
        <w:jc w:val="both"/>
        <w:textAlignment w:val="auto"/>
        <w:rPr>
          <w:rFonts w:ascii="Arial" w:hAnsi="Arial"/>
          <w:sz w:val="22"/>
          <w:szCs w:val="22"/>
        </w:rPr>
      </w:pPr>
      <w:r w:rsidRPr="00F45EA4">
        <w:rPr>
          <w:rFonts w:ascii="Arial" w:hAnsi="Arial"/>
          <w:color w:val="000000"/>
          <w:sz w:val="22"/>
          <w:szCs w:val="22"/>
        </w:rPr>
        <w:t>al</w:t>
      </w:r>
      <w:r>
        <w:rPr>
          <w:rFonts w:ascii="Arial" w:hAnsi="Arial"/>
          <w:color w:val="000000"/>
          <w:sz w:val="22"/>
          <w:szCs w:val="22"/>
        </w:rPr>
        <w:t xml:space="preserve"> </w:t>
      </w:r>
      <w:r w:rsidRPr="00F45EA4">
        <w:rPr>
          <w:rFonts w:ascii="Arial" w:hAnsi="Arial"/>
          <w:color w:val="000000"/>
          <w:sz w:val="22"/>
          <w:szCs w:val="22"/>
        </w:rPr>
        <w:t xml:space="preserve">Corpo di Polizia </w:t>
      </w:r>
      <w:r>
        <w:rPr>
          <w:rFonts w:ascii="Arial" w:hAnsi="Arial"/>
          <w:color w:val="000000"/>
          <w:sz w:val="22"/>
          <w:szCs w:val="22"/>
        </w:rPr>
        <w:t>Locale</w:t>
      </w:r>
      <w:r w:rsidRPr="00F45EA4">
        <w:rPr>
          <w:rFonts w:ascii="Arial" w:hAnsi="Arial"/>
          <w:color w:val="000000"/>
          <w:sz w:val="22"/>
          <w:szCs w:val="22"/>
        </w:rPr>
        <w:t>;</w:t>
      </w:r>
    </w:p>
    <w:p w14:paraId="16AA1C23" w14:textId="77777777" w:rsidR="00925E26" w:rsidRPr="00F45EA4" w:rsidRDefault="00925E26" w:rsidP="00925E26">
      <w:pPr>
        <w:numPr>
          <w:ilvl w:val="1"/>
          <w:numId w:val="21"/>
        </w:numPr>
        <w:tabs>
          <w:tab w:val="clear" w:pos="1800"/>
          <w:tab w:val="left" w:pos="228"/>
          <w:tab w:val="num" w:pos="720"/>
          <w:tab w:val="left" w:pos="9638"/>
        </w:tabs>
        <w:autoSpaceDN/>
        <w:ind w:left="720"/>
        <w:jc w:val="both"/>
        <w:textAlignment w:val="auto"/>
        <w:rPr>
          <w:rFonts w:ascii="Arial" w:hAnsi="Arial"/>
          <w:sz w:val="22"/>
          <w:szCs w:val="22"/>
        </w:rPr>
      </w:pPr>
      <w:r w:rsidRPr="00F45EA4">
        <w:rPr>
          <w:rFonts w:ascii="Arial" w:hAnsi="Arial"/>
          <w:bCs/>
          <w:color w:val="000000"/>
          <w:sz w:val="22"/>
          <w:szCs w:val="22"/>
        </w:rPr>
        <w:t>alla Ripartizione Tributi;</w:t>
      </w:r>
    </w:p>
    <w:p w14:paraId="17062B61" w14:textId="77777777" w:rsidR="00925E26" w:rsidRPr="00F45EA4" w:rsidRDefault="00925E26" w:rsidP="00925E26">
      <w:pPr>
        <w:numPr>
          <w:ilvl w:val="1"/>
          <w:numId w:val="21"/>
        </w:numPr>
        <w:tabs>
          <w:tab w:val="clear" w:pos="1800"/>
          <w:tab w:val="left" w:pos="228"/>
          <w:tab w:val="num" w:pos="720"/>
          <w:tab w:val="left" w:pos="9638"/>
        </w:tabs>
        <w:autoSpaceDN/>
        <w:ind w:left="720"/>
        <w:jc w:val="both"/>
        <w:textAlignment w:val="auto"/>
        <w:rPr>
          <w:rFonts w:ascii="Arial" w:hAnsi="Arial"/>
          <w:sz w:val="22"/>
          <w:szCs w:val="22"/>
        </w:rPr>
      </w:pPr>
      <w:bookmarkStart w:id="3" w:name="_Hlk100745109"/>
      <w:r w:rsidRPr="00F45EA4">
        <w:rPr>
          <w:rFonts w:ascii="Arial" w:hAnsi="Arial"/>
          <w:color w:val="000000"/>
          <w:sz w:val="22"/>
          <w:szCs w:val="22"/>
        </w:rPr>
        <w:t>alla “</w:t>
      </w:r>
      <w:r w:rsidRPr="00F45EA4">
        <w:rPr>
          <w:rFonts w:ascii="Arial" w:hAnsi="Arial"/>
          <w:sz w:val="22"/>
          <w:szCs w:val="22"/>
        </w:rPr>
        <w:t>+++=</w:t>
      </w:r>
      <w:proofErr w:type="spellStart"/>
      <w:r w:rsidRPr="00F45EA4">
        <w:rPr>
          <w:rFonts w:ascii="Arial" w:hAnsi="Arial"/>
          <w:sz w:val="22"/>
          <w:szCs w:val="22"/>
        </w:rPr>
        <w:t>utente.concessionario.ragioneSociale</w:t>
      </w:r>
      <w:proofErr w:type="spellEnd"/>
      <w:r w:rsidRPr="00F45EA4">
        <w:rPr>
          <w:rFonts w:ascii="Arial" w:hAnsi="Arial"/>
          <w:sz w:val="22"/>
          <w:szCs w:val="22"/>
        </w:rPr>
        <w:t>+++</w:t>
      </w:r>
      <w:r w:rsidRPr="00F45EA4">
        <w:rPr>
          <w:rFonts w:ascii="Arial" w:hAnsi="Arial"/>
          <w:color w:val="000000"/>
          <w:sz w:val="22"/>
          <w:szCs w:val="22"/>
        </w:rPr>
        <w:t xml:space="preserve">” </w:t>
      </w:r>
      <w:r w:rsidRPr="00F45EA4">
        <w:rPr>
          <w:rFonts w:ascii="Arial" w:hAnsi="Arial"/>
          <w:sz w:val="22"/>
          <w:szCs w:val="22"/>
        </w:rPr>
        <w:t>+++=</w:t>
      </w:r>
      <w:proofErr w:type="spellStart"/>
      <w:r w:rsidRPr="00F45EA4">
        <w:rPr>
          <w:rFonts w:ascii="Arial" w:hAnsi="Arial"/>
          <w:sz w:val="22"/>
          <w:szCs w:val="22"/>
        </w:rPr>
        <w:t>utente.concessionario.indirizzo</w:t>
      </w:r>
      <w:proofErr w:type="spellEnd"/>
      <w:r w:rsidRPr="00F45EA4">
        <w:rPr>
          <w:rFonts w:ascii="Arial" w:hAnsi="Arial"/>
          <w:sz w:val="22"/>
          <w:szCs w:val="22"/>
        </w:rPr>
        <w:t xml:space="preserve">+++ </w:t>
      </w:r>
      <w:r w:rsidRPr="00F45EA4">
        <w:rPr>
          <w:rFonts w:ascii="Arial" w:hAnsi="Arial"/>
          <w:color w:val="000000"/>
          <w:sz w:val="22"/>
          <w:szCs w:val="22"/>
        </w:rPr>
        <w:t>per la determinazione e riscossione del tributo CUP;</w:t>
      </w:r>
    </w:p>
    <w:bookmarkEnd w:id="3"/>
    <w:p w14:paraId="62BAF8B6" w14:textId="77777777" w:rsidR="00925E26" w:rsidRPr="00F45EA4" w:rsidRDefault="00925E26" w:rsidP="00925E26">
      <w:pPr>
        <w:tabs>
          <w:tab w:val="left" w:pos="228"/>
          <w:tab w:val="left" w:pos="9638"/>
        </w:tabs>
        <w:ind w:left="283"/>
        <w:jc w:val="both"/>
        <w:rPr>
          <w:rFonts w:ascii="Arial" w:hAnsi="Arial"/>
          <w:sz w:val="22"/>
          <w:szCs w:val="22"/>
        </w:rPr>
      </w:pPr>
    </w:p>
    <w:p w14:paraId="38F049A7" w14:textId="17276216" w:rsidR="00DA417E" w:rsidRPr="00925E26" w:rsidRDefault="00925E26" w:rsidP="00925E26">
      <w:pPr>
        <w:pStyle w:val="Sottotitolo"/>
        <w:numPr>
          <w:ilvl w:val="0"/>
          <w:numId w:val="22"/>
        </w:numPr>
        <w:tabs>
          <w:tab w:val="left" w:pos="709"/>
        </w:tabs>
        <w:jc w:val="both"/>
        <w:rPr>
          <w:rFonts w:ascii="Arial" w:hAnsi="Arial" w:cs="Arial"/>
          <w:b w:val="0"/>
          <w:bCs w:val="0"/>
          <w:sz w:val="22"/>
          <w:szCs w:val="22"/>
        </w:rPr>
      </w:pPr>
      <w:r w:rsidRPr="00FA2D65">
        <w:rPr>
          <w:rFonts w:ascii="Arial" w:hAnsi="Arial" w:cs="Arial"/>
          <w:b w:val="0"/>
          <w:bCs w:val="0"/>
          <w:sz w:val="22"/>
          <w:szCs w:val="22"/>
        </w:rPr>
        <w:t>Avverso il presente provvedimento è esperibile ricorso al TAR di Bari nel termine di 60 giorni o, alternativamente, ricorso straordinario al Capo dello Stato nel termine di 120 giorni, entrambi decorrenti dalla data di notifica o comunicazione dell’atto o dalla piena conoscenza di esso.</w:t>
      </w:r>
    </w:p>
    <w:sectPr w:rsidR="00DA417E" w:rsidRPr="00925E26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E0F610" w14:textId="77777777" w:rsidR="00E87B1D" w:rsidRDefault="00E87B1D">
      <w:r>
        <w:separator/>
      </w:r>
    </w:p>
  </w:endnote>
  <w:endnote w:type="continuationSeparator" w:id="0">
    <w:p w14:paraId="79B1363B" w14:textId="77777777" w:rsidR="00E87B1D" w:rsidRDefault="00E87B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0C678" w14:textId="77777777" w:rsidR="00E87B1D" w:rsidRDefault="00E87B1D">
      <w:r>
        <w:rPr>
          <w:color w:val="000000"/>
        </w:rPr>
        <w:separator/>
      </w:r>
    </w:p>
  </w:footnote>
  <w:footnote w:type="continuationSeparator" w:id="0">
    <w:p w14:paraId="7DC5AB70" w14:textId="77777777" w:rsidR="00E87B1D" w:rsidRDefault="00E87B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  <w:color w:val="auto"/>
        <w:sz w:val="24"/>
        <w:szCs w:val="24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  <w:color w:val="auto"/>
        <w:sz w:val="24"/>
        <w:szCs w:val="24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  <w:color w:val="auto"/>
        <w:sz w:val="24"/>
        <w:szCs w:val="24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cs="OpenSymbol"/>
        <w:color w:val="000000"/>
        <w:sz w:val="24"/>
        <w:szCs w:val="24"/>
        <w:lang w:val="it-IT" w:eastAsia="it-IT" w:bidi="he-IL"/>
      </w:rPr>
    </w:lvl>
    <w:lvl w:ilvl="1">
      <w:start w:val="1"/>
      <w:numFmt w:val="bullet"/>
      <w:lvlText w:val="◦"/>
      <w:lvlJc w:val="left"/>
      <w:pPr>
        <w:tabs>
          <w:tab w:val="num" w:pos="2496"/>
        </w:tabs>
        <w:ind w:left="2496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856"/>
        </w:tabs>
        <w:ind w:left="2856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3216"/>
        </w:tabs>
        <w:ind w:left="3216" w:hanging="360"/>
      </w:pPr>
      <w:rPr>
        <w:rFonts w:ascii="Symbol" w:hAnsi="Symbol" w:cs="OpenSymbol"/>
        <w:color w:val="000000"/>
        <w:sz w:val="24"/>
        <w:szCs w:val="24"/>
        <w:lang w:val="it-IT" w:eastAsia="it-IT" w:bidi="he-IL"/>
      </w:rPr>
    </w:lvl>
    <w:lvl w:ilvl="4">
      <w:start w:val="1"/>
      <w:numFmt w:val="bullet"/>
      <w:lvlText w:val="◦"/>
      <w:lvlJc w:val="left"/>
      <w:pPr>
        <w:tabs>
          <w:tab w:val="num" w:pos="3576"/>
        </w:tabs>
        <w:ind w:left="3576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936"/>
        </w:tabs>
        <w:ind w:left="3936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cs="OpenSymbol"/>
        <w:color w:val="000000"/>
        <w:sz w:val="24"/>
        <w:szCs w:val="24"/>
        <w:lang w:val="it-IT" w:eastAsia="it-IT" w:bidi="he-IL"/>
      </w:rPr>
    </w:lvl>
    <w:lvl w:ilvl="7">
      <w:start w:val="1"/>
      <w:numFmt w:val="bullet"/>
      <w:lvlText w:val="◦"/>
      <w:lvlJc w:val="left"/>
      <w:pPr>
        <w:tabs>
          <w:tab w:val="num" w:pos="4656"/>
        </w:tabs>
        <w:ind w:left="4656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5016"/>
        </w:tabs>
        <w:ind w:left="5016" w:hanging="360"/>
      </w:pPr>
      <w:rPr>
        <w:rFonts w:ascii="OpenSymbol" w:hAnsi="OpenSymbol" w:cs="OpenSymbol"/>
      </w:rPr>
    </w:lvl>
  </w:abstractNum>
  <w:abstractNum w:abstractNumId="4" w15:restartNumberingAfterBreak="0">
    <w:nsid w:val="011A6A5B"/>
    <w:multiLevelType w:val="hybridMultilevel"/>
    <w:tmpl w:val="2EE205FA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5D21DF"/>
    <w:multiLevelType w:val="hybridMultilevel"/>
    <w:tmpl w:val="389627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A54D0C"/>
    <w:multiLevelType w:val="hybridMultilevel"/>
    <w:tmpl w:val="D88E4FD2"/>
    <w:lvl w:ilvl="0" w:tplc="1CA687A0">
      <w:numFmt w:val="bullet"/>
      <w:pStyle w:val="Titolo1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9F6120"/>
    <w:multiLevelType w:val="hybridMultilevel"/>
    <w:tmpl w:val="A04C34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E52425"/>
    <w:multiLevelType w:val="hybridMultilevel"/>
    <w:tmpl w:val="9DFC5E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7E16AD"/>
    <w:multiLevelType w:val="hybridMultilevel"/>
    <w:tmpl w:val="2E56FF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593731"/>
    <w:multiLevelType w:val="hybridMultilevel"/>
    <w:tmpl w:val="30DE0C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740CFD"/>
    <w:multiLevelType w:val="hybridMultilevel"/>
    <w:tmpl w:val="F5626248"/>
    <w:lvl w:ilvl="0" w:tplc="49F0F03C">
      <w:start w:val="2"/>
      <w:numFmt w:val="bullet"/>
      <w:lvlText w:val="-"/>
      <w:lvlJc w:val="left"/>
      <w:rPr>
        <w:rFonts w:ascii="Calibri" w:eastAsia="Calibr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2D7833"/>
    <w:multiLevelType w:val="hybridMultilevel"/>
    <w:tmpl w:val="D472A278"/>
    <w:lvl w:ilvl="0" w:tplc="81087E0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2D5058"/>
    <w:multiLevelType w:val="hybridMultilevel"/>
    <w:tmpl w:val="093C84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116DBF"/>
    <w:multiLevelType w:val="multilevel"/>
    <w:tmpl w:val="27DA1DC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SimSun" w:hAnsi="Arial" w:cs="Symbol" w:hint="default"/>
        <w:color w:val="000000"/>
        <w:sz w:val="24"/>
        <w:szCs w:val="24"/>
        <w:shd w:val="clear" w:color="auto" w:fill="FFFFFF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5" w15:restartNumberingAfterBreak="0">
    <w:nsid w:val="3CE43CAD"/>
    <w:multiLevelType w:val="hybridMultilevel"/>
    <w:tmpl w:val="B87AB356"/>
    <w:lvl w:ilvl="0" w:tplc="904AF760">
      <w:start w:val="1"/>
      <w:numFmt w:val="decimal"/>
      <w:lvlText w:val="%1."/>
      <w:lvlJc w:val="left"/>
      <w:pPr>
        <w:ind w:left="1440" w:hanging="108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83680B"/>
    <w:multiLevelType w:val="hybridMultilevel"/>
    <w:tmpl w:val="6B6EF1D6"/>
    <w:lvl w:ilvl="0" w:tplc="5BA0998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D1610D"/>
    <w:multiLevelType w:val="hybridMultilevel"/>
    <w:tmpl w:val="DD8003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245A78"/>
    <w:multiLevelType w:val="hybridMultilevel"/>
    <w:tmpl w:val="E8EA20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7725FC"/>
    <w:multiLevelType w:val="hybridMultilevel"/>
    <w:tmpl w:val="BC185DA0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8D41206"/>
    <w:multiLevelType w:val="hybridMultilevel"/>
    <w:tmpl w:val="57EC7F36"/>
    <w:lvl w:ilvl="0" w:tplc="1CA687A0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BA37EF"/>
    <w:multiLevelType w:val="hybridMultilevel"/>
    <w:tmpl w:val="A594AF2C"/>
    <w:lvl w:ilvl="0" w:tplc="49F0F03C">
      <w:start w:val="2"/>
      <w:numFmt w:val="bullet"/>
      <w:lvlText w:val="-"/>
      <w:lvlJc w:val="left"/>
      <w:rPr>
        <w:rFonts w:ascii="Calibri" w:eastAsia="Calibr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22" w15:restartNumberingAfterBreak="0">
    <w:nsid w:val="732946E6"/>
    <w:multiLevelType w:val="hybridMultilevel"/>
    <w:tmpl w:val="64AE07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97063D"/>
    <w:multiLevelType w:val="hybridMultilevel"/>
    <w:tmpl w:val="0D7A6F3A"/>
    <w:lvl w:ilvl="0" w:tplc="1D103062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4"/>
      </w:rPr>
    </w:lvl>
    <w:lvl w:ilvl="1" w:tplc="8C1EE62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CA3C6C"/>
    <w:multiLevelType w:val="hybridMultilevel"/>
    <w:tmpl w:val="5CB4DB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E52BD0"/>
    <w:multiLevelType w:val="hybridMultilevel"/>
    <w:tmpl w:val="C01C9ADC"/>
    <w:lvl w:ilvl="0" w:tplc="5E8C897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3849417">
    <w:abstractNumId w:val="6"/>
  </w:num>
  <w:num w:numId="2" w16cid:durableId="2076932293">
    <w:abstractNumId w:val="20"/>
  </w:num>
  <w:num w:numId="3" w16cid:durableId="1066227656">
    <w:abstractNumId w:val="23"/>
  </w:num>
  <w:num w:numId="4" w16cid:durableId="6948570">
    <w:abstractNumId w:val="9"/>
  </w:num>
  <w:num w:numId="5" w16cid:durableId="764618754">
    <w:abstractNumId w:val="8"/>
  </w:num>
  <w:num w:numId="6" w16cid:durableId="2030720098">
    <w:abstractNumId w:val="24"/>
  </w:num>
  <w:num w:numId="7" w16cid:durableId="1712147333">
    <w:abstractNumId w:val="17"/>
  </w:num>
  <w:num w:numId="8" w16cid:durableId="1630042721">
    <w:abstractNumId w:val="19"/>
  </w:num>
  <w:num w:numId="9" w16cid:durableId="1954633231">
    <w:abstractNumId w:val="13"/>
  </w:num>
  <w:num w:numId="10" w16cid:durableId="1323584939">
    <w:abstractNumId w:val="7"/>
  </w:num>
  <w:num w:numId="11" w16cid:durableId="1387490691">
    <w:abstractNumId w:val="22"/>
  </w:num>
  <w:num w:numId="12" w16cid:durableId="743796775">
    <w:abstractNumId w:val="24"/>
  </w:num>
  <w:num w:numId="13" w16cid:durableId="9998868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588540452">
    <w:abstractNumId w:val="10"/>
  </w:num>
  <w:num w:numId="15" w16cid:durableId="1597900469">
    <w:abstractNumId w:val="18"/>
  </w:num>
  <w:num w:numId="16" w16cid:durableId="903612656">
    <w:abstractNumId w:val="5"/>
  </w:num>
  <w:num w:numId="17" w16cid:durableId="1511916720">
    <w:abstractNumId w:val="1"/>
  </w:num>
  <w:num w:numId="18" w16cid:durableId="209743745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730609837">
    <w:abstractNumId w:val="14"/>
  </w:num>
  <w:num w:numId="20" w16cid:durableId="1521773683">
    <w:abstractNumId w:val="3"/>
  </w:num>
  <w:num w:numId="21" w16cid:durableId="33240392">
    <w:abstractNumId w:val="2"/>
  </w:num>
  <w:num w:numId="22" w16cid:durableId="1999765900">
    <w:abstractNumId w:val="25"/>
  </w:num>
  <w:num w:numId="23" w16cid:durableId="1167751797">
    <w:abstractNumId w:val="4"/>
  </w:num>
  <w:num w:numId="24" w16cid:durableId="1583368291">
    <w:abstractNumId w:val="12"/>
  </w:num>
  <w:num w:numId="25" w16cid:durableId="1527405128">
    <w:abstractNumId w:val="15"/>
  </w:num>
  <w:num w:numId="26" w16cid:durableId="1798643702">
    <w:abstractNumId w:val="16"/>
  </w:num>
  <w:num w:numId="27" w16cid:durableId="17852154">
    <w:abstractNumId w:val="21"/>
  </w:num>
  <w:num w:numId="28" w16cid:durableId="13560332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63B5"/>
    <w:rsid w:val="0001411E"/>
    <w:rsid w:val="00015F38"/>
    <w:rsid w:val="00046035"/>
    <w:rsid w:val="000460C9"/>
    <w:rsid w:val="00070376"/>
    <w:rsid w:val="000B2DD8"/>
    <w:rsid w:val="000C2434"/>
    <w:rsid w:val="000D27F2"/>
    <w:rsid w:val="000D5E60"/>
    <w:rsid w:val="000D7684"/>
    <w:rsid w:val="00103FD8"/>
    <w:rsid w:val="001160F2"/>
    <w:rsid w:val="001475FD"/>
    <w:rsid w:val="0015245A"/>
    <w:rsid w:val="00165B34"/>
    <w:rsid w:val="00183991"/>
    <w:rsid w:val="001B40B1"/>
    <w:rsid w:val="00203C63"/>
    <w:rsid w:val="0021297B"/>
    <w:rsid w:val="00251E87"/>
    <w:rsid w:val="00267479"/>
    <w:rsid w:val="0027538B"/>
    <w:rsid w:val="00285049"/>
    <w:rsid w:val="002A3423"/>
    <w:rsid w:val="002D7BF8"/>
    <w:rsid w:val="00312C8E"/>
    <w:rsid w:val="003262D1"/>
    <w:rsid w:val="00354C97"/>
    <w:rsid w:val="003735A2"/>
    <w:rsid w:val="00380D7C"/>
    <w:rsid w:val="00386969"/>
    <w:rsid w:val="00393BB4"/>
    <w:rsid w:val="00422657"/>
    <w:rsid w:val="00426852"/>
    <w:rsid w:val="004444F6"/>
    <w:rsid w:val="00447649"/>
    <w:rsid w:val="00460B1F"/>
    <w:rsid w:val="004D52E8"/>
    <w:rsid w:val="005001E1"/>
    <w:rsid w:val="00522C1B"/>
    <w:rsid w:val="00546763"/>
    <w:rsid w:val="00580533"/>
    <w:rsid w:val="005B46CE"/>
    <w:rsid w:val="005C7C62"/>
    <w:rsid w:val="006421C9"/>
    <w:rsid w:val="006564AD"/>
    <w:rsid w:val="006C4A74"/>
    <w:rsid w:val="006C625A"/>
    <w:rsid w:val="006F2A59"/>
    <w:rsid w:val="00713116"/>
    <w:rsid w:val="007248F2"/>
    <w:rsid w:val="007468D7"/>
    <w:rsid w:val="007679E8"/>
    <w:rsid w:val="007912C9"/>
    <w:rsid w:val="00797685"/>
    <w:rsid w:val="00797EF6"/>
    <w:rsid w:val="007A1C12"/>
    <w:rsid w:val="007D7503"/>
    <w:rsid w:val="007E15E0"/>
    <w:rsid w:val="00803E77"/>
    <w:rsid w:val="008328F0"/>
    <w:rsid w:val="008507F5"/>
    <w:rsid w:val="008753BA"/>
    <w:rsid w:val="00881430"/>
    <w:rsid w:val="00893625"/>
    <w:rsid w:val="00895201"/>
    <w:rsid w:val="008F4745"/>
    <w:rsid w:val="00925E26"/>
    <w:rsid w:val="009671DA"/>
    <w:rsid w:val="00971157"/>
    <w:rsid w:val="009832E1"/>
    <w:rsid w:val="00983473"/>
    <w:rsid w:val="00995AB9"/>
    <w:rsid w:val="00995EF9"/>
    <w:rsid w:val="009A3885"/>
    <w:rsid w:val="009C4E34"/>
    <w:rsid w:val="009D7D8F"/>
    <w:rsid w:val="00A2690F"/>
    <w:rsid w:val="00A33069"/>
    <w:rsid w:val="00A3601E"/>
    <w:rsid w:val="00A41931"/>
    <w:rsid w:val="00A45E61"/>
    <w:rsid w:val="00A86F0E"/>
    <w:rsid w:val="00A8719D"/>
    <w:rsid w:val="00A96A85"/>
    <w:rsid w:val="00AC6A05"/>
    <w:rsid w:val="00AD7AE0"/>
    <w:rsid w:val="00AE2530"/>
    <w:rsid w:val="00B018EF"/>
    <w:rsid w:val="00B27184"/>
    <w:rsid w:val="00B367A0"/>
    <w:rsid w:val="00B3717C"/>
    <w:rsid w:val="00B43311"/>
    <w:rsid w:val="00B51881"/>
    <w:rsid w:val="00B760B8"/>
    <w:rsid w:val="00B850ED"/>
    <w:rsid w:val="00BA69E5"/>
    <w:rsid w:val="00BA7010"/>
    <w:rsid w:val="00BB094A"/>
    <w:rsid w:val="00BC738E"/>
    <w:rsid w:val="00BE566A"/>
    <w:rsid w:val="00BF698C"/>
    <w:rsid w:val="00C05265"/>
    <w:rsid w:val="00C11A2E"/>
    <w:rsid w:val="00C31A5A"/>
    <w:rsid w:val="00C36C42"/>
    <w:rsid w:val="00C56F18"/>
    <w:rsid w:val="00C77F38"/>
    <w:rsid w:val="00C8659F"/>
    <w:rsid w:val="00C96B88"/>
    <w:rsid w:val="00CA158F"/>
    <w:rsid w:val="00CB1B29"/>
    <w:rsid w:val="00CC3B31"/>
    <w:rsid w:val="00CD63B5"/>
    <w:rsid w:val="00CF60FF"/>
    <w:rsid w:val="00D309A6"/>
    <w:rsid w:val="00D324D1"/>
    <w:rsid w:val="00D509CA"/>
    <w:rsid w:val="00DA417E"/>
    <w:rsid w:val="00DC36E3"/>
    <w:rsid w:val="00DD67C4"/>
    <w:rsid w:val="00DF781B"/>
    <w:rsid w:val="00E05F4F"/>
    <w:rsid w:val="00E07E42"/>
    <w:rsid w:val="00E10C9B"/>
    <w:rsid w:val="00E15302"/>
    <w:rsid w:val="00E226DF"/>
    <w:rsid w:val="00E62085"/>
    <w:rsid w:val="00E87B1D"/>
    <w:rsid w:val="00F104D7"/>
    <w:rsid w:val="00F21C95"/>
    <w:rsid w:val="00F330BC"/>
    <w:rsid w:val="00F756CB"/>
    <w:rsid w:val="00F94E98"/>
    <w:rsid w:val="00FB76D0"/>
    <w:rsid w:val="00FC57E3"/>
    <w:rsid w:val="00FF269D"/>
    <w:rsid w:val="00FF5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B1C47"/>
  <w15:docId w15:val="{5A8FCBBA-91FA-4806-9002-F3824D941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Arial"/>
        <w:kern w:val="3"/>
        <w:sz w:val="24"/>
        <w:szCs w:val="24"/>
        <w:lang w:val="it-IT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Corpotesto"/>
    <w:link w:val="Titolo1Carattere"/>
    <w:qFormat/>
    <w:rsid w:val="0027538B"/>
    <w:pPr>
      <w:keepNext/>
      <w:numPr>
        <w:numId w:val="1"/>
      </w:numPr>
      <w:autoSpaceDN/>
      <w:jc w:val="both"/>
      <w:textAlignment w:val="auto"/>
      <w:outlineLvl w:val="0"/>
    </w:pPr>
    <w:rPr>
      <w:rFonts w:ascii="Times New Roman" w:eastAsia="Times New Roman" w:hAnsi="Times New Roman" w:cs="Times New Roman"/>
      <w:b/>
      <w:bCs/>
      <w:kern w:val="2"/>
      <w:lang w:bidi="he-IL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Elenco">
    <w:name w:val="List"/>
    <w:basedOn w:val="Textbody"/>
  </w:style>
  <w:style w:type="paragraph" w:styleId="Didascali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07E42"/>
    <w:rPr>
      <w:rFonts w:ascii="Segoe UI" w:hAnsi="Segoe UI" w:cs="Mangal"/>
      <w:sz w:val="18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07E42"/>
    <w:rPr>
      <w:rFonts w:ascii="Segoe UI" w:hAnsi="Segoe UI" w:cs="Mangal"/>
      <w:sz w:val="18"/>
      <w:szCs w:val="16"/>
    </w:rPr>
  </w:style>
  <w:style w:type="paragraph" w:customStyle="1" w:styleId="Default">
    <w:name w:val="Default"/>
    <w:rsid w:val="007679E8"/>
    <w:pPr>
      <w:suppressAutoHyphens w:val="0"/>
      <w:autoSpaceDE w:val="0"/>
      <w:adjustRightInd w:val="0"/>
      <w:textAlignment w:val="auto"/>
    </w:pPr>
    <w:rPr>
      <w:rFonts w:ascii="Arial" w:hAnsi="Arial"/>
      <w:color w:val="000000"/>
      <w:kern w:val="0"/>
      <w:lang w:bidi="ar-SA"/>
    </w:rPr>
  </w:style>
  <w:style w:type="paragraph" w:styleId="Paragrafoelenco">
    <w:name w:val="List Paragraph"/>
    <w:aliases w:val="Elenco num ARGEA,List Paragraph1,Table of contents numbered,Normal bullet 2,Bullet list,Numbered List,Bullet 1,1st level - Bullet List Paragraph,Lettre d'introduction,List Paragraph à moi,Paragraph,Bullet EY,Medium Grid 1 - Accent 21,Ha"/>
    <w:basedOn w:val="Normale"/>
    <w:link w:val="ParagrafoelencoCarattere"/>
    <w:qFormat/>
    <w:rsid w:val="00DA417E"/>
    <w:pPr>
      <w:ind w:left="720"/>
      <w:contextualSpacing/>
    </w:pPr>
    <w:rPr>
      <w:rFonts w:cs="Mangal"/>
      <w:szCs w:val="21"/>
    </w:rPr>
  </w:style>
  <w:style w:type="table" w:styleId="Grigliatabella">
    <w:name w:val="Table Grid"/>
    <w:basedOn w:val="Tabellanormale"/>
    <w:uiPriority w:val="39"/>
    <w:rsid w:val="006564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foelencoCarattere">
    <w:name w:val="Paragrafo elenco Carattere"/>
    <w:aliases w:val="Elenco num ARGEA Carattere,List Paragraph1 Carattere,Table of contents numbered Carattere,Normal bullet 2 Carattere,Bullet list Carattere,Numbered List Carattere,Bullet 1 Carattere,1st level - Bullet List Paragraph Carattere"/>
    <w:basedOn w:val="Carpredefinitoparagrafo"/>
    <w:link w:val="Paragrafoelenco"/>
    <w:uiPriority w:val="34"/>
    <w:qFormat/>
    <w:locked/>
    <w:rsid w:val="00285049"/>
    <w:rPr>
      <w:rFonts w:cs="Mangal"/>
      <w:szCs w:val="21"/>
    </w:rPr>
  </w:style>
  <w:style w:type="character" w:customStyle="1" w:styleId="Titolo1Carattere">
    <w:name w:val="Titolo 1 Carattere"/>
    <w:basedOn w:val="Carpredefinitoparagrafo"/>
    <w:link w:val="Titolo1"/>
    <w:rsid w:val="0027538B"/>
    <w:rPr>
      <w:rFonts w:ascii="Times New Roman" w:eastAsia="Times New Roman" w:hAnsi="Times New Roman" w:cs="Times New Roman"/>
      <w:b/>
      <w:bCs/>
      <w:kern w:val="2"/>
      <w:lang w:bidi="he-IL"/>
    </w:rPr>
  </w:style>
  <w:style w:type="character" w:styleId="Collegamentoipertestuale">
    <w:name w:val="Hyperlink"/>
    <w:semiHidden/>
    <w:unhideWhenUsed/>
    <w:rsid w:val="0027538B"/>
    <w:rPr>
      <w:color w:val="000080"/>
      <w:u w:val="single"/>
    </w:rPr>
  </w:style>
  <w:style w:type="paragraph" w:customStyle="1" w:styleId="Paragrafoelenco1">
    <w:name w:val="Paragrafo elenco1"/>
    <w:basedOn w:val="Normale"/>
    <w:rsid w:val="0027538B"/>
    <w:pPr>
      <w:autoSpaceDN/>
      <w:ind w:left="720"/>
      <w:contextualSpacing/>
      <w:textAlignment w:val="auto"/>
    </w:pPr>
    <w:rPr>
      <w:rFonts w:ascii="Times New Roman" w:eastAsia="Times New Roman" w:hAnsi="Times New Roman" w:cs="Times New Roman"/>
      <w:kern w:val="2"/>
      <w:lang w:bidi="he-IL"/>
    </w:rPr>
  </w:style>
  <w:style w:type="paragraph" w:customStyle="1" w:styleId="Testodelblocco1">
    <w:name w:val="Testo del blocco1"/>
    <w:basedOn w:val="Normale"/>
    <w:rsid w:val="0027538B"/>
    <w:pPr>
      <w:autoSpaceDN/>
      <w:ind w:left="851" w:right="566"/>
      <w:jc w:val="both"/>
      <w:textAlignment w:val="auto"/>
    </w:pPr>
    <w:rPr>
      <w:rFonts w:ascii="Times New Roman" w:eastAsia="Times New Roman" w:hAnsi="Times New Roman" w:cs="Times New Roman"/>
      <w:kern w:val="2"/>
      <w:lang w:bidi="he-IL"/>
    </w:rPr>
  </w:style>
  <w:style w:type="paragraph" w:styleId="Corpotesto">
    <w:name w:val="Body Text"/>
    <w:basedOn w:val="Normale"/>
    <w:link w:val="CorpotestoCarattere"/>
    <w:uiPriority w:val="99"/>
    <w:semiHidden/>
    <w:unhideWhenUsed/>
    <w:rsid w:val="0027538B"/>
    <w:pPr>
      <w:spacing w:after="120"/>
    </w:pPr>
    <w:rPr>
      <w:rFonts w:cs="Mangal"/>
      <w:szCs w:val="21"/>
    </w:rPr>
  </w:style>
  <w:style w:type="character" w:customStyle="1" w:styleId="CorpotestoCarattere">
    <w:name w:val="Corpo testo Carattere"/>
    <w:basedOn w:val="Carpredefinitoparagrafo"/>
    <w:link w:val="Corpotesto"/>
    <w:uiPriority w:val="99"/>
    <w:semiHidden/>
    <w:rsid w:val="0027538B"/>
    <w:rPr>
      <w:rFonts w:cs="Mangal"/>
      <w:szCs w:val="21"/>
    </w:rPr>
  </w:style>
  <w:style w:type="paragraph" w:styleId="Sottotitolo">
    <w:name w:val="Subtitle"/>
    <w:basedOn w:val="Normale"/>
    <w:next w:val="Corpotesto"/>
    <w:link w:val="SottotitoloCarattere"/>
    <w:qFormat/>
    <w:rsid w:val="000B2DD8"/>
    <w:pPr>
      <w:autoSpaceDN/>
      <w:textAlignment w:val="auto"/>
    </w:pPr>
    <w:rPr>
      <w:rFonts w:ascii="Times New Roman" w:eastAsia="Times New Roman" w:hAnsi="Times New Roman" w:cs="Times New Roman"/>
      <w:b/>
      <w:bCs/>
      <w:kern w:val="1"/>
      <w:lang w:bidi="ar-SA"/>
    </w:rPr>
  </w:style>
  <w:style w:type="character" w:customStyle="1" w:styleId="SottotitoloCarattere">
    <w:name w:val="Sottotitolo Carattere"/>
    <w:basedOn w:val="Carpredefinitoparagrafo"/>
    <w:link w:val="Sottotitolo"/>
    <w:rsid w:val="000B2DD8"/>
    <w:rPr>
      <w:rFonts w:ascii="Times New Roman" w:eastAsia="Times New Roman" w:hAnsi="Times New Roman" w:cs="Times New Roman"/>
      <w:b/>
      <w:bCs/>
      <w:kern w:val="1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7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55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4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5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1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7326</TotalTime>
  <Pages>4</Pages>
  <Words>1575</Words>
  <Characters>8984</Characters>
  <Application>Microsoft Office Word</Application>
  <DocSecurity>0</DocSecurity>
  <Lines>74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Nocerino Noemi</cp:lastModifiedBy>
  <cp:revision>70</cp:revision>
  <dcterms:created xsi:type="dcterms:W3CDTF">2019-07-22T14:13:00Z</dcterms:created>
  <dcterms:modified xsi:type="dcterms:W3CDTF">2023-05-11T14:43:00Z</dcterms:modified>
</cp:coreProperties>
</file>