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proofErr w:type="gramStart"/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proofErr w:type="gramEnd"/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</w:t>
      </w:r>
      <w:proofErr w:type="gramStart"/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Maggio</w:t>
      </w:r>
      <w:proofErr w:type="gramEnd"/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 xml:space="preserve">24 </w:t>
      </w:r>
      <w:proofErr w:type="gramStart"/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Dicembre</w:t>
      </w:r>
      <w:proofErr w:type="gramEnd"/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 xml:space="preserve">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F45EA4"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05A1CE00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BC697E" w:rsidRPr="00F45EA4">
        <w:rPr>
          <w:rFonts w:ascii="Arial" w:hAnsi="Arial" w:cs="Arial"/>
          <w:sz w:val="22"/>
          <w:szCs w:val="22"/>
        </w:rPr>
        <w:t>determina.richiestaParere.poliziaLocale</w:t>
      </w:r>
      <w:proofErr w:type="gramEnd"/>
      <w:r w:rsidR="00BC697E" w:rsidRPr="00F45EA4">
        <w:rPr>
          <w:rFonts w:ascii="Arial" w:hAnsi="Arial" w:cs="Arial"/>
          <w:sz w:val="22"/>
          <w:szCs w:val="22"/>
        </w:rPr>
        <w:t>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7617C2" w:rsidRPr="00F45EA4">
        <w:rPr>
          <w:rFonts w:ascii="Arial" w:hAnsi="Arial" w:cs="Arial"/>
          <w:sz w:val="22"/>
          <w:szCs w:val="22"/>
        </w:rPr>
        <w:t>determina.parere</w:t>
      </w:r>
      <w:proofErr w:type="gramEnd"/>
      <w:r w:rsidR="007617C2" w:rsidRPr="00F45EA4">
        <w:rPr>
          <w:rFonts w:ascii="Arial" w:hAnsi="Arial" w:cs="Arial"/>
          <w:sz w:val="22"/>
          <w:szCs w:val="22"/>
        </w:rPr>
        <w:t>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F45EA4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b/>
          <w:i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b/>
          <w:i/>
          <w:sz w:val="22"/>
          <w:szCs w:val="22"/>
        </w:rPr>
        <w:t>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316A7AB7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il Sig./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Sig.</w:t>
      </w:r>
      <w:r w:rsidR="00602A92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b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06DBAB75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 xml:space="preserve">a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6B45D8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F45EA4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ED4D22B" w14:textId="7A340B90" w:rsidR="00811D98" w:rsidRPr="00F45EA4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</w:t>
      </w:r>
      <w:r w:rsidR="005821E8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 al parere 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36868</w:t>
      </w:r>
      <w:r w:rsidR="008114D2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="00073804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quale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parte integrante e sostanziale del presente provvedimento unitamente agli elabo</w:t>
      </w:r>
      <w:r w:rsidR="00B335BE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6516B143" w:rsid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09DF5F2D" w14:textId="77777777" w:rsidR="006E63B2" w:rsidRPr="006E63B2" w:rsidRDefault="006E63B2" w:rsidP="006E63B2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F00085">
        <w:rPr>
          <w:rFonts w:ascii="Arial" w:hAnsi="Arial" w:cs="Arial"/>
          <w:sz w:val="22"/>
          <w:szCs w:val="22"/>
        </w:rPr>
        <w:t xml:space="preserve">- </w:t>
      </w:r>
      <w:r w:rsidRPr="00F00085">
        <w:rPr>
          <w:rFonts w:ascii="Tahoma" w:hAnsi="Tahoma" w:cs="Tahoma"/>
          <w:sz w:val="22"/>
          <w:szCs w:val="22"/>
        </w:rPr>
        <w:t xml:space="preserve">il rilascio della presente concessione non è subordinato al versamento dell’imposta di bollo, </w:t>
      </w:r>
      <w:r w:rsidRPr="006E63B2">
        <w:rPr>
          <w:rFonts w:ascii="Tahoma" w:hAnsi="Tahoma" w:cs="Tahoma"/>
          <w:sz w:val="22"/>
          <w:szCs w:val="22"/>
        </w:rPr>
        <w:t>rientrando nelle ipotesi di esenzione previste ex art. 31 co. 1 lett. a) L.  448/98 afferente alle occupazioni;</w:t>
      </w:r>
    </w:p>
    <w:p w14:paraId="329B4629" w14:textId="53028B55" w:rsidR="006E63B2" w:rsidRPr="006E63B2" w:rsidRDefault="006E63B2" w:rsidP="006E63B2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6E63B2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6E63B2">
        <w:rPr>
          <w:rFonts w:ascii="Tahoma" w:hAnsi="Tahoma" w:cs="Tahoma"/>
          <w:bCs/>
          <w:sz w:val="22"/>
          <w:szCs w:val="22"/>
        </w:rPr>
        <w:t>l</w:t>
      </w:r>
      <w:r w:rsidRPr="006E63B2">
        <w:rPr>
          <w:rFonts w:ascii="Tahoma" w:hAnsi="Tahoma" w:cs="Tahoma"/>
          <w:bCs/>
          <w:sz w:val="22"/>
          <w:szCs w:val="22"/>
        </w:rPr>
        <w:t xml:space="preserve">a presente concessione è altresì esente dal </w:t>
      </w:r>
      <w:r w:rsidRPr="006E63B2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6E63B2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 xml:space="preserve"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</w:t>
      </w:r>
      <w:r w:rsidRPr="00F45EA4">
        <w:rPr>
          <w:rFonts w:ascii="Arial" w:hAnsi="Arial" w:cs="Arial"/>
          <w:b w:val="0"/>
          <w:sz w:val="22"/>
          <w:szCs w:val="22"/>
        </w:rPr>
        <w:lastRenderedPageBreak/>
        <w:t>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092B25C7" w:rsidR="00AB099D" w:rsidRPr="00F45EA4" w:rsidRDefault="00AB099D" w:rsidP="00F45EA4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95ECBEE" w:rsidR="001F4B38" w:rsidRPr="00F45EA4" w:rsidRDefault="00B335BE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</w:t>
      </w:r>
      <w:bookmarkStart w:id="10" w:name="_Hlk100912659"/>
      <w:r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A40A55" w:rsidRPr="00F45EA4">
        <w:rPr>
          <w:rFonts w:ascii="Arial" w:hAnsi="Arial" w:cs="Arial"/>
          <w:sz w:val="22"/>
          <w:szCs w:val="22"/>
        </w:rPr>
        <w:t>utente.concessionario</w:t>
      </w:r>
      <w:proofErr w:type="gramEnd"/>
      <w:r w:rsidR="00A40A55" w:rsidRPr="00F45EA4">
        <w:rPr>
          <w:rFonts w:ascii="Arial" w:hAnsi="Arial" w:cs="Arial"/>
          <w:sz w:val="22"/>
          <w:szCs w:val="22"/>
        </w:rPr>
        <w:t>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851AB"/>
    <w:rsid w:val="006B37F3"/>
    <w:rsid w:val="006C1E51"/>
    <w:rsid w:val="006C51D8"/>
    <w:rsid w:val="006D2ACD"/>
    <w:rsid w:val="006E63B2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108D0"/>
    <w:rsid w:val="00923EF2"/>
    <w:rsid w:val="0093325B"/>
    <w:rsid w:val="009553CB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368AF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342D9"/>
    <w:rsid w:val="00D46A42"/>
    <w:rsid w:val="00D51285"/>
    <w:rsid w:val="00D565C6"/>
    <w:rsid w:val="00D640AA"/>
    <w:rsid w:val="00D91545"/>
    <w:rsid w:val="00DD436B"/>
    <w:rsid w:val="00E16542"/>
    <w:rsid w:val="00E40C8A"/>
    <w:rsid w:val="00E60A8C"/>
    <w:rsid w:val="00EA670B"/>
    <w:rsid w:val="00EB41B6"/>
    <w:rsid w:val="00F065AD"/>
    <w:rsid w:val="00F10BB1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1854</Words>
  <Characters>10573</Characters>
  <Application>Microsoft Office Word</Application>
  <DocSecurity>0</DocSecurity>
  <Lines>88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18</cp:revision>
  <cp:lastPrinted>2019-01-07T08:55:00Z</cp:lastPrinted>
  <dcterms:created xsi:type="dcterms:W3CDTF">2022-03-02T10:32:00Z</dcterms:created>
  <dcterms:modified xsi:type="dcterms:W3CDTF">2023-01-09T09:10:00Z</dcterms:modified>
</cp:coreProperties>
</file>