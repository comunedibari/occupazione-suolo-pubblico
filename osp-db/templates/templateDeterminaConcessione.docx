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proofErr w:type="gramStart"/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proofErr w:type="gramEnd"/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</w:t>
      </w:r>
      <w:proofErr w:type="gramStart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Maggio</w:t>
      </w:r>
      <w:proofErr w:type="gramEnd"/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24 </w:t>
      </w:r>
      <w:proofErr w:type="gramStart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Dicembre</w:t>
      </w:r>
      <w:proofErr w:type="gramEnd"/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 xml:space="preserve">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F45EA4"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656A4587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r w:rsidR="00F40387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BC697E" w:rsidRPr="00F45EA4">
        <w:rPr>
          <w:rFonts w:ascii="Arial" w:hAnsi="Arial" w:cs="Arial"/>
          <w:sz w:val="22"/>
          <w:szCs w:val="22"/>
        </w:rPr>
        <w:t>determina.richiestaParere.poliziaLocale</w:t>
      </w:r>
      <w:proofErr w:type="gramEnd"/>
      <w:r w:rsidR="00BC697E" w:rsidRPr="00F45EA4">
        <w:rPr>
          <w:rFonts w:ascii="Arial" w:hAnsi="Arial" w:cs="Arial"/>
          <w:sz w:val="22"/>
          <w:szCs w:val="22"/>
        </w:rPr>
        <w:t>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7617C2" w:rsidRPr="00F45EA4">
        <w:rPr>
          <w:rFonts w:ascii="Arial" w:hAnsi="Arial" w:cs="Arial"/>
          <w:sz w:val="22"/>
          <w:szCs w:val="22"/>
        </w:rPr>
        <w:t>determina.parere</w:t>
      </w:r>
      <w:proofErr w:type="gramEnd"/>
      <w:r w:rsidR="007617C2" w:rsidRPr="00F45EA4">
        <w:rPr>
          <w:rFonts w:ascii="Arial" w:hAnsi="Arial" w:cs="Arial"/>
          <w:sz w:val="22"/>
          <w:szCs w:val="22"/>
        </w:rPr>
        <w:t>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del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F45EA4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b/>
          <w:i/>
          <w:sz w:val="22"/>
          <w:szCs w:val="22"/>
        </w:rPr>
        <w:t>determina.parere</w:t>
      </w:r>
      <w:proofErr w:type="gramEnd"/>
      <w:r w:rsidRPr="00F45EA4">
        <w:rPr>
          <w:rFonts w:ascii="Arial" w:hAnsi="Arial" w:cs="Arial"/>
          <w:b/>
          <w:i/>
          <w:sz w:val="22"/>
          <w:szCs w:val="22"/>
        </w:rPr>
        <w:t>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2FAFF410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il Sig./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Sig.</w:t>
      </w:r>
      <w:r w:rsidR="00602A92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b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b/>
          <w:sz w:val="22"/>
          <w:szCs w:val="22"/>
        </w:rPr>
        <w:t>.cognomeNome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46B08251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 xml:space="preserve">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638E1295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F45EA4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ED4D22B" w14:textId="7A340B90" w:rsidR="00811D98" w:rsidRPr="00F45EA4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</w:t>
      </w:r>
      <w:r w:rsidR="005821E8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 al parere 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36868</w:t>
      </w:r>
      <w:r w:rsidR="008114D2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="00073804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 xml:space="preserve">quale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parte integrante e sostanziale del presente provvedimento unitamente agli elabo</w:t>
      </w:r>
      <w:r w:rsidR="00B335BE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7777777" w:rsidR="00F45EA4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6561D5EB" w14:textId="1B04A249" w:rsidR="003F387C" w:rsidRPr="00F45EA4" w:rsidRDefault="003F387C" w:rsidP="00F45EA4">
      <w:pPr>
        <w:pStyle w:val="Sottotitolo"/>
        <w:numPr>
          <w:ilvl w:val="0"/>
          <w:numId w:val="29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La presente concessione è condizionata sospensivamente al </w:t>
      </w:r>
      <w:r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con invito a fornire prova dello stesso allo scrivente Ufficio, anche a mezzo </w:t>
      </w:r>
      <w:proofErr w:type="gramStart"/>
      <w:r w:rsidRPr="00F45EA4">
        <w:rPr>
          <w:rFonts w:ascii="Arial" w:hAnsi="Arial" w:cs="Arial"/>
          <w:b w:val="0"/>
          <w:bCs w:val="0"/>
          <w:sz w:val="22"/>
          <w:szCs w:val="22"/>
        </w:rPr>
        <w:t>email</w:t>
      </w:r>
      <w:proofErr w:type="gramEnd"/>
      <w:r w:rsidRPr="00F45EA4">
        <w:rPr>
          <w:rFonts w:ascii="Arial" w:hAnsi="Arial" w:cs="Arial"/>
          <w:b w:val="0"/>
          <w:bCs w:val="0"/>
          <w:sz w:val="22"/>
          <w:szCs w:val="22"/>
        </w:rPr>
        <w:t>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092B25C7" w:rsidR="00AB099D" w:rsidRPr="00F45EA4" w:rsidRDefault="00AB099D" w:rsidP="00F45EA4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lastRenderedPageBreak/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4883D775" w:rsidR="001F4B38" w:rsidRPr="00F45EA4" w:rsidRDefault="00B335BE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al </w:t>
      </w:r>
      <w:bookmarkStart w:id="10" w:name="_Hlk100912659"/>
      <w:r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F40387"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="00F40387" w:rsidRPr="00F45EA4">
        <w:rPr>
          <w:rFonts w:ascii="Arial" w:hAnsi="Arial" w:cs="Arial"/>
          <w:sz w:val="22"/>
          <w:szCs w:val="22"/>
        </w:rPr>
        <w:t>.cognomeNome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C8181D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="00A40A55" w:rsidRPr="00F45EA4">
        <w:rPr>
          <w:rFonts w:ascii="Arial" w:hAnsi="Arial" w:cs="Arial"/>
          <w:sz w:val="22"/>
          <w:szCs w:val="22"/>
        </w:rPr>
        <w:t>utente.concessionario</w:t>
      </w:r>
      <w:proofErr w:type="gramEnd"/>
      <w:r w:rsidR="00A40A55" w:rsidRPr="00F45EA4">
        <w:rPr>
          <w:rFonts w:ascii="Arial" w:hAnsi="Arial" w:cs="Arial"/>
          <w:sz w:val="22"/>
          <w:szCs w:val="22"/>
        </w:rPr>
        <w:t>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7C33"/>
    <w:rsid w:val="00622AAE"/>
    <w:rsid w:val="006413B2"/>
    <w:rsid w:val="006564B5"/>
    <w:rsid w:val="00656A07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108D0"/>
    <w:rsid w:val="00923EF2"/>
    <w:rsid w:val="0093325B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640AA"/>
    <w:rsid w:val="00D91545"/>
    <w:rsid w:val="00DD436B"/>
    <w:rsid w:val="00E16542"/>
    <w:rsid w:val="00E40C8A"/>
    <w:rsid w:val="00E60A8C"/>
    <w:rsid w:val="00EA670B"/>
    <w:rsid w:val="00EB41B6"/>
    <w:rsid w:val="00F065AD"/>
    <w:rsid w:val="00F10BB1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1820</Words>
  <Characters>10378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13</cp:revision>
  <cp:lastPrinted>2019-01-07T08:55:00Z</cp:lastPrinted>
  <dcterms:created xsi:type="dcterms:W3CDTF">2022-03-02T10:32:00Z</dcterms:created>
  <dcterms:modified xsi:type="dcterms:W3CDTF">2022-04-15T08:58:00Z</dcterms:modified>
</cp:coreProperties>
</file>