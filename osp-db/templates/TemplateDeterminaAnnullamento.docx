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Pr="00BB045B" w:rsidRDefault="00B61038" w:rsidP="00B61038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659F720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30E781CA" w14:textId="5AEDA43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CC7454"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3C6B0224" w14:textId="77777777" w:rsidR="00B61038" w:rsidRPr="00BB045B" w:rsidRDefault="00B61038" w:rsidP="00B61038">
      <w:pPr>
        <w:jc w:val="both"/>
        <w:rPr>
          <w:rFonts w:ascii="Arial" w:hAnsi="Arial"/>
          <w:b/>
          <w:sz w:val="22"/>
          <w:szCs w:val="22"/>
        </w:rPr>
      </w:pPr>
    </w:p>
    <w:p w14:paraId="703DFE29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154C57FE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6E69E0F0" w14:textId="4E135CAC" w:rsidR="00EB4DB7" w:rsidRPr="00BB045B" w:rsidRDefault="00B61038" w:rsidP="00EB4DB7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81D52">
        <w:rPr>
          <w:rFonts w:ascii="Arial" w:hAnsi="Arial"/>
          <w:b/>
          <w:bCs/>
          <w:kern w:val="0"/>
          <w:sz w:val="22"/>
          <w:szCs w:val="22"/>
        </w:rPr>
        <w:t>.</w:t>
      </w:r>
      <w:r w:rsidR="00B81D52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8F0B38" w:rsidRPr="00BB045B">
        <w:rPr>
          <w:rFonts w:ascii="Arial" w:hAnsi="Arial"/>
          <w:sz w:val="22"/>
          <w:szCs w:val="22"/>
        </w:rPr>
        <w:t>e</w:t>
      </w:r>
      <w:r w:rsidRPr="00BB045B">
        <w:rPr>
          <w:rFonts w:ascii="Arial" w:hAnsi="Arial"/>
          <w:sz w:val="22"/>
          <w:szCs w:val="22"/>
        </w:rPr>
        <w:t xml:space="preserve"> </w:t>
      </w:r>
      <w:r w:rsidR="00E25647" w:rsidRPr="00BB045B">
        <w:rPr>
          <w:rFonts w:ascii="Arial" w:hAnsi="Arial"/>
          <w:sz w:val="22"/>
          <w:szCs w:val="22"/>
        </w:rPr>
        <w:t xml:space="preserve">la relativa </w:t>
      </w:r>
      <w:r w:rsidR="008F0B38" w:rsidRPr="00BB045B">
        <w:rPr>
          <w:rFonts w:ascii="Arial" w:hAnsi="Arial"/>
          <w:sz w:val="22"/>
          <w:szCs w:val="22"/>
        </w:rPr>
        <w:t xml:space="preserve">occupazione </w:t>
      </w:r>
      <w:r w:rsidR="00CC7454" w:rsidRPr="00BB045B">
        <w:rPr>
          <w:rFonts w:ascii="Arial" w:hAnsi="Arial"/>
          <w:sz w:val="22"/>
          <w:szCs w:val="22"/>
        </w:rPr>
        <w:t xml:space="preserve">temporanea </w:t>
      </w:r>
      <w:r w:rsidR="008F0B38" w:rsidRPr="00BB045B">
        <w:rPr>
          <w:rFonts w:ascii="Arial" w:hAnsi="Arial"/>
          <w:sz w:val="22"/>
          <w:szCs w:val="22"/>
        </w:rPr>
        <w:t xml:space="preserve">di suolo pubblico concessa </w:t>
      </w:r>
      <w:r w:rsidRPr="00BB045B">
        <w:rPr>
          <w:rFonts w:ascii="Arial" w:hAnsi="Arial"/>
          <w:sz w:val="22"/>
          <w:szCs w:val="22"/>
        </w:rPr>
        <w:t>al sig.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pratica.firmatario.cognomeNome</w:t>
      </w:r>
      <w:proofErr w:type="spellEnd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>sito</w:t>
      </w:r>
      <w:r w:rsidR="00EB4DB7" w:rsidRPr="00BB045B">
        <w:rPr>
          <w:rFonts w:ascii="Arial" w:hAnsi="Arial"/>
          <w:sz w:val="22"/>
          <w:szCs w:val="22"/>
        </w:rPr>
        <w:t xml:space="preserve"> in 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sz w:val="22"/>
          <w:szCs w:val="22"/>
        </w:rPr>
        <w:t xml:space="preserve"> in Bari dal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kern w:val="0"/>
          <w:sz w:val="22"/>
          <w:szCs w:val="22"/>
        </w:rPr>
        <w:t xml:space="preserve"> 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39E2D202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77274DEF" w14:textId="75C5CAF7" w:rsidR="00B61038" w:rsidRPr="00BB045B" w:rsidRDefault="00B61038" w:rsidP="00B61038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7D36599B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</w:t>
      </w:r>
      <w:r w:rsidR="00E17DDB">
        <w:rPr>
          <w:rFonts w:ascii="Arial" w:hAnsi="Arial"/>
          <w:sz w:val="22"/>
          <w:szCs w:val="22"/>
        </w:rPr>
        <w:t>annullamento</w:t>
      </w:r>
      <w:r w:rsidRPr="00BB045B">
        <w:rPr>
          <w:rFonts w:ascii="Arial" w:hAnsi="Arial"/>
          <w:sz w:val="22"/>
          <w:szCs w:val="22"/>
        </w:rPr>
        <w:t xml:space="preserve"> del diritto di occupazione dello spazio concesso con D.D. n. </w:t>
      </w:r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81D52">
        <w:rPr>
          <w:rFonts w:ascii="Arial" w:hAnsi="Arial"/>
          <w:b/>
          <w:bCs/>
          <w:kern w:val="0"/>
          <w:sz w:val="22"/>
          <w:szCs w:val="22"/>
        </w:rPr>
        <w:t>.</w:t>
      </w:r>
      <w:r w:rsidR="00B81D52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eastAsia="Calibri" w:hAnsi="Arial"/>
          <w:b/>
          <w:bCs/>
          <w:sz w:val="22"/>
          <w:szCs w:val="22"/>
          <w:lang w:eastAsia="en-US"/>
        </w:rPr>
        <w:t>;</w:t>
      </w:r>
    </w:p>
    <w:p w14:paraId="3D341AE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12FA01C4" w14:textId="77777777" w:rsidR="00B61038" w:rsidRPr="00BB045B" w:rsidRDefault="00B61038" w:rsidP="00B61038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73761199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38E2221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EC01617" w14:textId="77777777" w:rsidR="00B61038" w:rsidRPr="00BB045B" w:rsidRDefault="00B61038" w:rsidP="00B61038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A1C62D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6E08E74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669DCE28" w14:textId="1371686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4EFAD170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77FE2D4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788E9BF1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1201773F" w14:textId="77777777" w:rsidR="00B61038" w:rsidRPr="00BB045B" w:rsidRDefault="00B61038" w:rsidP="00B61038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D4867C1" w14:textId="77777777" w:rsidR="00B61038" w:rsidRPr="00BB045B" w:rsidRDefault="00B61038" w:rsidP="00B61038">
      <w:pPr>
        <w:pStyle w:val="Heading1"/>
        <w:numPr>
          <w:ilvl w:val="0"/>
          <w:numId w:val="15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3DC135F9" w14:textId="77777777" w:rsidR="00B61038" w:rsidRPr="00BB045B" w:rsidRDefault="00B61038" w:rsidP="00B61038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4069A6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1A21D721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6B155C0F" w14:textId="622D44EA" w:rsidR="00E17DDB" w:rsidRPr="008D399F" w:rsidRDefault="00B61038" w:rsidP="00E17DD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DICHIARARE L</w:t>
      </w:r>
      <w:r w:rsidR="00E17DDB">
        <w:rPr>
          <w:rFonts w:ascii="Arial" w:hAnsi="Arial" w:cs="Arial"/>
          <w:b/>
          <w:sz w:val="22"/>
          <w:szCs w:val="22"/>
        </w:rPr>
        <w:t>’ANNULLAMENTO</w:t>
      </w:r>
      <w:r w:rsidRPr="00BB045B">
        <w:rPr>
          <w:rFonts w:ascii="Arial" w:hAnsi="Arial" w:cs="Arial"/>
          <w:b/>
          <w:sz w:val="22"/>
          <w:szCs w:val="22"/>
        </w:rPr>
        <w:t xml:space="preserve">, </w:t>
      </w:r>
      <w:r w:rsidRPr="00BB045B">
        <w:rPr>
          <w:rFonts w:ascii="Arial" w:hAnsi="Arial" w:cs="Arial"/>
          <w:sz w:val="22"/>
          <w:szCs w:val="22"/>
        </w:rPr>
        <w:t xml:space="preserve">della concessione </w:t>
      </w:r>
      <w:r w:rsidR="00CA2051" w:rsidRPr="00BB045B">
        <w:rPr>
          <w:rFonts w:ascii="Arial" w:hAnsi="Arial" w:cs="Arial"/>
          <w:sz w:val="22"/>
          <w:szCs w:val="22"/>
        </w:rPr>
        <w:t>temporanea</w:t>
      </w:r>
      <w:r w:rsidRPr="00BB045B">
        <w:rPr>
          <w:rFonts w:ascii="Arial" w:hAnsi="Arial" w:cs="Arial"/>
          <w:sz w:val="22"/>
          <w:szCs w:val="22"/>
        </w:rPr>
        <w:t xml:space="preserve"> di suolo pubblico sito in </w:t>
      </w:r>
      <w:r w:rsidR="00CA2051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CA2051"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="00CA2051" w:rsidRPr="00BB045B">
        <w:rPr>
          <w:rFonts w:ascii="Arial" w:hAnsi="Arial" w:cs="Arial"/>
          <w:b/>
          <w:bCs/>
          <w:sz w:val="22"/>
          <w:szCs w:val="22"/>
        </w:rPr>
        <w:t>+++</w:t>
      </w:r>
      <w:r w:rsidR="00CA2051" w:rsidRPr="00BB045B">
        <w:rPr>
          <w:rFonts w:ascii="Arial" w:hAnsi="Arial" w:cs="Arial"/>
          <w:sz w:val="22"/>
          <w:szCs w:val="22"/>
        </w:rPr>
        <w:t xml:space="preserve"> in Bari </w:t>
      </w:r>
      <w:r w:rsidRPr="00BB045B">
        <w:rPr>
          <w:rFonts w:ascii="Arial" w:hAnsi="Arial" w:cs="Arial"/>
          <w:sz w:val="22"/>
          <w:szCs w:val="22"/>
        </w:rPr>
        <w:t xml:space="preserve">attribuita con D.D. n. </w:t>
      </w:r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81D52">
        <w:rPr>
          <w:rFonts w:ascii="Arial" w:hAnsi="Arial"/>
          <w:b/>
          <w:bCs/>
          <w:kern w:val="0"/>
          <w:sz w:val="22"/>
          <w:szCs w:val="22"/>
        </w:rPr>
        <w:t>.</w:t>
      </w:r>
      <w:r w:rsidR="00B81D52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81D52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B81D52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Pr="00BB045B">
        <w:rPr>
          <w:rFonts w:ascii="Arial" w:hAnsi="Arial" w:cs="Arial"/>
          <w:bCs/>
          <w:sz w:val="22"/>
          <w:szCs w:val="22"/>
        </w:rPr>
        <w:t xml:space="preserve">al </w:t>
      </w:r>
      <w:r w:rsidR="000C6FA3" w:rsidRPr="00BB045B">
        <w:rPr>
          <w:rFonts w:ascii="Arial" w:hAnsi="Arial" w:cs="Arial"/>
          <w:bCs/>
          <w:sz w:val="22"/>
          <w:szCs w:val="22"/>
        </w:rPr>
        <w:t>S</w:t>
      </w:r>
      <w:r w:rsidRPr="00BB045B">
        <w:rPr>
          <w:rFonts w:ascii="Arial" w:hAnsi="Arial" w:cs="Arial"/>
          <w:sz w:val="22"/>
          <w:szCs w:val="22"/>
        </w:rPr>
        <w:t>ig.</w:t>
      </w:r>
      <w:r w:rsidR="000C6FA3" w:rsidRPr="00BB045B">
        <w:rPr>
          <w:rFonts w:ascii="Arial" w:hAnsi="Arial" w:cs="Arial"/>
          <w:sz w:val="22"/>
          <w:szCs w:val="22"/>
        </w:rPr>
        <w:t>/Sig.ra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  <w:r w:rsidR="000C6FA3" w:rsidRPr="00BB045B">
        <w:rPr>
          <w:rFonts w:ascii="Arial" w:hAnsi="Arial" w:cs="Arial"/>
          <w:sz w:val="22"/>
          <w:szCs w:val="22"/>
        </w:rPr>
        <w:t xml:space="preserve"> </w:t>
      </w:r>
      <w:r w:rsidR="00E17DDB" w:rsidRPr="008D399F">
        <w:rPr>
          <w:rFonts w:ascii="Arial" w:hAnsi="Arial"/>
          <w:sz w:val="22"/>
          <w:szCs w:val="22"/>
        </w:rPr>
        <w:t xml:space="preserve">dal </w:t>
      </w:r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E17DDB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759F8F60" w14:textId="77777777" w:rsidR="00E17DDB" w:rsidRPr="00E17DDB" w:rsidRDefault="00E17DDB" w:rsidP="00E17DDB">
      <w:pPr>
        <w:pStyle w:val="ListParagraph"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5C4F9A1" w14:textId="1760BF82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76B42C8E" w14:textId="77777777" w:rsidR="00CA2051" w:rsidRPr="00BB045B" w:rsidRDefault="00CA2051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019F24" w14:textId="5588A87A" w:rsidR="00B61038" w:rsidRPr="00BB045B" w:rsidRDefault="00EB4DB7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="00B61038" w:rsidRPr="00BB045B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5D2EFE0" w14:textId="787AE5C5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="000C6FA3" w:rsidRPr="00BB045B">
        <w:rPr>
          <w:rFonts w:ascii="Arial" w:hAnsi="Arial" w:cs="Arial"/>
          <w:bCs/>
          <w:sz w:val="22"/>
          <w:szCs w:val="22"/>
        </w:rPr>
        <w:t>al S</w:t>
      </w:r>
      <w:r w:rsidR="000C6FA3" w:rsidRPr="00BB045B">
        <w:rPr>
          <w:rFonts w:ascii="Arial" w:hAnsi="Arial" w:cs="Arial"/>
          <w:sz w:val="22"/>
          <w:szCs w:val="22"/>
        </w:rPr>
        <w:t xml:space="preserve">ig./Sig.ra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58491DB2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8050DC9" w14:textId="3A859763" w:rsidR="00B61038" w:rsidRPr="00BB045B" w:rsidRDefault="00B61038" w:rsidP="00CA205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0C2B72AD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49AAFEEE" w14:textId="77777777" w:rsidR="00DD146C" w:rsidRPr="00BB045B" w:rsidRDefault="00B61038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</w:t>
      </w:r>
      <w:r w:rsidR="00C654B3" w:rsidRPr="00BB045B">
        <w:rPr>
          <w:rFonts w:ascii="Arial" w:hAnsi="Arial" w:cs="Arial"/>
          <w:sz w:val="22"/>
          <w:szCs w:val="22"/>
        </w:rPr>
        <w:t>;</w:t>
      </w:r>
    </w:p>
    <w:p w14:paraId="099B1EE6" w14:textId="2D0F93EF" w:rsidR="000C6FA3" w:rsidRPr="00BB045B" w:rsidRDefault="000C6FA3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4AEC0895" w14:textId="77777777" w:rsidR="00B61038" w:rsidRPr="00BB045B" w:rsidRDefault="00B61038" w:rsidP="00B61038">
      <w:pPr>
        <w:rPr>
          <w:rFonts w:ascii="Arial" w:hAnsi="Arial"/>
          <w:sz w:val="22"/>
          <w:szCs w:val="22"/>
        </w:rPr>
      </w:pPr>
    </w:p>
    <w:p w14:paraId="38F049A7" w14:textId="46386CCC" w:rsidR="00DA417E" w:rsidRPr="00BB045B" w:rsidRDefault="00DA417E" w:rsidP="00B61038">
      <w:pPr>
        <w:rPr>
          <w:rFonts w:ascii="Arial" w:hAnsi="Arial"/>
          <w:sz w:val="22"/>
          <w:szCs w:val="22"/>
        </w:rPr>
      </w:pPr>
    </w:p>
    <w:sectPr w:rsidR="00DA417E" w:rsidRPr="00BB04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E36A" w14:textId="77777777" w:rsidR="00F718BB" w:rsidRDefault="00F718BB">
      <w:pPr>
        <w:rPr>
          <w:rFonts w:hint="eastAsia"/>
        </w:rPr>
      </w:pPr>
      <w:r>
        <w:separator/>
      </w:r>
    </w:p>
  </w:endnote>
  <w:endnote w:type="continuationSeparator" w:id="0">
    <w:p w14:paraId="3D5FD549" w14:textId="77777777" w:rsidR="00F718BB" w:rsidRDefault="00F718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E3FA" w14:textId="77777777" w:rsidR="00F718BB" w:rsidRDefault="00F718B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C72D92" w14:textId="77777777" w:rsidR="00F718BB" w:rsidRDefault="00F718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3BD0"/>
    <w:multiLevelType w:val="hybridMultilevel"/>
    <w:tmpl w:val="948E7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41206"/>
    <w:multiLevelType w:val="hybridMultilevel"/>
    <w:tmpl w:val="57EC7F36"/>
    <w:lvl w:ilvl="0" w:tplc="1CA687A0">
      <w:numFmt w:val="bullet"/>
      <w:pStyle w:val="Heading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81772">
    <w:abstractNumId w:val="3"/>
  </w:num>
  <w:num w:numId="2" w16cid:durableId="401562739">
    <w:abstractNumId w:val="14"/>
  </w:num>
  <w:num w:numId="3" w16cid:durableId="2101372634">
    <w:abstractNumId w:val="16"/>
  </w:num>
  <w:num w:numId="4" w16cid:durableId="56635305">
    <w:abstractNumId w:val="6"/>
  </w:num>
  <w:num w:numId="5" w16cid:durableId="1692220796">
    <w:abstractNumId w:val="5"/>
  </w:num>
  <w:num w:numId="6" w16cid:durableId="935165824">
    <w:abstractNumId w:val="17"/>
  </w:num>
  <w:num w:numId="7" w16cid:durableId="273950080">
    <w:abstractNumId w:val="11"/>
  </w:num>
  <w:num w:numId="8" w16cid:durableId="1153373919">
    <w:abstractNumId w:val="13"/>
  </w:num>
  <w:num w:numId="9" w16cid:durableId="1451782532">
    <w:abstractNumId w:val="9"/>
  </w:num>
  <w:num w:numId="10" w16cid:durableId="356737870">
    <w:abstractNumId w:val="4"/>
  </w:num>
  <w:num w:numId="11" w16cid:durableId="1220434542">
    <w:abstractNumId w:val="15"/>
  </w:num>
  <w:num w:numId="12" w16cid:durableId="1689288565">
    <w:abstractNumId w:val="12"/>
  </w:num>
  <w:num w:numId="13" w16cid:durableId="733241252">
    <w:abstractNumId w:val="8"/>
  </w:num>
  <w:num w:numId="14" w16cid:durableId="415328689">
    <w:abstractNumId w:val="7"/>
  </w:num>
  <w:num w:numId="15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066074">
    <w:abstractNumId w:val="2"/>
  </w:num>
  <w:num w:numId="17" w16cid:durableId="513422968">
    <w:abstractNumId w:val="1"/>
  </w:num>
  <w:num w:numId="18" w16cid:durableId="1140077495">
    <w:abstractNumId w:val="10"/>
  </w:num>
  <w:num w:numId="19" w16cid:durableId="488179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C6FA3"/>
    <w:rsid w:val="000D27F2"/>
    <w:rsid w:val="000D5E60"/>
    <w:rsid w:val="000D7684"/>
    <w:rsid w:val="000F305A"/>
    <w:rsid w:val="000F44D3"/>
    <w:rsid w:val="001020C3"/>
    <w:rsid w:val="00103FD8"/>
    <w:rsid w:val="001160F2"/>
    <w:rsid w:val="00124DBB"/>
    <w:rsid w:val="001475FD"/>
    <w:rsid w:val="0015245A"/>
    <w:rsid w:val="00165B34"/>
    <w:rsid w:val="00183991"/>
    <w:rsid w:val="001B40B1"/>
    <w:rsid w:val="001F7BA4"/>
    <w:rsid w:val="00203C63"/>
    <w:rsid w:val="0021297B"/>
    <w:rsid w:val="00251E87"/>
    <w:rsid w:val="002902DA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22657"/>
    <w:rsid w:val="00426852"/>
    <w:rsid w:val="00441CC0"/>
    <w:rsid w:val="00491B4F"/>
    <w:rsid w:val="004D52E8"/>
    <w:rsid w:val="0052206B"/>
    <w:rsid w:val="00522C1B"/>
    <w:rsid w:val="00573BFC"/>
    <w:rsid w:val="0058549A"/>
    <w:rsid w:val="005905E3"/>
    <w:rsid w:val="005B46CE"/>
    <w:rsid w:val="005C47F0"/>
    <w:rsid w:val="005C684E"/>
    <w:rsid w:val="005D73FE"/>
    <w:rsid w:val="00612BC7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53BA"/>
    <w:rsid w:val="00881430"/>
    <w:rsid w:val="00893625"/>
    <w:rsid w:val="00895201"/>
    <w:rsid w:val="008F0B38"/>
    <w:rsid w:val="008F4745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7EAB"/>
    <w:rsid w:val="00B27184"/>
    <w:rsid w:val="00B367A0"/>
    <w:rsid w:val="00B3717C"/>
    <w:rsid w:val="00B43311"/>
    <w:rsid w:val="00B51881"/>
    <w:rsid w:val="00B61038"/>
    <w:rsid w:val="00B760B8"/>
    <w:rsid w:val="00B81D52"/>
    <w:rsid w:val="00B850ED"/>
    <w:rsid w:val="00BA1395"/>
    <w:rsid w:val="00BA69E5"/>
    <w:rsid w:val="00BB045B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A2051"/>
    <w:rsid w:val="00CB1B29"/>
    <w:rsid w:val="00CC3B31"/>
    <w:rsid w:val="00CC7454"/>
    <w:rsid w:val="00CD63B5"/>
    <w:rsid w:val="00D309A6"/>
    <w:rsid w:val="00D324D1"/>
    <w:rsid w:val="00D509CA"/>
    <w:rsid w:val="00DA417E"/>
    <w:rsid w:val="00DD146C"/>
    <w:rsid w:val="00DD67C4"/>
    <w:rsid w:val="00E05F4F"/>
    <w:rsid w:val="00E07E42"/>
    <w:rsid w:val="00E10C9B"/>
    <w:rsid w:val="00E12871"/>
    <w:rsid w:val="00E17DDB"/>
    <w:rsid w:val="00E226DF"/>
    <w:rsid w:val="00E25647"/>
    <w:rsid w:val="00E320A5"/>
    <w:rsid w:val="00E62085"/>
    <w:rsid w:val="00E90F64"/>
    <w:rsid w:val="00E97CD0"/>
    <w:rsid w:val="00EA3FE1"/>
    <w:rsid w:val="00EB4DB7"/>
    <w:rsid w:val="00F21C95"/>
    <w:rsid w:val="00F660ED"/>
    <w:rsid w:val="00F66B3D"/>
    <w:rsid w:val="00F718BB"/>
    <w:rsid w:val="00F94E98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ListParagraph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"/>
    <w:link w:val="ListParagraphChar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Elenco num ARGEA Char,List Paragraph1 Char,Table of contents numbered Char,Normal bullet 2 Char,Bullet list Char,Numbered List Char,Bullet 1 Char,1st level - Bullet List Paragraph Char,Lettre d'introduction Char,Paragraph Char"/>
    <w:basedOn w:val="DefaultParagraphFont"/>
    <w:link w:val="ListParagraph"/>
    <w:uiPriority w:val="34"/>
    <w:qFormat/>
    <w:rsid w:val="00B07EAB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Hyperlink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61038"/>
    <w:rPr>
      <w:rFonts w:cs="Mangal"/>
      <w:szCs w:val="21"/>
    </w:rPr>
  </w:style>
  <w:style w:type="paragraph" w:styleId="Subtitle">
    <w:name w:val="Subtitle"/>
    <w:basedOn w:val="Normal"/>
    <w:next w:val="BodyText"/>
    <w:link w:val="SubtitleChar"/>
    <w:qFormat/>
    <w:rsid w:val="00EB4DB7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ubtitleChar">
    <w:name w:val="Subtitle Char"/>
    <w:basedOn w:val="DefaultParagraphFont"/>
    <w:link w:val="Subtitle"/>
    <w:rsid w:val="00EB4DB7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7386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Coppola</cp:lastModifiedBy>
  <cp:revision>86</cp:revision>
  <dcterms:created xsi:type="dcterms:W3CDTF">2019-07-22T14:13:00Z</dcterms:created>
  <dcterms:modified xsi:type="dcterms:W3CDTF">2022-05-10T08:03:00Z</dcterms:modified>
</cp:coreProperties>
</file>