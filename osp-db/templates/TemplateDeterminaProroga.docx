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69D2857E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determina.richiestaParere.poliziaLocale</w:t>
      </w:r>
      <w:proofErr w:type="gramEnd"/>
      <w:r w:rsidRPr="00F45EA4">
        <w:rPr>
          <w:rFonts w:ascii="Arial" w:hAnsi="Arial" w:cs="Arial"/>
          <w:sz w:val="22"/>
          <w:szCs w:val="22"/>
        </w:rPr>
        <w:t>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con le seguenti prescrizioni: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b/>
          <w:i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b/>
          <w:i/>
          <w:sz w:val="22"/>
          <w:szCs w:val="22"/>
        </w:rPr>
        <w:t>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795B22F0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 xml:space="preserve">già concesso al 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a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proofErr w:type="gramStart"/>
      <w:r w:rsidR="00546763" w:rsidRPr="00546763">
        <w:rPr>
          <w:rFonts w:ascii="Arial" w:hAnsi="Arial"/>
          <w:b/>
          <w:bCs/>
          <w:sz w:val="22"/>
          <w:szCs w:val="22"/>
        </w:rPr>
        <w:t>pratica.firmatario</w:t>
      </w:r>
      <w:proofErr w:type="gramEnd"/>
      <w:r w:rsidR="00546763" w:rsidRPr="00546763">
        <w:rPr>
          <w:rFonts w:ascii="Arial" w:hAnsi="Arial"/>
          <w:b/>
          <w:bCs/>
          <w:sz w:val="22"/>
          <w:szCs w:val="22"/>
        </w:rPr>
        <w:t>.cognomeNome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lastRenderedPageBreak/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110D4CC2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proofErr w:type="gramStart"/>
      <w:r w:rsidR="00546763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 xml:space="preserve"> Sig./Sig.ra</w:t>
      </w:r>
      <w:proofErr w:type="gramEnd"/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 xml:space="preserve">+++,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5ABB6727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 xml:space="preserve">+++ al </w:t>
      </w:r>
      <w:r w:rsidRPr="00F45EA4">
        <w:rPr>
          <w:rFonts w:ascii="Arial" w:hAnsi="Arial" w:cs="Arial"/>
          <w:kern w:val="0"/>
          <w:sz w:val="22"/>
          <w:szCs w:val="22"/>
        </w:rPr>
        <w:lastRenderedPageBreak/>
        <w:t>+++=</w:t>
      </w:r>
      <w:proofErr w:type="spellStart"/>
      <w:proofErr w:type="gram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proofErr w:type="gram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Pr="00F45EA4">
        <w:rPr>
          <w:rFonts w:ascii="Arial" w:hAnsi="Arial" w:cs="Arial"/>
          <w:sz w:val="22"/>
          <w:szCs w:val="22"/>
        </w:rPr>
        <w:t>.cognomeNome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52AB4926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La presente concessione è condizionata sospensivamente al </w:t>
      </w:r>
      <w:r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con invito a fornire prova dello stesso allo scrivente Ufficio, anche a mezzo </w:t>
      </w:r>
      <w:proofErr w:type="gramStart"/>
      <w:r w:rsidRPr="00F45EA4">
        <w:rPr>
          <w:rFonts w:ascii="Arial" w:hAnsi="Arial" w:cs="Arial"/>
          <w:b w:val="0"/>
          <w:bCs w:val="0"/>
          <w:sz w:val="22"/>
          <w:szCs w:val="22"/>
        </w:rPr>
        <w:t>email</w:t>
      </w:r>
      <w:proofErr w:type="gramEnd"/>
      <w:r w:rsidRPr="00F45EA4">
        <w:rPr>
          <w:rFonts w:ascii="Arial" w:hAnsi="Arial" w:cs="Arial"/>
          <w:b w:val="0"/>
          <w:bCs w:val="0"/>
          <w:sz w:val="22"/>
          <w:szCs w:val="22"/>
        </w:rPr>
        <w:t>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lastRenderedPageBreak/>
        <w:t xml:space="preserve">al Sig./Sig.ra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/>
          <w:sz w:val="22"/>
          <w:szCs w:val="22"/>
        </w:rPr>
        <w:t>pratica.firmatario</w:t>
      </w:r>
      <w:proofErr w:type="gramEnd"/>
      <w:r w:rsidRPr="00F45EA4">
        <w:rPr>
          <w:rFonts w:ascii="Arial" w:hAnsi="Arial"/>
          <w:sz w:val="22"/>
          <w:szCs w:val="22"/>
        </w:rPr>
        <w:t>.cognomeNome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/>
          <w:sz w:val="22"/>
          <w:szCs w:val="22"/>
        </w:rPr>
        <w:t>utente.concessionario</w:t>
      </w:r>
      <w:proofErr w:type="gramEnd"/>
      <w:r w:rsidRPr="00F45EA4">
        <w:rPr>
          <w:rFonts w:ascii="Arial" w:hAnsi="Arial"/>
          <w:sz w:val="22"/>
          <w:szCs w:val="22"/>
        </w:rPr>
        <w:t>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AC36" w14:textId="77777777" w:rsidR="00267479" w:rsidRDefault="00267479">
      <w:pPr>
        <w:rPr>
          <w:rFonts w:hint="eastAsia"/>
        </w:rPr>
      </w:pPr>
      <w:r>
        <w:separator/>
      </w:r>
    </w:p>
  </w:endnote>
  <w:endnote w:type="continuationSeparator" w:id="0">
    <w:p w14:paraId="52ACA875" w14:textId="77777777" w:rsidR="00267479" w:rsidRDefault="002674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6094" w14:textId="77777777" w:rsidR="00267479" w:rsidRDefault="0026747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B313F3" w14:textId="77777777" w:rsidR="00267479" w:rsidRDefault="002674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D52E8"/>
    <w:rsid w:val="005001E1"/>
    <w:rsid w:val="00522C1B"/>
    <w:rsid w:val="00546763"/>
    <w:rsid w:val="00580533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698C"/>
    <w:rsid w:val="00C05265"/>
    <w:rsid w:val="00C11A2E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4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69</cp:revision>
  <dcterms:created xsi:type="dcterms:W3CDTF">2019-07-22T14:13:00Z</dcterms:created>
  <dcterms:modified xsi:type="dcterms:W3CDTF">2022-04-15T08:36:00Z</dcterms:modified>
</cp:coreProperties>
</file>