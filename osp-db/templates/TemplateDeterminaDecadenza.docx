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D7BD" w14:textId="77777777" w:rsidR="00B61038" w:rsidRPr="00BB045B" w:rsidRDefault="00B61038" w:rsidP="00B61038">
      <w:pPr>
        <w:jc w:val="center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IL DIRETTORE</w:t>
      </w:r>
    </w:p>
    <w:p w14:paraId="659F720E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30E781CA" w14:textId="5AEDA43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RICHIAMATO </w:t>
      </w:r>
      <w:r w:rsidRPr="00BB045B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CC7454" w:rsidRPr="00BB045B">
        <w:rPr>
          <w:rFonts w:ascii="Arial" w:hAnsi="Arial"/>
          <w:b/>
          <w:bCs/>
          <w:sz w:val="22"/>
          <w:szCs w:val="22"/>
        </w:rPr>
        <w:t>+++=pratica.municipio.id+++</w:t>
      </w:r>
    </w:p>
    <w:p w14:paraId="3C6B0224" w14:textId="77777777" w:rsidR="00B61038" w:rsidRPr="00BB045B" w:rsidRDefault="00B61038" w:rsidP="00B61038">
      <w:pPr>
        <w:jc w:val="both"/>
        <w:rPr>
          <w:rFonts w:ascii="Arial" w:hAnsi="Arial"/>
          <w:b/>
          <w:sz w:val="22"/>
          <w:szCs w:val="22"/>
        </w:rPr>
      </w:pPr>
    </w:p>
    <w:p w14:paraId="703DFE29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VISTI:</w:t>
      </w:r>
    </w:p>
    <w:p w14:paraId="154C57FE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2CD870BC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06699E63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1CEDF763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 xml:space="preserve"> </w:t>
      </w:r>
    </w:p>
    <w:p w14:paraId="6E69E0F0" w14:textId="69A43E07" w:rsidR="00EB4DB7" w:rsidRPr="00BB045B" w:rsidRDefault="00B61038" w:rsidP="00EB4DB7">
      <w:p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VISTA </w:t>
      </w:r>
      <w:r w:rsidRPr="00BB045B">
        <w:rPr>
          <w:rFonts w:ascii="Arial" w:hAnsi="Arial"/>
          <w:sz w:val="22"/>
          <w:szCs w:val="22"/>
        </w:rPr>
        <w:t xml:space="preserve">la D.D. n. </w:t>
      </w:r>
      <w:r w:rsidR="00253830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253830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253830">
        <w:rPr>
          <w:rFonts w:ascii="Arial" w:hAnsi="Arial"/>
          <w:b/>
          <w:bCs/>
          <w:kern w:val="0"/>
          <w:sz w:val="22"/>
          <w:szCs w:val="22"/>
        </w:rPr>
        <w:t>.</w:t>
      </w:r>
      <w:r w:rsidR="00253830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253830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8F0B38" w:rsidRPr="00BB045B">
        <w:rPr>
          <w:rFonts w:ascii="Arial" w:hAnsi="Arial"/>
          <w:sz w:val="22"/>
          <w:szCs w:val="22"/>
        </w:rPr>
        <w:t>e</w:t>
      </w:r>
      <w:r w:rsidRPr="00BB045B">
        <w:rPr>
          <w:rFonts w:ascii="Arial" w:hAnsi="Arial"/>
          <w:sz w:val="22"/>
          <w:szCs w:val="22"/>
        </w:rPr>
        <w:t xml:space="preserve"> </w:t>
      </w:r>
      <w:r w:rsidR="00E25647" w:rsidRPr="00BB045B">
        <w:rPr>
          <w:rFonts w:ascii="Arial" w:hAnsi="Arial"/>
          <w:sz w:val="22"/>
          <w:szCs w:val="22"/>
        </w:rPr>
        <w:t xml:space="preserve">la relativa </w:t>
      </w:r>
      <w:r w:rsidR="008F0B38" w:rsidRPr="00BB045B">
        <w:rPr>
          <w:rFonts w:ascii="Arial" w:hAnsi="Arial"/>
          <w:sz w:val="22"/>
          <w:szCs w:val="22"/>
        </w:rPr>
        <w:t xml:space="preserve">occupazione </w:t>
      </w:r>
      <w:r w:rsidR="00CC7454" w:rsidRPr="00BB045B">
        <w:rPr>
          <w:rFonts w:ascii="Arial" w:hAnsi="Arial"/>
          <w:sz w:val="22"/>
          <w:szCs w:val="22"/>
        </w:rPr>
        <w:t xml:space="preserve">temporanea </w:t>
      </w:r>
      <w:r w:rsidR="008F0B38" w:rsidRPr="00BB045B">
        <w:rPr>
          <w:rFonts w:ascii="Arial" w:hAnsi="Arial"/>
          <w:sz w:val="22"/>
          <w:szCs w:val="22"/>
        </w:rPr>
        <w:t xml:space="preserve">di suolo pubblico concessa </w:t>
      </w:r>
      <w:r w:rsidRPr="00BB045B">
        <w:rPr>
          <w:rFonts w:ascii="Arial" w:hAnsi="Arial"/>
          <w:sz w:val="22"/>
          <w:szCs w:val="22"/>
        </w:rPr>
        <w:t>al sig.</w:t>
      </w:r>
      <w:r w:rsidRPr="00BB045B">
        <w:rPr>
          <w:rFonts w:ascii="Arial" w:hAnsi="Arial"/>
          <w:b/>
          <w:sz w:val="22"/>
          <w:szCs w:val="22"/>
        </w:rPr>
        <w:t xml:space="preserve"> </w:t>
      </w:r>
      <w:r w:rsidR="00CC7454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CC7454" w:rsidRPr="00BB045B">
        <w:rPr>
          <w:rFonts w:ascii="Arial" w:hAnsi="Arial"/>
          <w:b/>
          <w:bCs/>
          <w:kern w:val="0"/>
          <w:sz w:val="22"/>
          <w:szCs w:val="22"/>
        </w:rPr>
        <w:t>pratica.firmatario.cognomeNome</w:t>
      </w:r>
      <w:proofErr w:type="spellEnd"/>
      <w:r w:rsidR="00CC7454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Pr="00BB045B">
        <w:rPr>
          <w:rFonts w:ascii="Arial" w:hAnsi="Arial"/>
          <w:sz w:val="22"/>
          <w:szCs w:val="22"/>
        </w:rPr>
        <w:t>sito</w:t>
      </w:r>
      <w:r w:rsidR="00EB4DB7" w:rsidRPr="00BB045B">
        <w:rPr>
          <w:rFonts w:ascii="Arial" w:hAnsi="Arial"/>
          <w:sz w:val="22"/>
          <w:szCs w:val="22"/>
        </w:rPr>
        <w:t xml:space="preserve"> in 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pratica.datiRichiesta.ubicazioneOccupazione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EB4DB7" w:rsidRPr="00BB045B">
        <w:rPr>
          <w:rFonts w:ascii="Arial" w:hAnsi="Arial"/>
          <w:sz w:val="22"/>
          <w:szCs w:val="22"/>
        </w:rPr>
        <w:t xml:space="preserve"> in Bari dal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EB4DB7" w:rsidRPr="00BB045B">
        <w:rPr>
          <w:rFonts w:ascii="Arial" w:hAnsi="Arial"/>
          <w:kern w:val="0"/>
          <w:sz w:val="22"/>
          <w:szCs w:val="22"/>
        </w:rPr>
        <w:t xml:space="preserve"> al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39E2D202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77274DEF" w14:textId="75C5CAF7" w:rsidR="00B61038" w:rsidRPr="00BB045B" w:rsidRDefault="00B61038" w:rsidP="00B61038">
      <w:pPr>
        <w:spacing w:after="200"/>
        <w:jc w:val="both"/>
        <w:rPr>
          <w:rFonts w:ascii="Arial" w:eastAsia="Calibri" w:hAnsi="Arial"/>
          <w:color w:val="000000"/>
          <w:sz w:val="22"/>
          <w:szCs w:val="22"/>
          <w:lang w:eastAsia="en-US" w:bidi="ar-SA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il concessionario ha dichiarato, con riferimento alla dichiarazione sostitutiva di atto di notorietà resa nell’istanza, ai sensi degli articoli 46 e 47 del D.P.R. n. 445/2000 di conoscere e sottostare a tutte le condizioni contenute nel “Regolamento Unico per la concessione di suolo pubblico”;</w:t>
      </w:r>
    </w:p>
    <w:p w14:paraId="39E5BA98" w14:textId="2C3F5048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RITENUTO</w:t>
      </w:r>
      <w:r w:rsidRPr="00BB045B">
        <w:rPr>
          <w:rFonts w:ascii="Arial" w:hAnsi="Arial"/>
          <w:sz w:val="22"/>
          <w:szCs w:val="22"/>
        </w:rPr>
        <w:t xml:space="preserve"> pertanto, sulla base della documentazione agli atti di questo Municipio, di procedere alla pronuncia di decadenza del diritto di occupazione dello spazio concesso con D.D. n. </w:t>
      </w:r>
      <w:r w:rsidR="00253830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253830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253830">
        <w:rPr>
          <w:rFonts w:ascii="Arial" w:hAnsi="Arial"/>
          <w:b/>
          <w:bCs/>
          <w:kern w:val="0"/>
          <w:sz w:val="22"/>
          <w:szCs w:val="22"/>
        </w:rPr>
        <w:t>.</w:t>
      </w:r>
      <w:r w:rsidR="00253830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253830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EB4DB7" w:rsidRPr="00BB045B">
        <w:rPr>
          <w:rFonts w:ascii="Arial" w:eastAsia="Calibri" w:hAnsi="Arial"/>
          <w:b/>
          <w:bCs/>
          <w:sz w:val="22"/>
          <w:szCs w:val="22"/>
          <w:lang w:eastAsia="en-US"/>
        </w:rPr>
        <w:t>;</w:t>
      </w:r>
    </w:p>
    <w:p w14:paraId="3D341AEE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12FA01C4" w14:textId="77777777" w:rsidR="00B61038" w:rsidRPr="00BB045B" w:rsidRDefault="00B61038" w:rsidP="00B61038">
      <w:pPr>
        <w:spacing w:after="200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BB045B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1C2285DC" w14:textId="792DA23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BB045B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73761199" w14:textId="7777777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38E2221" w14:textId="7777777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4EC01617" w14:textId="77777777" w:rsidR="00B61038" w:rsidRPr="00BB045B" w:rsidRDefault="00B61038" w:rsidP="00B61038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3A1C62D9" w14:textId="7777777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Cs/>
          <w:color w:val="000000"/>
          <w:sz w:val="22"/>
          <w:szCs w:val="22"/>
        </w:rPr>
        <w:t>il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6E08E749" w14:textId="7777777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BB045B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BB045B">
        <w:rPr>
          <w:rFonts w:ascii="Arial" w:hAnsi="Arial" w:cs="Arial"/>
          <w:color w:val="000000"/>
          <w:sz w:val="22"/>
          <w:szCs w:val="22"/>
        </w:rPr>
        <w:t>;</w:t>
      </w:r>
    </w:p>
    <w:p w14:paraId="669DCE28" w14:textId="1371686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BB045B">
        <w:rPr>
          <w:rFonts w:ascii="Arial" w:hAnsi="Arial" w:cs="Arial"/>
          <w:sz w:val="22"/>
          <w:szCs w:val="22"/>
        </w:rPr>
        <w:t>ss.mm.ii</w:t>
      </w:r>
      <w:proofErr w:type="spellEnd"/>
      <w:r w:rsidRPr="00BB045B">
        <w:rPr>
          <w:rFonts w:ascii="Arial" w:hAnsi="Arial" w:cs="Arial"/>
          <w:sz w:val="22"/>
          <w:szCs w:val="22"/>
        </w:rPr>
        <w:t>.);</w:t>
      </w:r>
    </w:p>
    <w:p w14:paraId="4EFAD170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074187AA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BB045B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BB045B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BB045B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BB045B">
        <w:rPr>
          <w:rFonts w:ascii="Arial" w:hAnsi="Arial"/>
          <w:sz w:val="22"/>
          <w:szCs w:val="22"/>
        </w:rPr>
        <w:t>Deliberazione di Consiglio Comunale n. 9/2021;</w:t>
      </w:r>
    </w:p>
    <w:p w14:paraId="77FE2D4A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6D1C7A59" w14:textId="3CCFF8F8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788E9BF1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1201773F" w14:textId="77777777" w:rsidR="00B61038" w:rsidRPr="00BB045B" w:rsidRDefault="00B61038" w:rsidP="00B61038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5D4867C1" w14:textId="77777777" w:rsidR="00B61038" w:rsidRPr="00BB045B" w:rsidRDefault="00B61038" w:rsidP="00B61038">
      <w:pPr>
        <w:pStyle w:val="Heading1"/>
        <w:numPr>
          <w:ilvl w:val="0"/>
          <w:numId w:val="15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D E T E R M I N A</w:t>
      </w:r>
    </w:p>
    <w:p w14:paraId="3DC135F9" w14:textId="77777777" w:rsidR="00B61038" w:rsidRPr="00BB045B" w:rsidRDefault="00B61038" w:rsidP="00B61038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384069A6" w14:textId="77777777" w:rsidR="00B61038" w:rsidRPr="00BB045B" w:rsidRDefault="00B61038" w:rsidP="00B61038">
      <w:pPr>
        <w:spacing w:line="276" w:lineRule="auto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Per i motivi espressi in narrativa che qui s’intendono integralmente riportati:</w:t>
      </w:r>
    </w:p>
    <w:p w14:paraId="1A21D721" w14:textId="77777777" w:rsidR="00B61038" w:rsidRPr="00BB045B" w:rsidRDefault="00B61038" w:rsidP="00B61038">
      <w:pPr>
        <w:spacing w:line="276" w:lineRule="auto"/>
        <w:jc w:val="both"/>
        <w:rPr>
          <w:rFonts w:ascii="Arial" w:hAnsi="Arial"/>
          <w:b/>
          <w:sz w:val="22"/>
          <w:szCs w:val="22"/>
        </w:rPr>
      </w:pPr>
    </w:p>
    <w:p w14:paraId="528AD15B" w14:textId="19D431EF" w:rsidR="008D399F" w:rsidRPr="008D399F" w:rsidRDefault="00B61038" w:rsidP="008D399F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 xml:space="preserve">DICHIARARE LA DECADENZA, </w:t>
      </w:r>
      <w:r w:rsidRPr="00BB045B">
        <w:rPr>
          <w:rFonts w:ascii="Arial" w:hAnsi="Arial" w:cs="Arial"/>
          <w:sz w:val="22"/>
          <w:szCs w:val="22"/>
        </w:rPr>
        <w:t xml:space="preserve">della concessione </w:t>
      </w:r>
      <w:r w:rsidR="00CA2051" w:rsidRPr="00BB045B">
        <w:rPr>
          <w:rFonts w:ascii="Arial" w:hAnsi="Arial" w:cs="Arial"/>
          <w:sz w:val="22"/>
          <w:szCs w:val="22"/>
        </w:rPr>
        <w:t>temporanea</w:t>
      </w:r>
      <w:r w:rsidRPr="00BB045B">
        <w:rPr>
          <w:rFonts w:ascii="Arial" w:hAnsi="Arial" w:cs="Arial"/>
          <w:sz w:val="22"/>
          <w:szCs w:val="22"/>
        </w:rPr>
        <w:t xml:space="preserve"> di suolo pubblico sito in </w:t>
      </w:r>
      <w:r w:rsidR="00CA2051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CA2051" w:rsidRPr="00BB045B">
        <w:rPr>
          <w:rFonts w:ascii="Arial" w:hAnsi="Arial" w:cs="Arial"/>
          <w:b/>
          <w:bCs/>
          <w:sz w:val="22"/>
          <w:szCs w:val="22"/>
        </w:rPr>
        <w:t>pratica.datiRichiesta.ubicazioneOccupazione</w:t>
      </w:r>
      <w:proofErr w:type="spellEnd"/>
      <w:r w:rsidR="00CA2051" w:rsidRPr="00BB045B">
        <w:rPr>
          <w:rFonts w:ascii="Arial" w:hAnsi="Arial" w:cs="Arial"/>
          <w:b/>
          <w:bCs/>
          <w:sz w:val="22"/>
          <w:szCs w:val="22"/>
        </w:rPr>
        <w:t>+++</w:t>
      </w:r>
      <w:r w:rsidR="00CA2051" w:rsidRPr="00BB045B">
        <w:rPr>
          <w:rFonts w:ascii="Arial" w:hAnsi="Arial" w:cs="Arial"/>
          <w:sz w:val="22"/>
          <w:szCs w:val="22"/>
        </w:rPr>
        <w:t xml:space="preserve"> in Bari </w:t>
      </w:r>
      <w:r w:rsidRPr="00BB045B">
        <w:rPr>
          <w:rFonts w:ascii="Arial" w:hAnsi="Arial" w:cs="Arial"/>
          <w:sz w:val="22"/>
          <w:szCs w:val="22"/>
        </w:rPr>
        <w:t xml:space="preserve">attribuita con D.D. n. </w:t>
      </w:r>
      <w:r w:rsidR="00253830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253830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253830">
        <w:rPr>
          <w:rFonts w:ascii="Arial" w:hAnsi="Arial"/>
          <w:b/>
          <w:bCs/>
          <w:kern w:val="0"/>
          <w:sz w:val="22"/>
          <w:szCs w:val="22"/>
        </w:rPr>
        <w:t>.</w:t>
      </w:r>
      <w:r w:rsidR="00253830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253830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Pr="00BB045B">
        <w:rPr>
          <w:rFonts w:ascii="Arial" w:hAnsi="Arial" w:cs="Arial"/>
          <w:bCs/>
          <w:sz w:val="22"/>
          <w:szCs w:val="22"/>
        </w:rPr>
        <w:t xml:space="preserve">al </w:t>
      </w:r>
      <w:r w:rsidR="000C6FA3" w:rsidRPr="00BB045B">
        <w:rPr>
          <w:rFonts w:ascii="Arial" w:hAnsi="Arial" w:cs="Arial"/>
          <w:bCs/>
          <w:sz w:val="22"/>
          <w:szCs w:val="22"/>
        </w:rPr>
        <w:t>S</w:t>
      </w:r>
      <w:r w:rsidRPr="00BB045B">
        <w:rPr>
          <w:rFonts w:ascii="Arial" w:hAnsi="Arial" w:cs="Arial"/>
          <w:sz w:val="22"/>
          <w:szCs w:val="22"/>
        </w:rPr>
        <w:t>ig.</w:t>
      </w:r>
      <w:r w:rsidR="000C6FA3" w:rsidRPr="00BB045B">
        <w:rPr>
          <w:rFonts w:ascii="Arial" w:hAnsi="Arial" w:cs="Arial"/>
          <w:sz w:val="22"/>
          <w:szCs w:val="22"/>
        </w:rPr>
        <w:t>/Sig.ra</w:t>
      </w:r>
      <w:r w:rsidRPr="00BB045B">
        <w:rPr>
          <w:rFonts w:ascii="Arial" w:hAnsi="Arial" w:cs="Arial"/>
          <w:sz w:val="22"/>
          <w:szCs w:val="22"/>
        </w:rPr>
        <w:t xml:space="preserve"> </w:t>
      </w:r>
      <w:r w:rsidR="000C6FA3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0C6FA3" w:rsidRPr="00BB045B">
        <w:rPr>
          <w:rFonts w:ascii="Arial" w:hAnsi="Arial" w:cs="Arial"/>
          <w:b/>
          <w:bCs/>
          <w:sz w:val="22"/>
          <w:szCs w:val="22"/>
        </w:rPr>
        <w:t>pratica.firmatario.cognomeNome</w:t>
      </w:r>
      <w:proofErr w:type="spellEnd"/>
      <w:r w:rsidR="000C6FA3" w:rsidRPr="00BB045B">
        <w:rPr>
          <w:rFonts w:ascii="Arial" w:hAnsi="Arial" w:cs="Arial"/>
          <w:b/>
          <w:bCs/>
          <w:sz w:val="22"/>
          <w:szCs w:val="22"/>
        </w:rPr>
        <w:t>+++</w:t>
      </w:r>
      <w:r w:rsidR="000C6FA3" w:rsidRPr="00BB045B">
        <w:rPr>
          <w:rFonts w:ascii="Arial" w:hAnsi="Arial" w:cs="Arial"/>
          <w:sz w:val="22"/>
          <w:szCs w:val="22"/>
        </w:rPr>
        <w:t xml:space="preserve"> </w:t>
      </w:r>
      <w:r w:rsidR="008D399F" w:rsidRPr="008D399F">
        <w:rPr>
          <w:rFonts w:ascii="Arial" w:hAnsi="Arial"/>
          <w:sz w:val="22"/>
          <w:szCs w:val="22"/>
        </w:rPr>
        <w:t xml:space="preserve">dal </w:t>
      </w:r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</w:t>
      </w:r>
      <w:r w:rsidR="008D399F" w:rsidRPr="008D399F">
        <w:rPr>
          <w:rFonts w:ascii="Arial" w:hAnsi="Arial"/>
          <w:kern w:val="0"/>
          <w:sz w:val="22"/>
          <w:szCs w:val="22"/>
        </w:rPr>
        <w:t xml:space="preserve"> al </w:t>
      </w:r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7A57CF9F" w14:textId="77777777" w:rsidR="00B61038" w:rsidRPr="00BB045B" w:rsidRDefault="00B61038" w:rsidP="00B61038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15C4F9A1" w14:textId="155DB771" w:rsidR="00B61038" w:rsidRPr="00BB045B" w:rsidRDefault="00B61038" w:rsidP="00CA205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DARE ATTO </w:t>
      </w:r>
      <w:r w:rsidRPr="00BB045B">
        <w:rPr>
          <w:rFonts w:ascii="Arial" w:hAnsi="Arial" w:cs="Arial"/>
          <w:color w:val="000000"/>
          <w:sz w:val="22"/>
          <w:szCs w:val="22"/>
        </w:rPr>
        <w:t>che il presente provvedimento, non comportando alcun impegno di spesa, è immediatamente esecutivo con la sottoscrizione del Dirigente Responsabile del servizio;</w:t>
      </w:r>
    </w:p>
    <w:p w14:paraId="76B42C8E" w14:textId="77777777" w:rsidR="00CA2051" w:rsidRPr="00BB045B" w:rsidRDefault="00CA2051" w:rsidP="00B61038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C019F24" w14:textId="5588A87A" w:rsidR="00B61038" w:rsidRPr="00BB045B" w:rsidRDefault="00EB4DB7" w:rsidP="00CA205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DISPORRE </w:t>
      </w:r>
      <w:r w:rsidR="00B61038" w:rsidRPr="00BB045B">
        <w:rPr>
          <w:rFonts w:ascii="Arial" w:hAnsi="Arial" w:cs="Arial"/>
          <w:color w:val="000000"/>
          <w:sz w:val="22"/>
          <w:szCs w:val="22"/>
        </w:rPr>
        <w:t>che alla presente determinazione sia data adeguata pubblicità con pubblicazione on line all’albo pretorio del Comune di Bari per 10 giorni consecutivi;</w:t>
      </w:r>
    </w:p>
    <w:p w14:paraId="2542FC39" w14:textId="77777777" w:rsidR="00B61038" w:rsidRPr="00BB045B" w:rsidRDefault="00B61038" w:rsidP="00B61038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5D2EFE0" w14:textId="787AE5C5" w:rsidR="00B61038" w:rsidRPr="00BB045B" w:rsidRDefault="00B61038" w:rsidP="00CA205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COMUNICARE</w:t>
      </w:r>
      <w:r w:rsidRPr="00BB045B">
        <w:rPr>
          <w:rFonts w:ascii="Arial" w:hAnsi="Arial" w:cs="Arial"/>
          <w:sz w:val="22"/>
          <w:szCs w:val="22"/>
        </w:rPr>
        <w:t xml:space="preserve"> il presente provvedimento </w:t>
      </w:r>
      <w:r w:rsidR="000C6FA3" w:rsidRPr="00BB045B">
        <w:rPr>
          <w:rFonts w:ascii="Arial" w:hAnsi="Arial" w:cs="Arial"/>
          <w:bCs/>
          <w:sz w:val="22"/>
          <w:szCs w:val="22"/>
        </w:rPr>
        <w:t>al S</w:t>
      </w:r>
      <w:r w:rsidR="000C6FA3" w:rsidRPr="00BB045B">
        <w:rPr>
          <w:rFonts w:ascii="Arial" w:hAnsi="Arial" w:cs="Arial"/>
          <w:sz w:val="22"/>
          <w:szCs w:val="22"/>
        </w:rPr>
        <w:t xml:space="preserve">ig./Sig.ra </w:t>
      </w:r>
      <w:r w:rsidR="000C6FA3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0C6FA3" w:rsidRPr="00BB045B">
        <w:rPr>
          <w:rFonts w:ascii="Arial" w:hAnsi="Arial" w:cs="Arial"/>
          <w:b/>
          <w:bCs/>
          <w:sz w:val="22"/>
          <w:szCs w:val="22"/>
        </w:rPr>
        <w:t>pratica.firmatario.cognomeNome</w:t>
      </w:r>
      <w:proofErr w:type="spellEnd"/>
      <w:r w:rsidR="000C6FA3" w:rsidRPr="00BB045B">
        <w:rPr>
          <w:rFonts w:ascii="Arial" w:hAnsi="Arial" w:cs="Arial"/>
          <w:b/>
          <w:bCs/>
          <w:sz w:val="22"/>
          <w:szCs w:val="22"/>
        </w:rPr>
        <w:t>+++</w:t>
      </w:r>
    </w:p>
    <w:p w14:paraId="58491DB2" w14:textId="77777777" w:rsidR="00B61038" w:rsidRPr="00BB045B" w:rsidRDefault="00B61038" w:rsidP="00B61038">
      <w:pPr>
        <w:pStyle w:val="Paragrafoelenco1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08050DC9" w14:textId="3A859763" w:rsidR="00B61038" w:rsidRPr="00BB045B" w:rsidRDefault="00B61038" w:rsidP="00CA205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TRASMETTERE</w:t>
      </w:r>
      <w:r w:rsidRPr="00BB045B">
        <w:rPr>
          <w:rFonts w:ascii="Arial" w:hAnsi="Arial" w:cs="Arial"/>
          <w:sz w:val="22"/>
          <w:szCs w:val="22"/>
        </w:rPr>
        <w:t xml:space="preserve"> copia della presente determinazione, esecutiva, agli indirizzi di seguito indicati, per gli adempimenti di rispettiva competenza:</w:t>
      </w:r>
    </w:p>
    <w:p w14:paraId="44EE7C82" w14:textId="77777777" w:rsidR="00B61038" w:rsidRPr="00BB045B" w:rsidRDefault="00B61038" w:rsidP="00CA2051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 Corpo di Polizia Locale;</w:t>
      </w:r>
    </w:p>
    <w:p w14:paraId="0C2B72AD" w14:textId="77777777" w:rsidR="00B61038" w:rsidRPr="00BB045B" w:rsidRDefault="00B61038" w:rsidP="00CA2051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I.V.OO.PP.;</w:t>
      </w:r>
    </w:p>
    <w:p w14:paraId="49AAFEEE" w14:textId="77777777" w:rsidR="00DD146C" w:rsidRPr="00BB045B" w:rsidRDefault="00B61038" w:rsidP="00DD146C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TRIBUTI</w:t>
      </w:r>
      <w:r w:rsidR="00C654B3" w:rsidRPr="00BB045B">
        <w:rPr>
          <w:rFonts w:ascii="Arial" w:hAnsi="Arial" w:cs="Arial"/>
          <w:sz w:val="22"/>
          <w:szCs w:val="22"/>
        </w:rPr>
        <w:t>;</w:t>
      </w:r>
    </w:p>
    <w:p w14:paraId="099B1EE6" w14:textId="2D0F93EF" w:rsidR="000C6FA3" w:rsidRPr="00BB045B" w:rsidRDefault="000C6FA3" w:rsidP="00DD146C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>alla “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sz w:val="22"/>
          <w:szCs w:val="22"/>
        </w:rPr>
        <w:t>utente.concessionario.ragioneSociale</w:t>
      </w:r>
      <w:proofErr w:type="spellEnd"/>
      <w:r w:rsidRPr="00BB045B">
        <w:rPr>
          <w:rFonts w:ascii="Arial" w:hAnsi="Arial" w:cs="Arial"/>
          <w:sz w:val="22"/>
          <w:szCs w:val="22"/>
        </w:rPr>
        <w:t>+++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Pr="00BB045B">
        <w:rPr>
          <w:rFonts w:ascii="Arial" w:hAnsi="Arial" w:cs="Arial"/>
          <w:sz w:val="22"/>
          <w:szCs w:val="22"/>
        </w:rPr>
        <w:t xml:space="preserve">+++ </w:t>
      </w:r>
      <w:r w:rsidRPr="00BB045B">
        <w:rPr>
          <w:rFonts w:ascii="Arial" w:hAnsi="Arial" w:cs="Arial"/>
          <w:color w:val="000000"/>
          <w:sz w:val="22"/>
          <w:szCs w:val="22"/>
        </w:rPr>
        <w:t>per la determinazione e riscossione del tributo CUP;</w:t>
      </w:r>
    </w:p>
    <w:p w14:paraId="4AEC0895" w14:textId="77777777" w:rsidR="00B61038" w:rsidRPr="00BB045B" w:rsidRDefault="00B61038" w:rsidP="00B61038">
      <w:pPr>
        <w:rPr>
          <w:rFonts w:ascii="Arial" w:hAnsi="Arial"/>
          <w:sz w:val="22"/>
          <w:szCs w:val="22"/>
        </w:rPr>
      </w:pPr>
    </w:p>
    <w:p w14:paraId="38F049A7" w14:textId="46386CCC" w:rsidR="00DA417E" w:rsidRPr="00BB045B" w:rsidRDefault="00DA417E" w:rsidP="00B61038">
      <w:pPr>
        <w:rPr>
          <w:rFonts w:ascii="Arial" w:hAnsi="Arial"/>
          <w:sz w:val="22"/>
          <w:szCs w:val="22"/>
        </w:rPr>
      </w:pPr>
    </w:p>
    <w:sectPr w:rsidR="00DA417E" w:rsidRPr="00BB045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B3143" w14:textId="77777777" w:rsidR="00FC2C1F" w:rsidRDefault="00FC2C1F">
      <w:pPr>
        <w:rPr>
          <w:rFonts w:hint="eastAsia"/>
        </w:rPr>
      </w:pPr>
      <w:r>
        <w:separator/>
      </w:r>
    </w:p>
  </w:endnote>
  <w:endnote w:type="continuationSeparator" w:id="0">
    <w:p w14:paraId="05FFB18A" w14:textId="77777777" w:rsidR="00FC2C1F" w:rsidRDefault="00FC2C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4039F" w14:textId="77777777" w:rsidR="00FC2C1F" w:rsidRDefault="00FC2C1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93A51A8" w14:textId="77777777" w:rsidR="00FC2C1F" w:rsidRDefault="00FC2C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5486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4631B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3BD0"/>
    <w:multiLevelType w:val="hybridMultilevel"/>
    <w:tmpl w:val="948E79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41206"/>
    <w:multiLevelType w:val="hybridMultilevel"/>
    <w:tmpl w:val="57EC7F36"/>
    <w:lvl w:ilvl="0" w:tplc="1CA687A0">
      <w:numFmt w:val="bullet"/>
      <w:pStyle w:val="Heading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C0B90"/>
    <w:multiLevelType w:val="hybridMultilevel"/>
    <w:tmpl w:val="07E0839C"/>
    <w:lvl w:ilvl="0" w:tplc="7916D7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881772">
    <w:abstractNumId w:val="3"/>
  </w:num>
  <w:num w:numId="2" w16cid:durableId="401562739">
    <w:abstractNumId w:val="14"/>
  </w:num>
  <w:num w:numId="3" w16cid:durableId="2101372634">
    <w:abstractNumId w:val="16"/>
  </w:num>
  <w:num w:numId="4" w16cid:durableId="56635305">
    <w:abstractNumId w:val="6"/>
  </w:num>
  <w:num w:numId="5" w16cid:durableId="1692220796">
    <w:abstractNumId w:val="5"/>
  </w:num>
  <w:num w:numId="6" w16cid:durableId="935165824">
    <w:abstractNumId w:val="17"/>
  </w:num>
  <w:num w:numId="7" w16cid:durableId="273950080">
    <w:abstractNumId w:val="11"/>
  </w:num>
  <w:num w:numId="8" w16cid:durableId="1153373919">
    <w:abstractNumId w:val="13"/>
  </w:num>
  <w:num w:numId="9" w16cid:durableId="1451782532">
    <w:abstractNumId w:val="9"/>
  </w:num>
  <w:num w:numId="10" w16cid:durableId="356737870">
    <w:abstractNumId w:val="4"/>
  </w:num>
  <w:num w:numId="11" w16cid:durableId="1220434542">
    <w:abstractNumId w:val="15"/>
  </w:num>
  <w:num w:numId="12" w16cid:durableId="1689288565">
    <w:abstractNumId w:val="12"/>
  </w:num>
  <w:num w:numId="13" w16cid:durableId="733241252">
    <w:abstractNumId w:val="8"/>
  </w:num>
  <w:num w:numId="14" w16cid:durableId="415328689">
    <w:abstractNumId w:val="7"/>
  </w:num>
  <w:num w:numId="15" w16cid:durableId="377054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8066074">
    <w:abstractNumId w:val="2"/>
  </w:num>
  <w:num w:numId="17" w16cid:durableId="513422968">
    <w:abstractNumId w:val="1"/>
  </w:num>
  <w:num w:numId="18" w16cid:durableId="1140077495">
    <w:abstractNumId w:val="10"/>
  </w:num>
  <w:num w:numId="19" w16cid:durableId="4881795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259D"/>
    <w:rsid w:val="000C6FA3"/>
    <w:rsid w:val="000D27F2"/>
    <w:rsid w:val="000D5E60"/>
    <w:rsid w:val="000D7684"/>
    <w:rsid w:val="000F305A"/>
    <w:rsid w:val="000F44D3"/>
    <w:rsid w:val="001020C3"/>
    <w:rsid w:val="00103FD8"/>
    <w:rsid w:val="001160F2"/>
    <w:rsid w:val="001475FD"/>
    <w:rsid w:val="0015245A"/>
    <w:rsid w:val="00165B34"/>
    <w:rsid w:val="00183991"/>
    <w:rsid w:val="001B40B1"/>
    <w:rsid w:val="001F7BA4"/>
    <w:rsid w:val="00203C63"/>
    <w:rsid w:val="0021297B"/>
    <w:rsid w:val="00251E87"/>
    <w:rsid w:val="00253830"/>
    <w:rsid w:val="002902DA"/>
    <w:rsid w:val="002A3423"/>
    <w:rsid w:val="002D7BF8"/>
    <w:rsid w:val="00312C8E"/>
    <w:rsid w:val="003262D1"/>
    <w:rsid w:val="00330C08"/>
    <w:rsid w:val="00354C97"/>
    <w:rsid w:val="003735A2"/>
    <w:rsid w:val="00380D7C"/>
    <w:rsid w:val="00386969"/>
    <w:rsid w:val="00393BB4"/>
    <w:rsid w:val="003943EC"/>
    <w:rsid w:val="00401B68"/>
    <w:rsid w:val="00422657"/>
    <w:rsid w:val="00426852"/>
    <w:rsid w:val="00441CC0"/>
    <w:rsid w:val="00491B4F"/>
    <w:rsid w:val="004D52E8"/>
    <w:rsid w:val="0052206B"/>
    <w:rsid w:val="00522C1B"/>
    <w:rsid w:val="00534588"/>
    <w:rsid w:val="00573BFC"/>
    <w:rsid w:val="005905E3"/>
    <w:rsid w:val="005B46CE"/>
    <w:rsid w:val="005C47F0"/>
    <w:rsid w:val="005D73FE"/>
    <w:rsid w:val="00612BC7"/>
    <w:rsid w:val="006421C9"/>
    <w:rsid w:val="006564AD"/>
    <w:rsid w:val="00694C54"/>
    <w:rsid w:val="006C4A74"/>
    <w:rsid w:val="006C625A"/>
    <w:rsid w:val="006F2A59"/>
    <w:rsid w:val="00713116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753BA"/>
    <w:rsid w:val="00881430"/>
    <w:rsid w:val="00893625"/>
    <w:rsid w:val="00895201"/>
    <w:rsid w:val="008D399F"/>
    <w:rsid w:val="008F0B38"/>
    <w:rsid w:val="008F4745"/>
    <w:rsid w:val="009671DA"/>
    <w:rsid w:val="00971157"/>
    <w:rsid w:val="00977E1D"/>
    <w:rsid w:val="009832E1"/>
    <w:rsid w:val="00983473"/>
    <w:rsid w:val="009835E3"/>
    <w:rsid w:val="00995EF9"/>
    <w:rsid w:val="009A3885"/>
    <w:rsid w:val="009C4E34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7AE"/>
    <w:rsid w:val="00A96A85"/>
    <w:rsid w:val="00AC6A05"/>
    <w:rsid w:val="00AD7AE0"/>
    <w:rsid w:val="00AE2530"/>
    <w:rsid w:val="00B00F50"/>
    <w:rsid w:val="00B018EF"/>
    <w:rsid w:val="00B07EAB"/>
    <w:rsid w:val="00B27184"/>
    <w:rsid w:val="00B367A0"/>
    <w:rsid w:val="00B3717C"/>
    <w:rsid w:val="00B43311"/>
    <w:rsid w:val="00B51881"/>
    <w:rsid w:val="00B61038"/>
    <w:rsid w:val="00B760B8"/>
    <w:rsid w:val="00B850ED"/>
    <w:rsid w:val="00BA1395"/>
    <w:rsid w:val="00BA69E5"/>
    <w:rsid w:val="00BB045B"/>
    <w:rsid w:val="00BB094A"/>
    <w:rsid w:val="00BB64EA"/>
    <w:rsid w:val="00BC738E"/>
    <w:rsid w:val="00BE566A"/>
    <w:rsid w:val="00BF698C"/>
    <w:rsid w:val="00C05265"/>
    <w:rsid w:val="00C11A2E"/>
    <w:rsid w:val="00C35105"/>
    <w:rsid w:val="00C36C42"/>
    <w:rsid w:val="00C56F18"/>
    <w:rsid w:val="00C654B3"/>
    <w:rsid w:val="00C72C6C"/>
    <w:rsid w:val="00C77F38"/>
    <w:rsid w:val="00C8659F"/>
    <w:rsid w:val="00C96B88"/>
    <w:rsid w:val="00CA158F"/>
    <w:rsid w:val="00CA2051"/>
    <w:rsid w:val="00CB1B29"/>
    <w:rsid w:val="00CC3B31"/>
    <w:rsid w:val="00CC7454"/>
    <w:rsid w:val="00CD63B5"/>
    <w:rsid w:val="00CF540E"/>
    <w:rsid w:val="00D309A6"/>
    <w:rsid w:val="00D324D1"/>
    <w:rsid w:val="00D509CA"/>
    <w:rsid w:val="00DA417E"/>
    <w:rsid w:val="00DC066D"/>
    <w:rsid w:val="00DD146C"/>
    <w:rsid w:val="00DD67C4"/>
    <w:rsid w:val="00E05F4F"/>
    <w:rsid w:val="00E07E42"/>
    <w:rsid w:val="00E10C9B"/>
    <w:rsid w:val="00E12871"/>
    <w:rsid w:val="00E226DF"/>
    <w:rsid w:val="00E25647"/>
    <w:rsid w:val="00E320A5"/>
    <w:rsid w:val="00E62085"/>
    <w:rsid w:val="00E90F64"/>
    <w:rsid w:val="00E97CD0"/>
    <w:rsid w:val="00EA3FE1"/>
    <w:rsid w:val="00EB4DB7"/>
    <w:rsid w:val="00F21C95"/>
    <w:rsid w:val="00F660ED"/>
    <w:rsid w:val="00F66B3D"/>
    <w:rsid w:val="00F94E98"/>
    <w:rsid w:val="00FB76D0"/>
    <w:rsid w:val="00FC2C1F"/>
    <w:rsid w:val="00FC57E3"/>
    <w:rsid w:val="00FE499C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61038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ListParagraph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"/>
    <w:link w:val="ListParagraphChar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Elenco num ARGEA Char,List Paragraph1 Char,Table of contents numbered Char,Normal bullet 2 Char,Bullet list Char,Numbered List Char,Bullet 1 Char,1st level - Bullet List Paragraph Char,Lettre d'introduction Char,Paragraph Char"/>
    <w:basedOn w:val="DefaultParagraphFont"/>
    <w:link w:val="ListParagraph"/>
    <w:uiPriority w:val="34"/>
    <w:qFormat/>
    <w:rsid w:val="00B07EAB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rsid w:val="00B61038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Hyperlink">
    <w:name w:val="Hyperlink"/>
    <w:semiHidden/>
    <w:unhideWhenUsed/>
    <w:rsid w:val="00B61038"/>
    <w:rPr>
      <w:color w:val="000080"/>
      <w:u w:val="single"/>
    </w:rPr>
  </w:style>
  <w:style w:type="paragraph" w:customStyle="1" w:styleId="Paragrafoelenco1">
    <w:name w:val="Paragrafo elenco1"/>
    <w:basedOn w:val="Normal"/>
    <w:rsid w:val="00B61038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"/>
    <w:rsid w:val="00B61038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B61038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61038"/>
    <w:rPr>
      <w:rFonts w:cs="Mangal"/>
      <w:szCs w:val="21"/>
    </w:rPr>
  </w:style>
  <w:style w:type="paragraph" w:styleId="Subtitle">
    <w:name w:val="Subtitle"/>
    <w:basedOn w:val="Normal"/>
    <w:next w:val="BodyText"/>
    <w:link w:val="SubtitleChar"/>
    <w:qFormat/>
    <w:rsid w:val="00EB4DB7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ubtitleChar">
    <w:name w:val="Subtitle Char"/>
    <w:basedOn w:val="DefaultParagraphFont"/>
    <w:link w:val="Subtitle"/>
    <w:rsid w:val="00EB4DB7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7382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Coppola</cp:lastModifiedBy>
  <cp:revision>86</cp:revision>
  <dcterms:created xsi:type="dcterms:W3CDTF">2019-07-22T14:13:00Z</dcterms:created>
  <dcterms:modified xsi:type="dcterms:W3CDTF">2022-05-10T08:03:00Z</dcterms:modified>
</cp:coreProperties>
</file>