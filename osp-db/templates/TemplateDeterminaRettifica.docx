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Pr="00E86AEF" w:rsidRDefault="00F13C7F" w:rsidP="00F13C7F">
      <w:pPr>
        <w:jc w:val="center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IL DIRETTORE</w:t>
      </w:r>
    </w:p>
    <w:p w14:paraId="7EE1FF46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</w:p>
    <w:p w14:paraId="3F0B2A00" w14:textId="7B81D36B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 xml:space="preserve">RICHIAMATO </w:t>
      </w:r>
      <w:r w:rsidRPr="00E86AEF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E86AEF" w:rsidRPr="00E86AEF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E86AEF" w:rsidRPr="00E86AEF">
        <w:rPr>
          <w:rFonts w:ascii="Arial" w:hAnsi="Arial"/>
          <w:color w:val="000000"/>
          <w:sz w:val="22"/>
          <w:szCs w:val="22"/>
        </w:rPr>
        <w:t>;</w:t>
      </w:r>
    </w:p>
    <w:p w14:paraId="2A57085C" w14:textId="77777777" w:rsidR="00F13C7F" w:rsidRPr="00E86AEF" w:rsidRDefault="00F13C7F" w:rsidP="00F13C7F">
      <w:pPr>
        <w:jc w:val="both"/>
        <w:rPr>
          <w:rFonts w:ascii="Arial" w:hAnsi="Arial"/>
          <w:b/>
          <w:sz w:val="22"/>
          <w:szCs w:val="22"/>
        </w:rPr>
      </w:pPr>
    </w:p>
    <w:p w14:paraId="67E87A66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VISTI:</w:t>
      </w:r>
    </w:p>
    <w:p w14:paraId="5CAC981C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10AACE4A" w14:textId="77777777" w:rsidR="00F13C7F" w:rsidRPr="00E86AE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03B8AB61" w14:textId="77777777" w:rsidR="00F13C7F" w:rsidRPr="00E86AEF" w:rsidRDefault="00F13C7F" w:rsidP="00F13C7F">
      <w:pPr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sz w:val="22"/>
          <w:szCs w:val="22"/>
        </w:rPr>
        <w:t xml:space="preserve"> </w:t>
      </w:r>
    </w:p>
    <w:p w14:paraId="57DBC7EF" w14:textId="77777777" w:rsidR="00F13C7F" w:rsidRPr="00E86AEF" w:rsidRDefault="00F13C7F" w:rsidP="00F13C7F">
      <w:pPr>
        <w:jc w:val="both"/>
        <w:rPr>
          <w:rFonts w:ascii="Arial" w:eastAsia="Times New Roman" w:hAnsi="Arial"/>
          <w:sz w:val="22"/>
          <w:szCs w:val="22"/>
        </w:rPr>
      </w:pPr>
    </w:p>
    <w:p w14:paraId="259204A7" w14:textId="77777777" w:rsidR="00F13C7F" w:rsidRPr="00E86AEF" w:rsidRDefault="00F13C7F" w:rsidP="00F13C7F">
      <w:pPr>
        <w:spacing w:after="200"/>
        <w:jc w:val="both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E86AEF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E86AEF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E86AEF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AA5AB7B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</w:p>
    <w:p w14:paraId="20B0808D" w14:textId="77777777" w:rsidR="00F13C7F" w:rsidRPr="00E86AEF" w:rsidRDefault="00F13C7F" w:rsidP="00F13C7F">
      <w:pPr>
        <w:pStyle w:val="Testodelblocco1"/>
        <w:ind w:left="0" w:right="567"/>
        <w:rPr>
          <w:rFonts w:ascii="Arial" w:eastAsia="Calibri" w:hAnsi="Arial" w:cs="Arial"/>
          <w:b/>
          <w:bCs/>
          <w:color w:val="000000"/>
          <w:sz w:val="22"/>
          <w:szCs w:val="22"/>
          <w:lang w:eastAsia="en-US" w:bidi="ar-SA"/>
        </w:rPr>
      </w:pPr>
      <w:r w:rsidRPr="00E86AEF">
        <w:rPr>
          <w:rFonts w:ascii="Arial" w:eastAsia="Calibri" w:hAnsi="Arial" w:cs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</w:p>
    <w:p w14:paraId="2E406628" w14:textId="77777777" w:rsidR="00F13C7F" w:rsidRPr="00E86AE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eastAsia="Calibri" w:hAnsi="Arial" w:cs="Arial"/>
          <w:color w:val="000000"/>
          <w:sz w:val="22"/>
          <w:szCs w:val="22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Pr="00E86AE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Arial" w:hAnsi="Arial" w:cs="Arial"/>
          <w:color w:val="000000"/>
          <w:sz w:val="22"/>
          <w:szCs w:val="22"/>
        </w:rPr>
      </w:pPr>
      <w:r w:rsidRPr="00E86AEF">
        <w:rPr>
          <w:rFonts w:ascii="Arial" w:hAnsi="Arial" w:cs="Arial"/>
          <w:color w:val="000000"/>
          <w:sz w:val="22"/>
          <w:szCs w:val="22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98BA7E" w14:textId="77777777" w:rsidR="00F13C7F" w:rsidRPr="00E86AEF" w:rsidRDefault="00F13C7F" w:rsidP="00F13C7F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5373E8E" w14:textId="77777777" w:rsidR="00F13C7F" w:rsidRPr="00E86AEF" w:rsidRDefault="00F13C7F" w:rsidP="00F13C7F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3678BB4" w14:textId="77777777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Cs/>
          <w:color w:val="000000"/>
          <w:sz w:val="22"/>
          <w:szCs w:val="22"/>
        </w:rPr>
        <w:t>il</w:t>
      </w:r>
      <w:r w:rsidRPr="00E86AEF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2667421F" w14:textId="77777777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E86AEF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E86AEF">
        <w:rPr>
          <w:rFonts w:ascii="Arial" w:hAnsi="Arial" w:cs="Arial"/>
          <w:color w:val="000000"/>
          <w:sz w:val="22"/>
          <w:szCs w:val="22"/>
        </w:rPr>
        <w:t>;</w:t>
      </w:r>
    </w:p>
    <w:p w14:paraId="62606EE9" w14:textId="5662112D" w:rsidR="00F13C7F" w:rsidRPr="00E86AE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hyperlink r:id="rId7" w:history="1">
        <w:proofErr w:type="spellStart"/>
        <w:r w:rsidRPr="00E86AEF">
          <w:rPr>
            <w:rStyle w:val="Collegamentoipertestuale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E86AEF">
        <w:rPr>
          <w:rFonts w:ascii="Arial" w:hAnsi="Arial" w:cs="Arial"/>
          <w:sz w:val="22"/>
          <w:szCs w:val="22"/>
        </w:rPr>
        <w:t>ii</w:t>
      </w:r>
      <w:proofErr w:type="spellEnd"/>
      <w:r w:rsidRPr="00E86AEF">
        <w:rPr>
          <w:rFonts w:ascii="Arial" w:hAnsi="Arial" w:cs="Arial"/>
          <w:sz w:val="22"/>
          <w:szCs w:val="22"/>
        </w:rPr>
        <w:t>.);</w:t>
      </w:r>
    </w:p>
    <w:p w14:paraId="288BBDB5" w14:textId="77777777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688F4D88" w14:textId="77777777" w:rsidR="00F13C7F" w:rsidRPr="00E86AE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Pr="00E86AEF" w:rsidRDefault="00F13C7F" w:rsidP="00F13C7F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3CF39ECD" w14:textId="77777777" w:rsidR="00F13C7F" w:rsidRPr="00E86AE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D E T E R M I N A</w:t>
      </w:r>
    </w:p>
    <w:p w14:paraId="691FE6C7" w14:textId="77777777" w:rsidR="00F13C7F" w:rsidRPr="00E86AEF" w:rsidRDefault="00F13C7F" w:rsidP="00F13C7F">
      <w:pPr>
        <w:pStyle w:val="Corpotesto"/>
        <w:rPr>
          <w:rFonts w:ascii="Arial" w:hAnsi="Arial" w:cs="Arial"/>
          <w:sz w:val="22"/>
          <w:szCs w:val="22"/>
        </w:rPr>
      </w:pPr>
    </w:p>
    <w:p w14:paraId="07E54500" w14:textId="77777777" w:rsidR="00F13C7F" w:rsidRPr="00E86AEF" w:rsidRDefault="00F13C7F" w:rsidP="007578F4">
      <w:pPr>
        <w:pStyle w:val="Corpotesto"/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bCs/>
          <w:kern w:val="0"/>
          <w:sz w:val="22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Pr="00E86AEF" w:rsidRDefault="00F13C7F" w:rsidP="00F13C7F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43FA45B7" w14:textId="30960685" w:rsidR="00F13C7F" w:rsidRDefault="00F13C7F" w:rsidP="00F13C7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RETTIFICARE</w:t>
      </w:r>
      <w:r w:rsidRPr="00E86AEF">
        <w:rPr>
          <w:rFonts w:ascii="Arial" w:hAnsi="Arial"/>
          <w:sz w:val="22"/>
          <w:szCs w:val="22"/>
        </w:rPr>
        <w:t xml:space="preserve"> </w:t>
      </w:r>
    </w:p>
    <w:p w14:paraId="462D10F9" w14:textId="77777777" w:rsidR="0091408A" w:rsidRDefault="0091408A" w:rsidP="0091408A">
      <w:p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</w:p>
    <w:p w14:paraId="0684F449" w14:textId="20F0850D" w:rsidR="0091408A" w:rsidRPr="00E86AEF" w:rsidRDefault="0091408A" w:rsidP="0091408A">
      <w:p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91408A">
        <w:rPr>
          <w:rFonts w:ascii="Arial" w:hAnsi="Arial"/>
          <w:sz w:val="22"/>
          <w:szCs w:val="22"/>
          <w:highlight w:val="yellow"/>
        </w:rPr>
        <w:t>Nota rettifica</w:t>
      </w:r>
    </w:p>
    <w:p w14:paraId="2C037034" w14:textId="529D305E" w:rsidR="00F13C7F" w:rsidRPr="00E86AE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35554F8" w14:textId="77777777" w:rsidR="00F13C7F" w:rsidRPr="00E86AE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1AF4551B" w14:textId="4718EAE0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bCs/>
          <w:color w:val="000000"/>
          <w:sz w:val="22"/>
          <w:szCs w:val="22"/>
        </w:rPr>
        <w:t xml:space="preserve">DARE ATTO </w:t>
      </w:r>
      <w:r w:rsidRPr="00E86AEF">
        <w:rPr>
          <w:rFonts w:ascii="Arial" w:hAnsi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Pr="00E86AEF" w:rsidRDefault="00F13C7F" w:rsidP="00F13C7F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81E3426" w14:textId="4575D60E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bCs/>
          <w:color w:val="000000"/>
          <w:sz w:val="22"/>
          <w:szCs w:val="22"/>
        </w:rPr>
        <w:t xml:space="preserve">DISPORRE </w:t>
      </w:r>
      <w:r w:rsidRPr="00E86AEF">
        <w:rPr>
          <w:rFonts w:ascii="Arial" w:hAnsi="Arial"/>
          <w:color w:val="000000"/>
          <w:sz w:val="22"/>
          <w:szCs w:val="22"/>
        </w:rPr>
        <w:t xml:space="preserve">che alla presente determinazione sia data adeguata pubblicità con pubblicazione on line all’albo pretorio del Comune di Bari per </w:t>
      </w:r>
      <w:proofErr w:type="gramStart"/>
      <w:r w:rsidRPr="00E86AEF">
        <w:rPr>
          <w:rFonts w:ascii="Arial" w:hAnsi="Arial"/>
          <w:color w:val="000000"/>
          <w:sz w:val="22"/>
          <w:szCs w:val="22"/>
        </w:rPr>
        <w:t>10</w:t>
      </w:r>
      <w:proofErr w:type="gramEnd"/>
      <w:r w:rsidRPr="00E86AEF">
        <w:rPr>
          <w:rFonts w:ascii="Arial" w:hAnsi="Arial"/>
          <w:color w:val="000000"/>
          <w:sz w:val="22"/>
          <w:szCs w:val="22"/>
        </w:rPr>
        <w:t xml:space="preserve"> giorni consecutivi;</w:t>
      </w:r>
    </w:p>
    <w:p w14:paraId="69C38C44" w14:textId="77777777" w:rsidR="00F13C7F" w:rsidRPr="00E86AEF" w:rsidRDefault="00F13C7F" w:rsidP="00F13C7F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DE8ED37" w14:textId="73B04EC1" w:rsidR="00F13C7F" w:rsidRPr="00E86AEF" w:rsidRDefault="00F13C7F" w:rsidP="00E86AEF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Arial" w:hAnsi="Arial"/>
          <w:sz w:val="22"/>
          <w:szCs w:val="22"/>
        </w:rPr>
      </w:pPr>
      <w:r w:rsidRPr="00E86AEF">
        <w:rPr>
          <w:rFonts w:ascii="Arial" w:hAnsi="Arial"/>
          <w:b/>
          <w:sz w:val="22"/>
          <w:szCs w:val="22"/>
        </w:rPr>
        <w:t>TRASMETTERE</w:t>
      </w:r>
      <w:r w:rsidRPr="00E86AEF">
        <w:rPr>
          <w:rFonts w:ascii="Arial" w:hAnsi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024C1670" w14:textId="77777777" w:rsidR="0091408A" w:rsidRPr="0091408A" w:rsidRDefault="0091408A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Sig./Sig.ra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Pr="00F45EA4">
        <w:rPr>
          <w:rFonts w:ascii="Arial" w:hAnsi="Arial" w:cs="Arial"/>
          <w:sz w:val="22"/>
          <w:szCs w:val="22"/>
        </w:rPr>
        <w:t>.cognomeNome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4315FF48" w14:textId="3912569C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 Corpo di Polizia Locale;</w:t>
      </w:r>
    </w:p>
    <w:p w14:paraId="3DEF365D" w14:textId="77777777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Ragioneria;</w:t>
      </w:r>
    </w:p>
    <w:p w14:paraId="1D055305" w14:textId="77777777" w:rsidR="00F13C7F" w:rsidRPr="00E86AEF" w:rsidRDefault="00F13C7F" w:rsidP="00E86AEF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Tributi;</w:t>
      </w:r>
    </w:p>
    <w:p w14:paraId="228671DC" w14:textId="77777777" w:rsidR="0091408A" w:rsidRDefault="00F13C7F" w:rsidP="0091408A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E86AEF">
        <w:rPr>
          <w:rFonts w:ascii="Arial" w:hAnsi="Arial" w:cs="Arial"/>
          <w:sz w:val="22"/>
          <w:szCs w:val="22"/>
        </w:rPr>
        <w:t>alla Ripartizione Infrastrutture, Viabilità e OO.PP.</w:t>
      </w:r>
      <w:bookmarkStart w:id="0" w:name="_Hlk100745109"/>
    </w:p>
    <w:p w14:paraId="32810B45" w14:textId="2F6DCE0C" w:rsidR="0091408A" w:rsidRPr="0091408A" w:rsidRDefault="0091408A" w:rsidP="0091408A">
      <w:pPr>
        <w:pStyle w:val="Paragrafoelenco1"/>
        <w:numPr>
          <w:ilvl w:val="0"/>
          <w:numId w:val="13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91408A">
        <w:rPr>
          <w:rFonts w:ascii="Arial" w:hAnsi="Arial"/>
          <w:color w:val="000000"/>
          <w:sz w:val="22"/>
          <w:szCs w:val="22"/>
        </w:rPr>
        <w:t>alla “</w:t>
      </w:r>
      <w:r w:rsidRPr="0091408A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91408A">
        <w:rPr>
          <w:rFonts w:ascii="Arial" w:hAnsi="Arial"/>
          <w:sz w:val="22"/>
          <w:szCs w:val="22"/>
        </w:rPr>
        <w:t>utente.concessionario</w:t>
      </w:r>
      <w:proofErr w:type="gramEnd"/>
      <w:r w:rsidRPr="0091408A">
        <w:rPr>
          <w:rFonts w:ascii="Arial" w:hAnsi="Arial"/>
          <w:sz w:val="22"/>
          <w:szCs w:val="22"/>
        </w:rPr>
        <w:t>.ragioneSociale</w:t>
      </w:r>
      <w:proofErr w:type="spellEnd"/>
      <w:r w:rsidRPr="0091408A">
        <w:rPr>
          <w:rFonts w:ascii="Arial" w:hAnsi="Arial"/>
          <w:sz w:val="22"/>
          <w:szCs w:val="22"/>
        </w:rPr>
        <w:t>+++</w:t>
      </w:r>
      <w:r w:rsidRPr="0091408A">
        <w:rPr>
          <w:rFonts w:ascii="Arial" w:hAnsi="Arial"/>
          <w:color w:val="000000"/>
          <w:sz w:val="22"/>
          <w:szCs w:val="22"/>
        </w:rPr>
        <w:t xml:space="preserve">” </w:t>
      </w:r>
      <w:r w:rsidRPr="0091408A">
        <w:rPr>
          <w:rFonts w:ascii="Arial" w:hAnsi="Arial"/>
          <w:sz w:val="22"/>
          <w:szCs w:val="22"/>
        </w:rPr>
        <w:t>+++=</w:t>
      </w:r>
      <w:proofErr w:type="spellStart"/>
      <w:r w:rsidRPr="0091408A">
        <w:rPr>
          <w:rFonts w:ascii="Arial" w:hAnsi="Arial"/>
          <w:sz w:val="22"/>
          <w:szCs w:val="22"/>
        </w:rPr>
        <w:t>utente.concessionario.indirizzo</w:t>
      </w:r>
      <w:proofErr w:type="spellEnd"/>
      <w:r w:rsidRPr="0091408A">
        <w:rPr>
          <w:rFonts w:ascii="Arial" w:hAnsi="Arial"/>
          <w:sz w:val="22"/>
          <w:szCs w:val="22"/>
        </w:rPr>
        <w:t xml:space="preserve">+++ </w:t>
      </w:r>
      <w:r w:rsidRPr="0091408A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0"/>
    <w:p w14:paraId="7E231A1C" w14:textId="77777777" w:rsidR="00F13C7F" w:rsidRPr="00E86AEF" w:rsidRDefault="00F13C7F" w:rsidP="00F13C7F">
      <w:pPr>
        <w:rPr>
          <w:rFonts w:ascii="Arial" w:hAnsi="Arial"/>
          <w:sz w:val="22"/>
          <w:szCs w:val="22"/>
        </w:rPr>
      </w:pPr>
    </w:p>
    <w:p w14:paraId="38F049A7" w14:textId="46386CCC" w:rsidR="00DA417E" w:rsidRPr="00E86AEF" w:rsidRDefault="00DA417E" w:rsidP="00F13C7F">
      <w:pPr>
        <w:rPr>
          <w:rFonts w:ascii="Arial" w:hAnsi="Arial"/>
          <w:sz w:val="22"/>
          <w:szCs w:val="22"/>
        </w:rPr>
      </w:pPr>
    </w:p>
    <w:sectPr w:rsidR="00DA417E" w:rsidRPr="00E86AE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05E0" w14:textId="77777777" w:rsidR="00EE18E4" w:rsidRDefault="00EE18E4">
      <w:pPr>
        <w:rPr>
          <w:rFonts w:hint="eastAsia"/>
        </w:rPr>
      </w:pPr>
      <w:r>
        <w:separator/>
      </w:r>
    </w:p>
  </w:endnote>
  <w:endnote w:type="continuationSeparator" w:id="0">
    <w:p w14:paraId="6141BDB9" w14:textId="77777777" w:rsidR="00EE18E4" w:rsidRDefault="00EE18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AFE95" w14:textId="77777777" w:rsidR="00EE18E4" w:rsidRDefault="00EE18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F17D48" w14:textId="77777777" w:rsidR="00EE18E4" w:rsidRDefault="00EE18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9033">
    <w:abstractNumId w:val="3"/>
  </w:num>
  <w:num w:numId="2" w16cid:durableId="1299530252">
    <w:abstractNumId w:val="11"/>
  </w:num>
  <w:num w:numId="3" w16cid:durableId="1535923845">
    <w:abstractNumId w:val="14"/>
  </w:num>
  <w:num w:numId="4" w16cid:durableId="1959751051">
    <w:abstractNumId w:val="6"/>
  </w:num>
  <w:num w:numId="5" w16cid:durableId="1896962433">
    <w:abstractNumId w:val="5"/>
  </w:num>
  <w:num w:numId="6" w16cid:durableId="396056345">
    <w:abstractNumId w:val="15"/>
  </w:num>
  <w:num w:numId="7" w16cid:durableId="1137574014">
    <w:abstractNumId w:val="9"/>
  </w:num>
  <w:num w:numId="8" w16cid:durableId="1770806419">
    <w:abstractNumId w:val="10"/>
  </w:num>
  <w:num w:numId="9" w16cid:durableId="230120439">
    <w:abstractNumId w:val="8"/>
  </w:num>
  <w:num w:numId="10" w16cid:durableId="659044837">
    <w:abstractNumId w:val="4"/>
  </w:num>
  <w:num w:numId="11" w16cid:durableId="699402813">
    <w:abstractNumId w:val="12"/>
  </w:num>
  <w:num w:numId="12" w16cid:durableId="999692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1535449">
    <w:abstractNumId w:val="2"/>
  </w:num>
  <w:num w:numId="14" w16cid:durableId="1357971879">
    <w:abstractNumId w:val="7"/>
  </w:num>
  <w:num w:numId="15" w16cid:durableId="695539279">
    <w:abstractNumId w:val="13"/>
  </w:num>
  <w:num w:numId="16" w16cid:durableId="1975603545">
    <w:abstractNumId w:val="1"/>
  </w:num>
  <w:num w:numId="17" w16cid:durableId="90599694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D27F2"/>
    <w:rsid w:val="000D5E60"/>
    <w:rsid w:val="000D7684"/>
    <w:rsid w:val="000E04DE"/>
    <w:rsid w:val="00103FD8"/>
    <w:rsid w:val="001160F2"/>
    <w:rsid w:val="001475FD"/>
    <w:rsid w:val="0015245A"/>
    <w:rsid w:val="00165B34"/>
    <w:rsid w:val="00177854"/>
    <w:rsid w:val="00183991"/>
    <w:rsid w:val="001B40B1"/>
    <w:rsid w:val="00203C63"/>
    <w:rsid w:val="0021297B"/>
    <w:rsid w:val="002132F1"/>
    <w:rsid w:val="00245355"/>
    <w:rsid w:val="00251E87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D52E8"/>
    <w:rsid w:val="004E3A0B"/>
    <w:rsid w:val="00522C1B"/>
    <w:rsid w:val="00526062"/>
    <w:rsid w:val="00595436"/>
    <w:rsid w:val="005B0F67"/>
    <w:rsid w:val="005B46CE"/>
    <w:rsid w:val="006421C9"/>
    <w:rsid w:val="006564AD"/>
    <w:rsid w:val="00687308"/>
    <w:rsid w:val="006C4A74"/>
    <w:rsid w:val="006C625A"/>
    <w:rsid w:val="006F2A59"/>
    <w:rsid w:val="00713116"/>
    <w:rsid w:val="00714EBC"/>
    <w:rsid w:val="00750336"/>
    <w:rsid w:val="007578F4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35ED1"/>
    <w:rsid w:val="008753BA"/>
    <w:rsid w:val="00881430"/>
    <w:rsid w:val="00893625"/>
    <w:rsid w:val="008F4745"/>
    <w:rsid w:val="0091408A"/>
    <w:rsid w:val="009204F2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A417E"/>
    <w:rsid w:val="00DD67C4"/>
    <w:rsid w:val="00E05F4F"/>
    <w:rsid w:val="00E07E42"/>
    <w:rsid w:val="00E10C9B"/>
    <w:rsid w:val="00E226DF"/>
    <w:rsid w:val="00E62085"/>
    <w:rsid w:val="00E62AD2"/>
    <w:rsid w:val="00E86AEF"/>
    <w:rsid w:val="00EE18E4"/>
    <w:rsid w:val="00F13C7F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69</cp:revision>
  <dcterms:created xsi:type="dcterms:W3CDTF">2019-07-22T14:13:00Z</dcterms:created>
  <dcterms:modified xsi:type="dcterms:W3CDTF">2022-04-15T07:51:00Z</dcterms:modified>
</cp:coreProperties>
</file>